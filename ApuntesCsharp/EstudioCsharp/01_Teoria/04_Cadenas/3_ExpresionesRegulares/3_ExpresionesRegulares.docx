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52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42"/>
          <w:shd w:val="clear" w:color="auto" w:fill="FFFFFF"/>
          <w:rtl w:val="0"/>
        </w:rPr>
        <w:t>Regex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512pt;height:3pt;margin-top:31.41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-6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La clase Regex representa el motor de expresiones regulares del .NET. Se puede usar para analizar rápidamente grandes cantidades de texto, buscar patrones de caracteres específicos; para extraer, modificar, reemplazar o eliminar subcadenas de texto; y para agregar las cadenas extraídas a una colección para generar un informe.</w:t>
      </w:r>
    </w:p>
    <w:p>
      <w:pPr>
        <w:bidi w:val="0"/>
        <w:spacing w:before="282" w:after="0" w:line="326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5"/>
          <w:shd w:val="clear" w:color="auto" w:fill="FFFFFF"/>
          <w:rtl w:val="0"/>
        </w:rPr>
        <w:t>Métodos habituales de Regex</w:t>
      </w:r>
    </w:p>
    <w:p>
      <w:pPr>
        <w:numPr>
          <w:ilvl w:val="0"/>
          <w:numId w:val="1"/>
        </w:numPr>
        <w:bidi w:val="0"/>
        <w:spacing w:before="267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IsMatch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: Devuelve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si encuentra o no el dato, respectivamente</w:t>
      </w:r>
    </w:p>
    <w:p>
      <w:pPr>
        <w:numPr>
          <w:ilvl w:val="1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Match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Devuelve el primer resultado encontrado que concuerde con el filtro</w:t>
      </w:r>
    </w:p>
    <w:p>
      <w:pPr>
        <w:numPr>
          <w:ilvl w:val="0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Matches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: Devuelve una lista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MatchCollection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con todas las coincidencias</w:t>
      </w:r>
    </w:p>
    <w:p>
      <w:pPr>
        <w:numPr>
          <w:ilvl w:val="1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Replace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Sobre escribe el texto que coincida con el filtro que le hemos mandado</w:t>
      </w:r>
    </w:p>
    <w:p>
      <w:pPr>
        <w:numPr>
          <w:ilvl w:val="0"/>
          <w:numId w:val="1"/>
        </w:numPr>
        <w:bidi w:val="0"/>
        <w:spacing w:before="0" w:after="0" w:line="330" w:lineRule="exact"/>
        <w:ind w:right="98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Split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: Crea un array sobre la cadena pasada separando en 1 elemento a medida que coincida con el filtro, igual que en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String.Split()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pero mas completo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//Filtro, tiene que contener el ¬V1 o 2 o 3 ...</w:t>
      </w:r>
      <w:r>
        <w:pict>
          <v:shape id="_x0000_s1038" type="#_x0000_t75" style="width:514pt;height:253pt;margin-top:10.61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1" w:after="0" w:line="285" w:lineRule="exact"/>
        <w:ind w:left="464" w:right="950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const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REGEX_CUERPO_VARIABLES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"¬V\\d+"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;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Tiene que tener un decimal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285" w:after="0" w:line="285" w:lineRule="exact"/>
        <w:ind w:left="464" w:right="1065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SustituirTokens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cuerpo, List&lt;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&gt; parametros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 {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Declaro el objeto y le indico que tiene que actuar sobre ese filtro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Regex regex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Regex(REGEX_CUERPO_VARIABLES);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parametros) </w:t>
      </w:r>
    </w:p>
    <w:p>
      <w:pPr>
        <w:bidi w:val="0"/>
        <w:spacing w:before="1" w:after="0" w:line="285" w:lineRule="exact"/>
        <w:ind w:left="464" w:right="1296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Leo una lista de parametros en los cuales tengo que sustituir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el filtro indicado por dichos parametros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cuerpo = regex.Replace(cuerpo, p,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286" w:after="0" w:line="285" w:lineRule="exact"/>
        <w:ind w:left="464" w:right="7531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cuerpo; } </w:t>
      </w:r>
    </w:p>
    <w:p>
      <w:pPr>
        <w:bidi w:val="0"/>
        <w:spacing w:before="606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En el ejemplo de arriba:</w:t>
      </w:r>
    </w:p>
    <w:p>
      <w:pPr>
        <w:numPr>
          <w:ilvl w:val="0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cuerpo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= una cadena que es la que tiene que tratar y sustituir lo que le corresponda</w:t>
      </w:r>
    </w:p>
    <w:p>
      <w:pPr>
        <w:numPr>
          <w:ilvl w:val="1"/>
          <w:numId w:val="2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p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es el parámetro a sustituir</w:t>
      </w:r>
    </w:p>
    <w:p>
      <w:pPr>
        <w:numPr>
          <w:ilvl w:val="0"/>
          <w:numId w:val="2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1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es el numero de veces que hay que sustituir ese parámetro</w:t>
      </w:r>
    </w:p>
    <w:p>
      <w:pPr>
        <w:bidi w:val="0"/>
        <w:spacing w:before="801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 ejemplo para encontrar coincidencias en cadenas con expresiones regulares.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Regex.IsMatch(cadena, filtro); </w:t>
      </w:r>
      <w:r>
        <w:pict>
          <v:shape id="_x0000_s1039" type="#_x0000_t75" style="width:514pt;height:54pt;margin-top:10.36pt;margin-left:41pt;mso-position-horizontal-relative:page;position:absolute;z-index:-251656192">
            <v:imagedata r:id="rId6" o:title=""/>
            <w10:anchorlock/>
          </v:shape>
        </w:pict>
      </w:r>
    </w:p>
    <w:p>
      <w:pPr>
        <w:numPr>
          <w:ilvl w:val="0"/>
          <w:numId w:val="3"/>
        </w:numPr>
        <w:bidi w:val="0"/>
        <w:spacing w:before="607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cadena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La cadena en la que vamos a intentar encontrar coincidencias</w:t>
      </w:r>
    </w:p>
    <w:p>
      <w:pPr>
        <w:numPr>
          <w:ilvl w:val="1"/>
          <w:numId w:val="3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filtro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Aqui se añade una cadena con las expresiones regulares para realizar el filtro.</w:t>
      </w:r>
    </w:p>
    <w:p>
      <w:pPr>
        <w:bidi w:val="0"/>
        <w:spacing w:before="546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Comandos Regex de expresiones regulares</w:t>
      </w:r>
    </w:p>
    <w:p>
      <w:pPr>
        <w:numPr>
          <w:ilvl w:val="0"/>
          <w:numId w:val="4"/>
        </w:numPr>
        <w:bidi w:val="0"/>
        <w:spacing w:before="235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[]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Aquí van los caracteres que han de coincidir con el texto</w:t>
      </w:r>
    </w:p>
    <w:p>
      <w:pPr>
        <w:numPr>
          <w:ilvl w:val="1"/>
          <w:numId w:val="4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{}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Se especifíca el número de caracteres máximo al que se va a aplicar el filtro</w:t>
      </w:r>
    </w:p>
    <w:p>
      <w:pPr>
        <w:numPr>
          <w:ilvl w:val="0"/>
          <w:numId w:val="4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()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Se usa para agrupar caracteres</w:t>
      </w:r>
    </w:p>
    <w:p>
      <w:pPr>
        <w:numPr>
          <w:ilvl w:val="1"/>
          <w:numId w:val="4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^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Se usa para marcar el comienzo de un patrón.</w:t>
      </w:r>
    </w:p>
    <w:p>
      <w:pPr>
        <w:numPr>
          <w:ilvl w:val="2"/>
          <w:numId w:val="4"/>
        </w:numPr>
        <w:bidi w:val="0"/>
        <w:spacing w:before="0" w:after="0" w:line="330" w:lineRule="exact"/>
        <w:ind w:right="143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Por ejemplo. Si ponemos como filtro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@"^xyz"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mandamos la cadena "xyz123", como empieza por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xyz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devolvería true</w:t>
      </w:r>
    </w:p>
    <w:p>
      <w:pPr>
        <w:numPr>
          <w:ilvl w:val="0"/>
          <w:numId w:val="4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$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Se usa para marcar el final de un patrón.</w:t>
      </w:r>
    </w:p>
    <w:p>
      <w:pPr>
        <w:numPr>
          <w:ilvl w:val="3"/>
          <w:numId w:val="4"/>
        </w:numPr>
        <w:bidi w:val="0"/>
        <w:spacing w:before="0" w:after="0" w:line="330" w:lineRule="exact"/>
        <w:ind w:right="592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Por ejemplo. Si se pone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@"123$"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mandamos la cadena "xyz123", como termina por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123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devolvería true también</w:t>
      </w:r>
    </w:p>
    <w:p>
      <w:pPr>
        <w:bidi w:val="0"/>
        <w:spacing w:before="79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Expresiones regulares de ejemplo</w:t>
      </w:r>
    </w:p>
    <w:p>
      <w:pPr>
        <w:numPr>
          <w:ilvl w:val="0"/>
          <w:numId w:val="5"/>
        </w:numPr>
        <w:bidi w:val="0"/>
        <w:spacing w:before="235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@"[8][0-9]"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Filtra por un carácter que empieza por 8 y otro que vaya del 0 al 9</w:t>
      </w:r>
    </w:p>
    <w:p>
      <w:pPr>
        <w:numPr>
          <w:ilvl w:val="1"/>
          <w:numId w:val="5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@"[a-zA-Z][0-9]"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: El primer carácter empieza por un rango de la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a-z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A-Z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otro, un rango del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0-9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numPr>
          <w:ilvl w:val="0"/>
          <w:numId w:val="5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@"[a-z]{10}"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Busca un texto de a-z con 10 de longitud</w:t>
      </w:r>
    </w:p>
    <w:p>
      <w:pPr>
        <w:bidi w:val="0"/>
        <w:spacing w:before="788" w:after="0"/>
        <w:ind w:left="104" w:right="-200" w:firstLine="0"/>
        <w:jc w:val="both"/>
      </w:pPr>
      <w:r>
        <w:pict>
          <v:shape id="_x0000_i1040" type="#_x0000_t75" style="width:510pt;height:367.5pt">
            <v:imagedata r:id="rId7" o:title=""/>
            <w10:anchorlock/>
          </v:shape>
        </w:pict>
      </w:r>
    </w:p>
    <w:p>
      <w:pPr>
        <w:bidi w:val="0"/>
        <w:spacing w:before="0" w:after="0"/>
        <w:ind w:left="104" w:right="-200" w:firstLine="0"/>
        <w:jc w:val="both"/>
      </w:pPr>
      <w:r>
        <w:pict>
          <v:shape id="_x0000_i1041" type="#_x0000_t75" style="width:510pt;height:382.5pt">
            <v:imagedata r:id="rId8" o:title=""/>
            <w10:anchorlock/>
          </v:shape>
        </w:pict>
      </w:r>
    </w:p>
    <w:sectPr>
      <w:headerReference w:type="default" r:id="rId9"/>
      <w:footerReference w:type="default" r:id="rId10"/>
      <w:pgSz w:w="11899" w:h="16838"/>
      <w:pgMar w:top="840" w:right="755" w:bottom="601" w:left="756" w:header="297" w:footer="30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1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4.1_ExpresionesRegulares.md</w:t>
    </w:r>
    <w:r>
      <w:rPr>
        <w:rFonts w:ascii="Arial" w:eastAsia="Arial" w:hAnsi="Arial" w:cs="Arial"/>
        <w:color w:val="000000"/>
        <w:spacing w:val="7076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pt" o:bullet="t">
        <v:imagedata r:id="rId1" o:title=""/>
      </v:shape>
    </w:pict>
  </w:numPicBullet>
  <w:numPicBullet w:numPicBulletId="1">
    <w:pict>
      <v:shape id="_x0000_s1026" type="#_x0000_t75" style="width:6pt;height:6.75pt" o:bullet="t">
        <v:imagedata r:id="rId2" o:title=""/>
      </v:shape>
    </w:pict>
  </w:numPicBullet>
  <w:numPicBullet w:numPicBulletId="2">
    <w:pict>
      <v:shape id="_x0000_s1027" type="#_x0000_t75" style="width:6pt;height:6pt" o:bullet="t">
        <v:imagedata r:id="rId3" o:title=""/>
      </v:shape>
    </w:pict>
  </w:numPicBullet>
  <w:numPicBullet w:numPicBulletId="3">
    <w:pict>
      <v:shape id="_x0000_s1028" type="#_x0000_t75" style="width:6pt;height:6.75pt" o:bullet="t">
        <v:imagedata r:id="rId4" o:title=""/>
      </v:shape>
    </w:pict>
  </w:numPicBullet>
  <w:numPicBullet w:numPicBulletId="4">
    <w:pict>
      <v:shape id="_x0000_s1029" type="#_x0000_t75" style="width:6pt;height:6.75pt" o:bullet="t">
        <v:imagedata r:id="rId2" o:title=""/>
      </v:shape>
    </w:pict>
  </w:numPicBullet>
  <w:numPicBullet w:numPicBulletId="5">
    <w:pict>
      <v:shape id="_x0000_s1030" type="#_x0000_t75" style="width:6pt;height:6pt" o:bullet="t">
        <v:imagedata r:id="rId1" o:title=""/>
      </v:shape>
    </w:pict>
  </w:numPicBullet>
  <w:numPicBullet w:numPicBulletId="6">
    <w:pict>
      <v:shape id="_x0000_s1031" type="#_x0000_t75" style="width:6pt;height:6.75pt" o:bullet="t">
        <v:imagedata r:id="rId5" o:title=""/>
      </v:shape>
    </w:pict>
  </w:numPicBullet>
  <w:numPicBullet w:numPicBulletId="7">
    <w:pict>
      <v:shape id="_x0000_s1032" type="#_x0000_t75" style="width:6pt;height:6.75pt" o:bullet="t">
        <v:imagedata r:id="rId2" o:title=""/>
      </v:shape>
    </w:pict>
  </w:numPicBullet>
  <w:numPicBullet w:numPicBulletId="8">
    <w:pict>
      <v:shape id="_x0000_s1033" type="#_x0000_t75" style="width:7.5pt;height:7.5pt" o:bullet="t">
        <v:imagedata r:id="rId6" o:title=""/>
      </v:shape>
    </w:pict>
  </w:numPicBullet>
  <w:numPicBullet w:numPicBulletId="9">
    <w:pict>
      <v:shape id="_x0000_s1034" type="#_x0000_t75" style="width:7.5pt;height:7.5pt" o:bullet="t">
        <v:imagedata r:id="rId7" o:title=""/>
      </v:shape>
    </w:pict>
  </w:numPicBullet>
  <w:numPicBullet w:numPicBulletId="10">
    <w:pict>
      <v:shape id="_x0000_s1035" type="#_x0000_t75" style="width:6pt;height:6.75pt" o:bullet="t">
        <v:imagedata r:id="rId8" o:title=""/>
      </v:shape>
    </w:pict>
  </w:numPicBullet>
  <w:numPicBullet w:numPicBulletId="11">
    <w:pict>
      <v:shape id="_x0000_s1036" type="#_x0000_t75" style="width:6pt;height:6pt" o:bullet="t">
        <v:imagedata r:id="rId3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PicBulletId w:val="2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3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PicBulletId w:val="4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5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PicBulletId w:val="6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7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bullet"/>
      <w:lvlText w:val=""/>
      <w:lvlPicBulletId w:val="8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3">
      <w:start w:val="1"/>
      <w:numFmt w:val="bullet"/>
      <w:lvlText w:val=""/>
      <w:lvlPicBulletId w:val="9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PicBulletId w:val="1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Relationship Id="rId5" Type="http://schemas.openxmlformats.org/officeDocument/2006/relationships/image" Target="media/image11.png" /><Relationship Id="rId6" Type="http://schemas.openxmlformats.org/officeDocument/2006/relationships/image" Target="media/image12.png" /><Relationship Id="rId7" Type="http://schemas.openxmlformats.org/officeDocument/2006/relationships/image" Target="media/image13.png" /><Relationship Id="rId8" Type="http://schemas.openxmlformats.org/officeDocument/2006/relationships/image" Target="media/image1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