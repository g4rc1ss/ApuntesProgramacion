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8.0 -->
  <w:body>
    <w:p>
      <w:r>
        <w:rPr>
          <w:b/>
          <w:color w:val="FF0000"/>
          <w:sz w:val="24"/>
        </w:rPr>
        <w:t>Evaluation Only. Created with Aspose.Words. Copyright 2003-2021 Aspose Pty Ltd.</w:t>
      </w:r>
    </w:p>
    <w:p>
      <w:pPr>
        <w:bidi w:val="0"/>
        <w:spacing w:before="683" w:after="0" w:line="327" w:lineRule="exact"/>
        <w:ind w:left="0" w:right="-200" w:firstLine="0"/>
        <w:jc w:val="both"/>
      </w:pPr>
      <w:r>
        <w:rPr>
          <w:rFonts w:ascii="Cambria" w:eastAsia="Cambria" w:hAnsi="Cambria" w:cs="Cambria"/>
          <w:b/>
          <w:bCs/>
          <w:color w:val="365F91"/>
          <w:spacing w:val="0"/>
          <w:sz w:val="28"/>
          <w:shd w:val="clear" w:color="auto" w:fill="auto"/>
          <w:rtl w:val="0"/>
        </w:rPr>
        <w:t xml:space="preserve">Constructores y Destructores </w:t>
      </w:r>
    </w:p>
    <w:p>
      <w:pPr>
        <w:bidi w:val="0"/>
        <w:spacing w:before="639" w:after="0" w:line="276" w:lineRule="exact"/>
        <w:ind w:left="0" w:right="377" w:firstLine="0"/>
        <w:jc w:val="left"/>
      </w:pPr>
      <w:r>
        <w:rPr>
          <w:rFonts w:ascii="Times New Roman" w:eastAsia="Times New Roman" w:hAnsi="Times New Roman" w:cs="Times New Roman"/>
          <w:color w:val="000000"/>
          <w:spacing w:val="0"/>
          <w:sz w:val="24"/>
          <w:shd w:val="clear" w:color="auto" w:fill="auto"/>
          <w:rtl w:val="0"/>
        </w:rPr>
        <w:t xml:space="preserve">En simples palabras, El Constructor no es más que un método, un tipo especial de método de una clase que se ejecuta cuando se crea su objeto (clase). </w:t>
      </w:r>
    </w:p>
    <w:p>
      <w:pPr>
        <w:bidi w:val="0"/>
        <w:spacing w:before="280" w:after="0" w:line="275" w:lineRule="exact"/>
        <w:ind w:left="0" w:right="-190" w:firstLine="0"/>
        <w:jc w:val="left"/>
      </w:pPr>
      <w:r>
        <w:rPr>
          <w:rFonts w:ascii="Times New Roman" w:eastAsia="Times New Roman" w:hAnsi="Times New Roman" w:cs="Times New Roman"/>
          <w:i/>
          <w:iCs/>
          <w:color w:val="000000"/>
          <w:spacing w:val="0"/>
          <w:sz w:val="24"/>
          <w:shd w:val="clear" w:color="auto" w:fill="auto"/>
          <w:rtl w:val="0"/>
        </w:rPr>
        <w:t xml:space="preserve">"Un constructor es un método de clase que se ejecuta automáticamente cada vez que se crea el objeto de la clase o cuando se inicializa la clase". </w:t>
      </w:r>
    </w:p>
    <w:p>
      <w:pPr>
        <w:bidi w:val="0"/>
        <w:spacing w:before="282" w:after="0" w:line="275" w:lineRule="exact"/>
        <w:ind w:left="0" w:right="-71" w:firstLine="0"/>
        <w:jc w:val="left"/>
      </w:pPr>
      <w:r>
        <w:rPr>
          <w:rFonts w:ascii="Times New Roman" w:eastAsia="Times New Roman" w:hAnsi="Times New Roman" w:cs="Times New Roman"/>
          <w:color w:val="000000"/>
          <w:spacing w:val="0"/>
          <w:sz w:val="24"/>
          <w:shd w:val="clear" w:color="auto" w:fill="auto"/>
          <w:rtl w:val="0"/>
        </w:rPr>
        <w:t xml:space="preserve">Un Constructor es un tipo especial de método de una clase que se invoca automáticamente cuando se crea una instancia de clase. El Constructor se usa para la inicialización de un objeto y para la asignación de memoria de la clase. El Constructor se usa para inicializar el valor de la clase de los campos privados cada vez que se crea una instancia o un objeto de la clase. El Constructor puede estar sobrecargado. </w:t>
      </w:r>
    </w:p>
    <w:p>
      <w:pPr>
        <w:bidi w:val="0"/>
        <w:spacing w:before="281" w:after="0" w:line="276" w:lineRule="exact"/>
        <w:ind w:left="0" w:right="-200" w:firstLine="0"/>
        <w:jc w:val="left"/>
      </w:pPr>
      <w:r>
        <w:rPr>
          <w:rFonts w:ascii="Times New Roman" w:eastAsia="Times New Roman" w:hAnsi="Times New Roman" w:cs="Times New Roman"/>
          <w:color w:val="000000"/>
          <w:spacing w:val="0"/>
          <w:sz w:val="24"/>
          <w:shd w:val="clear" w:color="auto" w:fill="auto"/>
          <w:rtl w:val="0"/>
        </w:rPr>
        <w:t xml:space="preserve">Cuando no creamos el constructor para la clase, el compilador crea automáticamente un constructor predeterminado para la clase. El nombre del constructor siempre es el mismo del nombre de la clase. </w:t>
      </w:r>
    </w:p>
    <w:p>
      <w:pPr>
        <w:bidi w:val="0"/>
        <w:spacing w:before="838"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Sintaxis General de un Constructor </w:t>
      </w:r>
    </w:p>
    <w:p>
      <w:pPr>
        <w:bidi w:val="0"/>
        <w:spacing w:before="277" w:after="0" w:line="280" w:lineRule="exact"/>
        <w:ind w:left="0" w:right="1686" w:firstLine="0"/>
        <w:jc w:val="left"/>
      </w:pPr>
      <w:r>
        <w:rPr>
          <w:rFonts w:ascii="Consolas" w:eastAsia="Consolas" w:hAnsi="Consolas" w:cs="Consolas"/>
          <w:i/>
          <w:iCs/>
          <w:color w:val="000000"/>
          <w:spacing w:val="0"/>
          <w:sz w:val="24"/>
          <w:shd w:val="clear" w:color="auto" w:fill="auto"/>
          <w:rtl w:val="0"/>
        </w:rPr>
        <w:t xml:space="preserve">[Modificador de Acceso] NombreClase([Parámetros]) { </w:t>
      </w:r>
    </w:p>
    <w:p>
      <w:pPr>
        <w:bidi w:val="0"/>
        <w:spacing w:before="1" w:after="0" w:line="281" w:lineRule="exact"/>
        <w:ind w:left="0" w:right="-200" w:firstLine="0"/>
        <w:jc w:val="both"/>
      </w:pPr>
      <w:r>
        <w:rPr>
          <w:rFonts w:ascii="Consolas" w:eastAsia="Consolas" w:hAnsi="Consolas" w:cs="Consolas"/>
          <w:i/>
          <w:iCs/>
          <w:color w:val="000000"/>
          <w:spacing w:val="0"/>
          <w:sz w:val="24"/>
          <w:shd w:val="clear" w:color="auto" w:fill="auto"/>
          <w:rtl w:val="0"/>
        </w:rPr>
        <w:t xml:space="preserve">} </w:t>
      </w:r>
    </w:p>
    <w:p>
      <w:pPr>
        <w:bidi w:val="0"/>
        <w:spacing w:before="286" w:after="292"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Tipos de Constructor</w:t>
      </w:r>
      <w:r>
        <w:rPr>
          <w:rFonts w:ascii="Times New Roman" w:eastAsia="Times New Roman" w:hAnsi="Times New Roman" w:cs="Times New Roman"/>
          <w:color w:val="000000"/>
          <w:spacing w:val="0"/>
          <w:sz w:val="24"/>
          <w:shd w:val="clear" w:color="auto" w:fill="auto"/>
          <w:rtl w:val="0"/>
        </w:rPr>
        <w:t xml:space="preserve"> </w:t>
      </w:r>
    </w:p>
    <w:p>
      <w:pPr>
        <w:numPr>
          <w:ilvl w:val="0"/>
          <w:numId w:val="1"/>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Default Constructor </w:t>
      </w:r>
    </w:p>
    <w:p>
      <w:pPr>
        <w:numPr>
          <w:ilvl w:val="0"/>
          <w:numId w:val="1"/>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Constructor Parametrizado </w:t>
      </w:r>
    </w:p>
    <w:p>
      <w:pPr>
        <w:numPr>
          <w:ilvl w:val="0"/>
          <w:numId w:val="1"/>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Static Constructor </w:t>
      </w:r>
    </w:p>
    <w:p>
      <w:pPr>
        <w:numPr>
          <w:ilvl w:val="0"/>
          <w:numId w:val="1"/>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Private Constructor </w:t>
      </w:r>
    </w:p>
    <w:p>
      <w:pPr>
        <w:bidi w:val="0"/>
        <w:spacing w:before="556" w:after="0" w:line="305" w:lineRule="exact"/>
        <w:ind w:left="0" w:right="-200" w:firstLine="0"/>
        <w:jc w:val="both"/>
      </w:pPr>
      <w:r>
        <w:rPr>
          <w:rFonts w:ascii="Cambria" w:eastAsia="Cambria" w:hAnsi="Cambria" w:cs="Cambria"/>
          <w:b/>
          <w:bCs/>
          <w:color w:val="4F81BD"/>
          <w:spacing w:val="0"/>
          <w:sz w:val="26"/>
          <w:shd w:val="clear" w:color="auto" w:fill="auto"/>
          <w:rtl w:val="0"/>
        </w:rPr>
        <w:t xml:space="preserve">Tipos de Constructores </w:t>
      </w:r>
    </w:p>
    <w:p>
      <w:pPr>
        <w:bidi w:val="0"/>
        <w:spacing w:before="290"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Constructor Default </w:t>
      </w:r>
    </w:p>
    <w:p>
      <w:pPr>
        <w:bidi w:val="0"/>
        <w:spacing w:before="277" w:after="0" w:line="276" w:lineRule="exact"/>
        <w:ind w:left="0" w:right="101" w:firstLine="0"/>
        <w:jc w:val="left"/>
      </w:pPr>
      <w:r>
        <w:rPr>
          <w:rFonts w:ascii="Times New Roman" w:eastAsia="Times New Roman" w:hAnsi="Times New Roman" w:cs="Times New Roman"/>
          <w:color w:val="000000"/>
          <w:spacing w:val="0"/>
          <w:sz w:val="24"/>
          <w:shd w:val="clear" w:color="auto" w:fill="auto"/>
          <w:rtl w:val="0"/>
        </w:rPr>
        <w:t xml:space="preserve">Los constructores que no han definido ningún parámetro se llaman constructores por defecto. Inicializa el mismo valor de cada instancia de clase. </w:t>
      </w:r>
    </w:p>
    <w:p>
      <w:pPr>
        <w:bidi w:val="0"/>
        <w:spacing w:before="280"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using System;   </w:t>
      </w:r>
    </w:p>
    <w:p>
      <w:pPr>
        <w:bidi w:val="0"/>
        <w:spacing w:before="240"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nombrespace EjemploConstructor   </w:t>
      </w:r>
    </w:p>
    <w:p>
      <w:pPr>
        <w:sectPr>
          <w:headerReference w:type="default" r:id="rId4"/>
          <w:footerReference w:type="default" r:id="rId5"/>
          <w:pgSz w:w="11906" w:h="16838"/>
          <w:pgMar w:top="1217" w:right="1718" w:bottom="2384" w:left="1702" w:header="709" w:footer="1888"/>
          <w:cols w:space="708"/>
          <w:titlePg w:val="0"/>
        </w:sectPr>
      </w:pPr>
    </w:p>
    <w:p>
      <w:pPr>
        <w:bidi w:val="0"/>
        <w:spacing w:before="201"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public class Cliente   </w:t>
      </w:r>
    </w:p>
    <w:p>
      <w:pPr>
        <w:bidi w:val="0"/>
        <w:spacing w:before="239"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   </w:t>
      </w:r>
    </w:p>
    <w:p>
      <w:pPr>
        <w:bidi w:val="0"/>
        <w:spacing w:before="240"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public string ClienteNombre;   </w:t>
      </w:r>
    </w:p>
    <w:p>
      <w:pPr>
        <w:bidi w:val="0"/>
        <w:spacing w:before="239"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public string ClienteDireccion;   </w:t>
      </w:r>
    </w:p>
    <w:p>
      <w:pPr>
        <w:bidi w:val="0"/>
        <w:spacing w:before="240"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//Default Constructor   </w:t>
      </w:r>
    </w:p>
    <w:p>
      <w:pPr>
        <w:bidi w:val="0"/>
        <w:spacing w:before="239"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public Cliente()   </w:t>
      </w:r>
    </w:p>
    <w:p>
      <w:pPr>
        <w:bidi w:val="0"/>
        <w:spacing w:before="240"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   </w:t>
      </w:r>
    </w:p>
    <w:p>
      <w:pPr>
        <w:bidi w:val="0"/>
        <w:spacing w:before="1" w:after="0" w:line="495" w:lineRule="exact"/>
        <w:ind w:left="0" w:right="2824" w:firstLine="0"/>
        <w:jc w:val="left"/>
      </w:pPr>
      <w:r>
        <w:rPr>
          <w:rFonts w:ascii="Consolas" w:eastAsia="Consolas" w:hAnsi="Consolas" w:cs="Consolas"/>
          <w:b/>
          <w:bCs/>
          <w:color w:val="000000"/>
          <w:spacing w:val="0"/>
          <w:sz w:val="22"/>
          <w:shd w:val="clear" w:color="auto" w:fill="auto"/>
          <w:rtl w:val="0"/>
        </w:rPr>
        <w:t xml:space="preserve">            ClienteNombre = "Ángel Arias";               ClienteDireccion = "Vigo";   </w:t>
      </w:r>
    </w:p>
    <w:p>
      <w:pPr>
        <w:bidi w:val="0"/>
        <w:spacing w:before="240"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   </w:t>
      </w:r>
    </w:p>
    <w:p>
      <w:pPr>
        <w:bidi w:val="0"/>
        <w:spacing w:before="239"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   </w:t>
      </w:r>
    </w:p>
    <w:p>
      <w:pPr>
        <w:bidi w:val="0"/>
        <w:spacing w:before="240"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class Program   </w:t>
      </w:r>
    </w:p>
    <w:p>
      <w:pPr>
        <w:bidi w:val="0"/>
        <w:spacing w:before="239"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   </w:t>
      </w:r>
    </w:p>
    <w:p>
      <w:pPr>
        <w:bidi w:val="0"/>
        <w:spacing w:before="240"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static void Main(string[] args)   </w:t>
      </w:r>
    </w:p>
    <w:p>
      <w:pPr>
        <w:bidi w:val="0"/>
        <w:spacing w:before="239"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   </w:t>
      </w:r>
    </w:p>
    <w:p>
      <w:pPr>
        <w:bidi w:val="0"/>
        <w:spacing w:before="240"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Cliente emp = new Cliente();   </w:t>
      </w:r>
    </w:p>
    <w:p>
      <w:pPr>
        <w:bidi w:val="0"/>
        <w:spacing w:before="199" w:after="0" w:line="296" w:lineRule="exact"/>
        <w:ind w:left="0" w:right="-200" w:firstLine="0"/>
        <w:jc w:val="left"/>
      </w:pPr>
      <w:r>
        <w:rPr>
          <w:rFonts w:ascii="Consolas" w:eastAsia="Consolas" w:hAnsi="Consolas" w:cs="Consolas"/>
          <w:b/>
          <w:bCs/>
          <w:color w:val="000000"/>
          <w:spacing w:val="0"/>
          <w:sz w:val="22"/>
          <w:shd w:val="clear" w:color="auto" w:fill="auto"/>
          <w:rtl w:val="0"/>
        </w:rPr>
        <w:t xml:space="preserve">            Console.WriteLine("Nombre de Cliente :" + emp.ClienteNombr e);   </w:t>
      </w:r>
    </w:p>
    <w:p>
      <w:pPr>
        <w:bidi w:val="0"/>
        <w:spacing w:before="201" w:after="0" w:line="296" w:lineRule="exact"/>
        <w:ind w:left="0" w:right="-200" w:firstLine="0"/>
        <w:jc w:val="left"/>
      </w:pPr>
      <w:r>
        <w:rPr>
          <w:rFonts w:ascii="Consolas" w:eastAsia="Consolas" w:hAnsi="Consolas" w:cs="Consolas"/>
          <w:b/>
          <w:bCs/>
          <w:color w:val="000000"/>
          <w:spacing w:val="0"/>
          <w:sz w:val="22"/>
          <w:shd w:val="clear" w:color="auto" w:fill="auto"/>
          <w:rtl w:val="0"/>
        </w:rPr>
        <w:t xml:space="preserve">            Console.WriteLine("Direccion de Cliente :" + emp.ClienteDi reccion);   </w:t>
      </w:r>
    </w:p>
    <w:p>
      <w:pPr>
        <w:bidi w:val="0"/>
        <w:spacing w:before="0" w:after="0" w:line="496" w:lineRule="exact"/>
        <w:ind w:left="0" w:right="4155" w:firstLine="0"/>
        <w:jc w:val="left"/>
      </w:pPr>
      <w:r>
        <w:rPr>
          <w:rFonts w:ascii="Consolas" w:eastAsia="Consolas" w:hAnsi="Consolas" w:cs="Consolas"/>
          <w:b/>
          <w:bCs/>
          <w:color w:val="000000"/>
          <w:spacing w:val="0"/>
          <w:sz w:val="22"/>
          <w:shd w:val="clear" w:color="auto" w:fill="auto"/>
          <w:rtl w:val="0"/>
        </w:rPr>
        <w:t xml:space="preserve">            Console.ReadLine();           }   </w:t>
      </w:r>
    </w:p>
    <w:p>
      <w:pPr>
        <w:bidi w:val="0"/>
        <w:spacing w:before="239"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   </w:t>
      </w:r>
    </w:p>
    <w:p>
      <w:pPr>
        <w:bidi w:val="0"/>
        <w:spacing w:before="240"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w:t>
      </w:r>
    </w:p>
    <w:p>
      <w:pPr>
        <w:bidi w:val="0"/>
        <w:spacing w:before="248"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Constructor Parametrizado </w:t>
      </w:r>
    </w:p>
    <w:p>
      <w:pPr>
        <w:bidi w:val="0"/>
        <w:spacing w:before="277" w:after="0" w:line="275" w:lineRule="exact"/>
        <w:ind w:left="0" w:right="55" w:firstLine="0"/>
        <w:jc w:val="left"/>
      </w:pPr>
      <w:r>
        <w:rPr>
          <w:rFonts w:ascii="Times New Roman" w:eastAsia="Times New Roman" w:hAnsi="Times New Roman" w:cs="Times New Roman"/>
          <w:color w:val="000000"/>
          <w:spacing w:val="0"/>
          <w:sz w:val="24"/>
          <w:shd w:val="clear" w:color="auto" w:fill="auto"/>
          <w:rtl w:val="0"/>
        </w:rPr>
        <w:t xml:space="preserve">Un constructor que tiene al menos un parámetro se llama Constructor parametrizado. Usando este tipo de constructor podemos inicializar cada instancia de la clase a diferentes valores. </w:t>
      </w:r>
    </w:p>
    <w:p>
      <w:pPr>
        <w:bidi w:val="0"/>
        <w:spacing w:before="1"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using System;   </w:t>
      </w:r>
    </w:p>
    <w:p>
      <w:pPr>
        <w:bidi w:val="0"/>
        <w:spacing w:before="240"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nombrespace EjemploConstructor   </w:t>
      </w:r>
    </w:p>
    <w:p>
      <w:pPr>
        <w:sectPr>
          <w:headerReference w:type="default" r:id="rId6"/>
          <w:footerReference w:type="default" r:id="rId7"/>
          <w:pgSz w:w="11906" w:h="16838"/>
          <w:pgMar w:top="1217" w:right="1737" w:bottom="640" w:left="1702" w:header="709" w:footer="708"/>
          <w:cols w:space="708"/>
          <w:titlePg w:val="0"/>
        </w:sectPr>
      </w:pPr>
    </w:p>
    <w:p>
      <w:pPr>
        <w:bidi w:val="0"/>
        <w:spacing w:before="2"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w:t>
      </w:r>
    </w:p>
    <w:p>
      <w:pPr>
        <w:bidi w:val="0"/>
        <w:spacing w:before="239"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public class Cliente   </w:t>
      </w:r>
    </w:p>
    <w:p>
      <w:pPr>
        <w:bidi w:val="0"/>
        <w:spacing w:before="240"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   </w:t>
      </w:r>
    </w:p>
    <w:p>
      <w:pPr>
        <w:bidi w:val="0"/>
        <w:spacing w:before="239"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public string ClienteNombre;   </w:t>
      </w:r>
    </w:p>
    <w:p>
      <w:pPr>
        <w:bidi w:val="0"/>
        <w:spacing w:before="240"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public string ClienteDireccion;   </w:t>
      </w:r>
    </w:p>
    <w:p>
      <w:pPr>
        <w:bidi w:val="0"/>
        <w:spacing w:before="239"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//Parameterized Constructor   </w:t>
      </w:r>
    </w:p>
    <w:p>
      <w:pPr>
        <w:bidi w:val="0"/>
        <w:spacing w:before="0" w:after="0" w:line="496" w:lineRule="exact"/>
        <w:ind w:left="0" w:right="1327" w:firstLine="0"/>
        <w:jc w:val="left"/>
      </w:pPr>
      <w:r>
        <w:rPr>
          <w:rFonts w:ascii="Consolas" w:eastAsia="Consolas" w:hAnsi="Consolas" w:cs="Consolas"/>
          <w:b/>
          <w:bCs/>
          <w:color w:val="000000"/>
          <w:spacing w:val="0"/>
          <w:sz w:val="22"/>
          <w:shd w:val="clear" w:color="auto" w:fill="auto"/>
          <w:rtl w:val="0"/>
        </w:rPr>
        <w:t xml:space="preserve">        public Cliente(string nombre, string Direccion)           {   </w:t>
      </w:r>
    </w:p>
    <w:p>
      <w:pPr>
        <w:bidi w:val="0"/>
        <w:spacing w:before="239"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ClienteNombre = nombre;   </w:t>
      </w:r>
    </w:p>
    <w:p>
      <w:pPr>
        <w:bidi w:val="0"/>
        <w:spacing w:before="240"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ClienteDireccion = Direccion;   </w:t>
      </w:r>
    </w:p>
    <w:p>
      <w:pPr>
        <w:bidi w:val="0"/>
        <w:spacing w:before="239"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   </w:t>
      </w:r>
    </w:p>
    <w:p>
      <w:pPr>
        <w:bidi w:val="0"/>
        <w:spacing w:before="240"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   </w:t>
      </w:r>
    </w:p>
    <w:p>
      <w:pPr>
        <w:bidi w:val="0"/>
        <w:spacing w:before="239"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class Program   </w:t>
      </w:r>
    </w:p>
    <w:p>
      <w:pPr>
        <w:bidi w:val="0"/>
        <w:spacing w:before="240"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   </w:t>
      </w:r>
    </w:p>
    <w:p>
      <w:pPr>
        <w:bidi w:val="0"/>
        <w:spacing w:before="239"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static void Main(string[] args)   </w:t>
      </w:r>
    </w:p>
    <w:p>
      <w:pPr>
        <w:bidi w:val="0"/>
        <w:spacing w:before="240"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   </w:t>
      </w:r>
    </w:p>
    <w:p>
      <w:pPr>
        <w:bidi w:val="0"/>
        <w:spacing w:before="239" w:after="0" w:line="257" w:lineRule="exact"/>
        <w:ind w:left="1452" w:right="-200" w:firstLine="0"/>
        <w:jc w:val="both"/>
      </w:pPr>
      <w:r>
        <w:rPr>
          <w:rFonts w:ascii="Consolas" w:eastAsia="Consolas" w:hAnsi="Consolas" w:cs="Consolas"/>
          <w:b/>
          <w:bCs/>
          <w:color w:val="000000"/>
          <w:spacing w:val="0"/>
          <w:sz w:val="22"/>
          <w:shd w:val="clear" w:color="auto" w:fill="auto"/>
          <w:rtl w:val="0"/>
        </w:rPr>
        <w:t xml:space="preserve">Cliente emp = new Cliente("Ángel Arias", "Vigo");   </w:t>
      </w:r>
    </w:p>
    <w:p>
      <w:pPr>
        <w:bidi w:val="0"/>
        <w:spacing w:before="201" w:after="0" w:line="296" w:lineRule="exact"/>
        <w:ind w:left="0" w:right="-123" w:firstLine="0"/>
        <w:jc w:val="left"/>
      </w:pPr>
      <w:r>
        <w:rPr>
          <w:rFonts w:ascii="Consolas" w:eastAsia="Consolas" w:hAnsi="Consolas" w:cs="Consolas"/>
          <w:b/>
          <w:bCs/>
          <w:color w:val="000000"/>
          <w:spacing w:val="0"/>
          <w:sz w:val="22"/>
          <w:shd w:val="clear" w:color="auto" w:fill="auto"/>
          <w:rtl w:val="0"/>
        </w:rPr>
        <w:t xml:space="preserve">            Console.WriteLine("Nombre de Cliente :" + emp.ClienteNombr e);   </w:t>
      </w:r>
    </w:p>
    <w:p>
      <w:pPr>
        <w:bidi w:val="0"/>
        <w:spacing w:before="200" w:after="0" w:line="296" w:lineRule="exact"/>
        <w:ind w:left="0" w:right="-123" w:firstLine="0"/>
        <w:jc w:val="left"/>
      </w:pPr>
      <w:r>
        <w:rPr>
          <w:rFonts w:ascii="Consolas" w:eastAsia="Consolas" w:hAnsi="Consolas" w:cs="Consolas"/>
          <w:b/>
          <w:bCs/>
          <w:color w:val="000000"/>
          <w:spacing w:val="0"/>
          <w:sz w:val="22"/>
          <w:shd w:val="clear" w:color="auto" w:fill="auto"/>
          <w:rtl w:val="0"/>
        </w:rPr>
        <w:t xml:space="preserve">            Console.WriteLine("Direccion de Cliente :" + emp.ClienteDi reccion);   </w:t>
      </w:r>
    </w:p>
    <w:p>
      <w:pPr>
        <w:bidi w:val="0"/>
        <w:spacing w:before="2" w:after="0" w:line="495" w:lineRule="exact"/>
        <w:ind w:left="0" w:right="4232" w:firstLine="0"/>
        <w:jc w:val="left"/>
      </w:pPr>
      <w:r>
        <w:rPr>
          <w:rFonts w:ascii="Consolas" w:eastAsia="Consolas" w:hAnsi="Consolas" w:cs="Consolas"/>
          <w:b/>
          <w:bCs/>
          <w:color w:val="000000"/>
          <w:spacing w:val="0"/>
          <w:sz w:val="22"/>
          <w:shd w:val="clear" w:color="auto" w:fill="auto"/>
          <w:rtl w:val="0"/>
        </w:rPr>
        <w:t xml:space="preserve">            Console.ReadLine();           }   </w:t>
      </w:r>
    </w:p>
    <w:p>
      <w:pPr>
        <w:bidi w:val="0"/>
        <w:spacing w:before="240"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   </w:t>
      </w:r>
    </w:p>
    <w:p>
      <w:pPr>
        <w:bidi w:val="0"/>
        <w:spacing w:before="239"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w:t>
      </w:r>
    </w:p>
    <w:p>
      <w:pPr>
        <w:bidi w:val="0"/>
        <w:spacing w:before="250"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Constructor Static  </w:t>
      </w:r>
    </w:p>
    <w:p>
      <w:pPr>
        <w:bidi w:val="0"/>
        <w:spacing w:before="277" w:after="0" w:line="275" w:lineRule="exact"/>
        <w:ind w:left="0" w:right="-200" w:firstLine="0"/>
        <w:jc w:val="left"/>
      </w:pPr>
      <w:r>
        <w:rPr>
          <w:rFonts w:ascii="Times New Roman" w:eastAsia="Times New Roman" w:hAnsi="Times New Roman" w:cs="Times New Roman"/>
          <w:color w:val="000000"/>
          <w:spacing w:val="0"/>
          <w:sz w:val="24"/>
          <w:shd w:val="clear" w:color="auto" w:fill="auto"/>
          <w:rtl w:val="0"/>
        </w:rPr>
        <w:t xml:space="preserve">El constructor estático se utiliza para inicializar cualquier tipo de datos estáticos de la clase o para realizar una acción que debe realizarse solo una vez. El Constructor estático se llama automáticamente antes de la primera instancia de la clase o hace referencia a cualquier dato estático. Se llama solo una vez para cualquier cantidad de clases. Se crea una instancia. </w:t>
      </w:r>
    </w:p>
    <w:p>
      <w:pPr>
        <w:bidi w:val="0"/>
        <w:spacing w:before="278"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using System;   </w:t>
      </w:r>
    </w:p>
    <w:p>
      <w:pPr>
        <w:bidi w:val="0"/>
        <w:spacing w:before="239"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nombrespace EjemploConstructor   </w:t>
      </w:r>
    </w:p>
    <w:p>
      <w:pPr>
        <w:bidi w:val="0"/>
        <w:spacing w:before="240"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w:t>
      </w:r>
    </w:p>
    <w:p>
      <w:pPr>
        <w:bidi w:val="0"/>
        <w:spacing w:before="239"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public class Cliente   </w:t>
      </w:r>
    </w:p>
    <w:p>
      <w:pPr>
        <w:bidi w:val="0"/>
        <w:spacing w:before="240"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   </w:t>
      </w:r>
    </w:p>
    <w:p>
      <w:pPr>
        <w:bidi w:val="0"/>
        <w:spacing w:before="0" w:after="0" w:line="496" w:lineRule="exact"/>
        <w:ind w:left="0" w:right="2537" w:firstLine="0"/>
        <w:jc w:val="left"/>
      </w:pPr>
      <w:r>
        <w:rPr>
          <w:rFonts w:ascii="Consolas" w:eastAsia="Consolas" w:hAnsi="Consolas" w:cs="Consolas"/>
          <w:b/>
          <w:bCs/>
          <w:color w:val="000000"/>
          <w:spacing w:val="0"/>
          <w:sz w:val="22"/>
          <w:shd w:val="clear" w:color="auto" w:fill="auto"/>
          <w:rtl w:val="0"/>
        </w:rPr>
        <w:t xml:space="preserve">        public static readonly long Baseline;           public string ClienteNombre;   </w:t>
      </w:r>
    </w:p>
    <w:p>
      <w:pPr>
        <w:bidi w:val="0"/>
        <w:spacing w:before="240"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public string ClienteDireccion;   </w:t>
      </w:r>
    </w:p>
    <w:p>
      <w:pPr>
        <w:bidi w:val="0"/>
        <w:spacing w:before="239"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//Static Constructor   </w:t>
      </w:r>
    </w:p>
    <w:p>
      <w:pPr>
        <w:bidi w:val="0"/>
        <w:spacing w:before="240"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static Cliente()   </w:t>
      </w:r>
    </w:p>
    <w:p>
      <w:pPr>
        <w:bidi w:val="0"/>
        <w:spacing w:before="239"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   </w:t>
      </w:r>
    </w:p>
    <w:p>
      <w:pPr>
        <w:bidi w:val="0"/>
        <w:spacing w:before="240" w:after="0" w:line="257" w:lineRule="exact"/>
        <w:ind w:left="1937" w:right="-200" w:firstLine="0"/>
        <w:jc w:val="both"/>
      </w:pPr>
      <w:r>
        <w:rPr>
          <w:rFonts w:ascii="Consolas" w:eastAsia="Consolas" w:hAnsi="Consolas" w:cs="Consolas"/>
          <w:b/>
          <w:bCs/>
          <w:color w:val="000000"/>
          <w:spacing w:val="0"/>
          <w:sz w:val="22"/>
          <w:shd w:val="clear" w:color="auto" w:fill="auto"/>
          <w:rtl w:val="0"/>
        </w:rPr>
        <w:t xml:space="preserve">Baseline = DateTime.Now.Ticks;   </w:t>
      </w:r>
    </w:p>
    <w:p>
      <w:pPr>
        <w:bidi w:val="0"/>
        <w:spacing w:before="199" w:after="0" w:line="296" w:lineRule="exact"/>
        <w:ind w:left="0" w:right="-123" w:firstLine="0"/>
        <w:jc w:val="left"/>
      </w:pPr>
      <w:r>
        <w:rPr>
          <w:rFonts w:ascii="Consolas" w:eastAsia="Consolas" w:hAnsi="Consolas" w:cs="Consolas"/>
          <w:b/>
          <w:bCs/>
          <w:color w:val="000000"/>
          <w:spacing w:val="0"/>
          <w:sz w:val="22"/>
          <w:shd w:val="clear" w:color="auto" w:fill="auto"/>
          <w:rtl w:val="0"/>
        </w:rPr>
        <w:t xml:space="preserve">                Console.WriteLine("Static constructor executes first") ;   </w:t>
      </w:r>
    </w:p>
    <w:p>
      <w:pPr>
        <w:bidi w:val="0"/>
        <w:spacing w:before="240"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   </w:t>
      </w:r>
    </w:p>
    <w:p>
      <w:pPr>
        <w:bidi w:val="0"/>
        <w:spacing w:before="239"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//Default Constructor   </w:t>
      </w:r>
    </w:p>
    <w:p>
      <w:pPr>
        <w:bidi w:val="0"/>
        <w:spacing w:before="240"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public Cliente()   </w:t>
      </w:r>
    </w:p>
    <w:p>
      <w:pPr>
        <w:bidi w:val="0"/>
        <w:spacing w:before="239"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   </w:t>
      </w:r>
    </w:p>
    <w:p>
      <w:pPr>
        <w:bidi w:val="0"/>
        <w:spacing w:before="1" w:after="0" w:line="495" w:lineRule="exact"/>
        <w:ind w:left="0" w:right="2901" w:firstLine="0"/>
        <w:jc w:val="left"/>
      </w:pPr>
      <w:r>
        <w:rPr>
          <w:rFonts w:ascii="Consolas" w:eastAsia="Consolas" w:hAnsi="Consolas" w:cs="Consolas"/>
          <w:b/>
          <w:bCs/>
          <w:color w:val="000000"/>
          <w:spacing w:val="0"/>
          <w:sz w:val="22"/>
          <w:shd w:val="clear" w:color="auto" w:fill="auto"/>
          <w:rtl w:val="0"/>
        </w:rPr>
        <w:t xml:space="preserve">            ClienteNombre = "Ángel Arias";               ClienteDireccion = "Vigo";   </w:t>
      </w:r>
    </w:p>
    <w:p>
      <w:pPr>
        <w:bidi w:val="0"/>
        <w:spacing w:before="201" w:after="0" w:line="296" w:lineRule="exact"/>
        <w:ind w:left="0" w:right="364" w:firstLine="0"/>
        <w:jc w:val="left"/>
      </w:pPr>
      <w:r>
        <w:rPr>
          <w:rFonts w:ascii="Consolas" w:eastAsia="Consolas" w:hAnsi="Consolas" w:cs="Consolas"/>
          <w:b/>
          <w:bCs/>
          <w:color w:val="000000"/>
          <w:spacing w:val="0"/>
          <w:sz w:val="22"/>
          <w:shd w:val="clear" w:color="auto" w:fill="auto"/>
          <w:rtl w:val="0"/>
        </w:rPr>
        <w:t xml:space="preserve">            Console.WriteLine("Se ejecuta después del Constructor static");   </w:t>
      </w:r>
    </w:p>
    <w:p>
      <w:pPr>
        <w:bidi w:val="0"/>
        <w:spacing w:before="239"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   </w:t>
      </w:r>
    </w:p>
    <w:p>
      <w:pPr>
        <w:bidi w:val="0"/>
        <w:spacing w:before="240"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   </w:t>
      </w:r>
    </w:p>
    <w:p>
      <w:pPr>
        <w:bidi w:val="0"/>
        <w:spacing w:before="239"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class Program   </w:t>
      </w:r>
    </w:p>
    <w:p>
      <w:pPr>
        <w:bidi w:val="0"/>
        <w:spacing w:before="240"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   </w:t>
      </w:r>
    </w:p>
    <w:p>
      <w:pPr>
        <w:bidi w:val="0"/>
        <w:spacing w:before="0" w:after="0" w:line="496" w:lineRule="exact"/>
        <w:ind w:left="0" w:right="3264" w:firstLine="0"/>
        <w:jc w:val="left"/>
      </w:pPr>
      <w:r>
        <w:rPr>
          <w:rFonts w:ascii="Consolas" w:eastAsia="Consolas" w:hAnsi="Consolas" w:cs="Consolas"/>
          <w:b/>
          <w:bCs/>
          <w:color w:val="000000"/>
          <w:spacing w:val="0"/>
          <w:sz w:val="22"/>
          <w:shd w:val="clear" w:color="auto" w:fill="auto"/>
          <w:rtl w:val="0"/>
        </w:rPr>
        <w:t xml:space="preserve">        static void Main(string[] args)           {   </w:t>
      </w:r>
    </w:p>
    <w:p>
      <w:pPr>
        <w:bidi w:val="0"/>
        <w:spacing w:before="2" w:after="0" w:line="257" w:lineRule="exact"/>
        <w:ind w:left="1452" w:right="-200" w:firstLine="0"/>
        <w:jc w:val="both"/>
      </w:pPr>
      <w:r>
        <w:rPr>
          <w:rFonts w:ascii="Consolas" w:eastAsia="Consolas" w:hAnsi="Consolas" w:cs="Consolas"/>
          <w:b/>
          <w:bCs/>
          <w:color w:val="000000"/>
          <w:spacing w:val="0"/>
          <w:sz w:val="22"/>
          <w:shd w:val="clear" w:color="auto" w:fill="auto"/>
          <w:rtl w:val="0"/>
        </w:rPr>
        <w:t xml:space="preserve">Cliente emp = new Cliente();   </w:t>
      </w:r>
    </w:p>
    <w:p>
      <w:pPr>
        <w:bidi w:val="0"/>
        <w:spacing w:before="199" w:after="0" w:line="296" w:lineRule="exact"/>
        <w:ind w:left="0" w:right="-123" w:firstLine="0"/>
        <w:jc w:val="left"/>
      </w:pPr>
      <w:r>
        <w:rPr>
          <w:rFonts w:ascii="Consolas" w:eastAsia="Consolas" w:hAnsi="Consolas" w:cs="Consolas"/>
          <w:b/>
          <w:bCs/>
          <w:color w:val="000000"/>
          <w:spacing w:val="0"/>
          <w:sz w:val="22"/>
          <w:shd w:val="clear" w:color="auto" w:fill="auto"/>
          <w:rtl w:val="0"/>
        </w:rPr>
        <w:t xml:space="preserve">            Console.WriteLine("Nombre de Cliente :" + emp.ClienteNombr e);   </w:t>
      </w:r>
    </w:p>
    <w:p>
      <w:pPr>
        <w:bidi w:val="0"/>
        <w:spacing w:before="201" w:after="0" w:line="296" w:lineRule="exact"/>
        <w:ind w:left="0" w:right="-123" w:firstLine="0"/>
        <w:jc w:val="left"/>
      </w:pPr>
      <w:r>
        <w:rPr>
          <w:rFonts w:ascii="Consolas" w:eastAsia="Consolas" w:hAnsi="Consolas" w:cs="Consolas"/>
          <w:b/>
          <w:bCs/>
          <w:color w:val="000000"/>
          <w:spacing w:val="0"/>
          <w:sz w:val="22"/>
          <w:shd w:val="clear" w:color="auto" w:fill="auto"/>
          <w:rtl w:val="0"/>
        </w:rPr>
        <w:t xml:space="preserve">            Console.WriteLine("Direccion de Cliente :" + emp.ClienteDi reccion);   </w:t>
      </w:r>
    </w:p>
    <w:p>
      <w:pPr>
        <w:bidi w:val="0"/>
        <w:spacing w:before="0" w:after="0" w:line="496" w:lineRule="exact"/>
        <w:ind w:left="0" w:right="4232" w:firstLine="0"/>
        <w:jc w:val="left"/>
      </w:pPr>
      <w:r>
        <w:rPr>
          <w:rFonts w:ascii="Consolas" w:eastAsia="Consolas" w:hAnsi="Consolas" w:cs="Consolas"/>
          <w:b/>
          <w:bCs/>
          <w:color w:val="000000"/>
          <w:spacing w:val="0"/>
          <w:sz w:val="22"/>
          <w:shd w:val="clear" w:color="auto" w:fill="auto"/>
          <w:rtl w:val="0"/>
        </w:rPr>
        <w:t xml:space="preserve">            Console.ReadLine();           }   </w:t>
      </w:r>
    </w:p>
    <w:p>
      <w:pPr>
        <w:bidi w:val="0"/>
        <w:spacing w:before="239"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   </w:t>
      </w:r>
    </w:p>
    <w:p>
      <w:pPr>
        <w:bidi w:val="0"/>
        <w:spacing w:before="240"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w:t>
      </w:r>
    </w:p>
    <w:p>
      <w:pPr>
        <w:bidi w:val="0"/>
        <w:spacing w:before="329" w:after="304" w:line="265" w:lineRule="exact"/>
        <w:ind w:left="360" w:right="-200" w:firstLine="0"/>
        <w:jc w:val="both"/>
      </w:pPr>
      <w:r>
        <w:rPr>
          <w:rFonts w:ascii="Times New Roman" w:eastAsia="Times New Roman" w:hAnsi="Times New Roman" w:cs="Times New Roman"/>
          <w:color w:val="000000"/>
          <w:spacing w:val="0"/>
          <w:sz w:val="24"/>
          <w:shd w:val="clear" w:color="auto" w:fill="auto"/>
          <w:rtl w:val="0"/>
        </w:rPr>
        <w:t xml:space="preserve">Puntos clave del constructor Static: </w:t>
      </w:r>
    </w:p>
    <w:p>
      <w:pPr>
        <w:numPr>
          <w:ilvl w:val="0"/>
          <w:numId w:val="2"/>
        </w:numPr>
        <w:bidi w:val="0"/>
        <w:spacing w:before="15"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Solo se puede crear un constructor estático en la clase. </w:t>
      </w:r>
    </w:p>
    <w:p>
      <w:pPr>
        <w:numPr>
          <w:ilvl w:val="0"/>
          <w:numId w:val="2"/>
        </w:numPr>
        <w:bidi w:val="0"/>
        <w:spacing w:before="15" w:after="0" w:line="276" w:lineRule="exact"/>
        <w:ind w:right="-175"/>
        <w:jc w:val="left"/>
      </w:pPr>
      <w:r>
        <w:rPr>
          <w:rFonts w:ascii="Times New Roman" w:eastAsia="Times New Roman" w:hAnsi="Times New Roman" w:cs="Times New Roman"/>
          <w:color w:val="000000"/>
          <w:spacing w:val="0"/>
          <w:sz w:val="24"/>
          <w:shd w:val="clear" w:color="auto" w:fill="auto"/>
          <w:rtl w:val="0"/>
        </w:rPr>
        <w:t xml:space="preserve">No coge ningún parámetro porque es llamado automáticamente por el CLR o por el modificador de acceso. </w:t>
      </w:r>
    </w:p>
    <w:p>
      <w:pPr>
        <w:numPr>
          <w:ilvl w:val="0"/>
          <w:numId w:val="2"/>
        </w:numPr>
        <w:bidi w:val="0"/>
        <w:spacing w:before="24"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Se llama automáticamente antes de la primera instancia de la clase creada. </w:t>
      </w:r>
    </w:p>
    <w:p>
      <w:pPr>
        <w:numPr>
          <w:ilvl w:val="0"/>
          <w:numId w:val="2"/>
        </w:numPr>
        <w:bidi w:val="0"/>
        <w:spacing w:before="26"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No podemos llamar al constructor estático directamente. </w:t>
      </w:r>
    </w:p>
    <w:p>
      <w:pPr>
        <w:bidi w:val="0"/>
        <w:spacing w:before="291" w:after="0" w:line="265" w:lineRule="exact"/>
        <w:ind w:left="360" w:right="-200" w:firstLine="0"/>
        <w:jc w:val="both"/>
      </w:pPr>
      <w:r>
        <w:rPr>
          <w:rFonts w:ascii="Times New Roman" w:eastAsia="Times New Roman" w:hAnsi="Times New Roman" w:cs="Times New Roman"/>
          <w:color w:val="000000"/>
          <w:spacing w:val="0"/>
          <w:sz w:val="24"/>
          <w:shd w:val="clear" w:color="auto" w:fill="auto"/>
          <w:rtl w:val="0"/>
        </w:rPr>
        <w:t xml:space="preserve">Cuándo usar el constructor estático </w:t>
      </w:r>
    </w:p>
    <w:p>
      <w:pPr>
        <w:bidi w:val="0"/>
        <w:spacing w:before="281" w:after="0" w:line="276" w:lineRule="exact"/>
        <w:ind w:left="360" w:right="-82" w:firstLine="0"/>
        <w:jc w:val="left"/>
      </w:pPr>
      <w:r>
        <w:rPr>
          <w:rFonts w:ascii="Times New Roman" w:eastAsia="Times New Roman" w:hAnsi="Times New Roman" w:cs="Times New Roman"/>
          <w:color w:val="000000"/>
          <w:spacing w:val="0"/>
          <w:sz w:val="24"/>
          <w:shd w:val="clear" w:color="auto" w:fill="auto"/>
          <w:rtl w:val="0"/>
        </w:rPr>
        <w:t xml:space="preserve">El constructor estático es muy útil cuando se crean clases contenedoras para código no administrado. También puede usarlo cuando la clase está usando un archivo de registro y el constructor se usa para escribir entradas. </w:t>
      </w:r>
    </w:p>
    <w:p>
      <w:pPr>
        <w:bidi w:val="0"/>
        <w:spacing w:before="290" w:after="0" w:line="265" w:lineRule="exact"/>
        <w:ind w:left="360" w:right="-200" w:firstLine="0"/>
        <w:jc w:val="both"/>
      </w:pPr>
      <w:r>
        <w:rPr>
          <w:rFonts w:ascii="Times New Roman" w:eastAsia="Times New Roman" w:hAnsi="Times New Roman" w:cs="Times New Roman"/>
          <w:b/>
          <w:bCs/>
          <w:color w:val="000000"/>
          <w:spacing w:val="0"/>
          <w:sz w:val="24"/>
          <w:shd w:val="clear" w:color="auto" w:fill="auto"/>
          <w:rtl w:val="0"/>
        </w:rPr>
        <w:t xml:space="preserve">Constructor privado </w:t>
      </w:r>
    </w:p>
    <w:p>
      <w:pPr>
        <w:bidi w:val="0"/>
        <w:spacing w:before="282" w:after="0" w:line="275" w:lineRule="exact"/>
        <w:ind w:left="360" w:right="-145" w:firstLine="0"/>
        <w:jc w:val="left"/>
      </w:pPr>
      <w:r>
        <w:rPr>
          <w:rFonts w:ascii="Times New Roman" w:eastAsia="Times New Roman" w:hAnsi="Times New Roman" w:cs="Times New Roman"/>
          <w:color w:val="000000"/>
          <w:spacing w:val="0"/>
          <w:sz w:val="24"/>
          <w:shd w:val="clear" w:color="auto" w:fill="auto"/>
          <w:rtl w:val="0"/>
        </w:rPr>
        <w:t xml:space="preserve">El constructor privado es un constructor especial que generalmente se usa en </w:t>
      </w:r>
      <w:r>
        <w:rPr>
          <w:rFonts w:ascii="Times New Roman" w:eastAsia="Times New Roman" w:hAnsi="Times New Roman" w:cs="Times New Roman"/>
          <w:color w:val="000000"/>
          <w:spacing w:val="2"/>
          <w:sz w:val="24"/>
          <w:shd w:val="clear" w:color="auto" w:fill="auto"/>
          <w:rtl w:val="0"/>
        </w:rPr>
        <w:t>las</w:t>
      </w:r>
      <w:r>
        <w:rPr>
          <w:rFonts w:ascii="Times New Roman" w:eastAsia="Times New Roman" w:hAnsi="Times New Roman" w:cs="Times New Roman"/>
          <w:color w:val="000000"/>
          <w:spacing w:val="0"/>
          <w:sz w:val="24"/>
          <w:shd w:val="clear" w:color="auto" w:fill="auto"/>
          <w:rtl w:val="0"/>
        </w:rPr>
        <w:t xml:space="preserve"> clases que contienen solo miembros estáticos. Si la clase solo tiene constructores privados y ningún constructor público, entonces no es posible crear una instancia de la clase. Básicamente, el constructor privado impide crear una instancia de la clase. Si desea crear una instancia de la clase que tiene un constructor privado, entonces necesita crear un constructor público junto con un constructor privado. </w:t>
      </w:r>
    </w:p>
    <w:p>
      <w:pPr>
        <w:bidi w:val="0"/>
        <w:spacing w:before="281"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using System;   </w:t>
      </w:r>
    </w:p>
    <w:p>
      <w:pPr>
        <w:bidi w:val="0"/>
        <w:spacing w:before="1" w:after="0" w:line="495" w:lineRule="exact"/>
        <w:ind w:left="0" w:right="4353" w:firstLine="0"/>
        <w:jc w:val="left"/>
      </w:pPr>
      <w:r>
        <w:rPr>
          <w:rFonts w:ascii="Consolas" w:eastAsia="Consolas" w:hAnsi="Consolas" w:cs="Consolas"/>
          <w:b/>
          <w:bCs/>
          <w:color w:val="000000"/>
          <w:spacing w:val="0"/>
          <w:sz w:val="22"/>
          <w:shd w:val="clear" w:color="auto" w:fill="auto"/>
          <w:rtl w:val="0"/>
        </w:rPr>
        <w:t xml:space="preserve">nombrespace EjemploConstructor   {   </w:t>
      </w:r>
    </w:p>
    <w:p>
      <w:pPr>
        <w:bidi w:val="0"/>
        <w:spacing w:before="240"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public class Cliente   </w:t>
      </w:r>
    </w:p>
    <w:p>
      <w:pPr>
        <w:bidi w:val="0"/>
        <w:spacing w:before="239"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   </w:t>
      </w:r>
    </w:p>
    <w:p>
      <w:pPr>
        <w:bidi w:val="0"/>
        <w:spacing w:before="240"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private Cliente()   </w:t>
      </w:r>
    </w:p>
    <w:p>
      <w:pPr>
        <w:bidi w:val="0"/>
        <w:spacing w:before="239"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   </w:t>
      </w:r>
    </w:p>
    <w:p>
      <w:pPr>
        <w:bidi w:val="0"/>
        <w:spacing w:before="2"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public static int clienteActual;   </w:t>
      </w:r>
    </w:p>
    <w:p>
      <w:pPr>
        <w:bidi w:val="0"/>
        <w:spacing w:before="0" w:after="0" w:line="496" w:lineRule="exact"/>
        <w:ind w:left="0" w:right="2296" w:firstLine="0"/>
        <w:jc w:val="left"/>
      </w:pPr>
      <w:r>
        <w:rPr>
          <w:rFonts w:ascii="Consolas" w:eastAsia="Consolas" w:hAnsi="Consolas" w:cs="Consolas"/>
          <w:b/>
          <w:bCs/>
          <w:color w:val="000000"/>
          <w:spacing w:val="0"/>
          <w:sz w:val="22"/>
          <w:shd w:val="clear" w:color="auto" w:fill="auto"/>
          <w:rtl w:val="0"/>
        </w:rPr>
        <w:t xml:space="preserve">        public static int IncreamentarCliente()           {   </w:t>
      </w:r>
    </w:p>
    <w:p>
      <w:pPr>
        <w:bidi w:val="0"/>
        <w:spacing w:before="240"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return ++clienteActual;   </w:t>
      </w:r>
    </w:p>
    <w:p>
      <w:pPr>
        <w:bidi w:val="0"/>
        <w:spacing w:before="240"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   </w:t>
      </w:r>
    </w:p>
    <w:p>
      <w:pPr>
        <w:bidi w:val="0"/>
        <w:spacing w:before="239"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   </w:t>
      </w:r>
    </w:p>
    <w:p>
      <w:pPr>
        <w:bidi w:val="0"/>
        <w:spacing w:before="240"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class Program   </w:t>
      </w:r>
    </w:p>
    <w:p>
      <w:pPr>
        <w:bidi w:val="0"/>
        <w:spacing w:before="240"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   </w:t>
      </w:r>
    </w:p>
    <w:p>
      <w:pPr>
        <w:bidi w:val="0"/>
        <w:spacing w:before="239"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static void Main(string[] args)   </w:t>
      </w:r>
    </w:p>
    <w:p>
      <w:pPr>
        <w:bidi w:val="0"/>
        <w:spacing w:before="240"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   </w:t>
      </w:r>
    </w:p>
    <w:p>
      <w:pPr>
        <w:bidi w:val="0"/>
        <w:spacing w:before="239"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Cliente.clienteActual = 50;   </w:t>
      </w:r>
    </w:p>
    <w:p>
      <w:pPr>
        <w:bidi w:val="0"/>
        <w:spacing w:before="201" w:after="0" w:line="296" w:lineRule="exact"/>
        <w:ind w:left="0" w:right="2418" w:firstLine="0"/>
        <w:jc w:val="left"/>
      </w:pPr>
      <w:r>
        <w:rPr>
          <w:rFonts w:ascii="Consolas" w:eastAsia="Consolas" w:hAnsi="Consolas" w:cs="Consolas"/>
          <w:b/>
          <w:bCs/>
          <w:color w:val="000000"/>
          <w:spacing w:val="0"/>
          <w:sz w:val="22"/>
          <w:shd w:val="clear" w:color="auto" w:fill="auto"/>
          <w:rtl w:val="0"/>
        </w:rPr>
        <w:t xml:space="preserve">            Console.WriteLine("El Cliente Actual es:" + Cliente.clienteActual);   </w:t>
      </w:r>
    </w:p>
    <w:p>
      <w:pPr>
        <w:bidi w:val="0"/>
        <w:spacing w:before="200" w:after="0" w:line="296" w:lineRule="exact"/>
        <w:ind w:left="0" w:right="2418" w:firstLine="0"/>
        <w:jc w:val="left"/>
      </w:pPr>
      <w:r>
        <w:rPr>
          <w:rFonts w:ascii="Consolas" w:eastAsia="Consolas" w:hAnsi="Consolas" w:cs="Consolas"/>
          <w:b/>
          <w:bCs/>
          <w:color w:val="000000"/>
          <w:spacing w:val="0"/>
          <w:sz w:val="22"/>
          <w:shd w:val="clear" w:color="auto" w:fill="auto"/>
          <w:rtl w:val="0"/>
        </w:rPr>
        <w:t xml:space="preserve">            Console.WriteLine("Se ha agregado el Cliente " + Cliente.IncreamentarCliente());   </w:t>
      </w:r>
    </w:p>
    <w:p>
      <w:pPr>
        <w:bidi w:val="0"/>
        <w:spacing w:before="0" w:after="0" w:line="496" w:lineRule="exact"/>
        <w:ind w:left="0" w:right="4232" w:firstLine="0"/>
        <w:jc w:val="left"/>
      </w:pPr>
      <w:r>
        <w:rPr>
          <w:rFonts w:ascii="Consolas" w:eastAsia="Consolas" w:hAnsi="Consolas" w:cs="Consolas"/>
          <w:b/>
          <w:bCs/>
          <w:color w:val="000000"/>
          <w:spacing w:val="0"/>
          <w:sz w:val="22"/>
          <w:shd w:val="clear" w:color="auto" w:fill="auto"/>
          <w:rtl w:val="0"/>
        </w:rPr>
        <w:t xml:space="preserve">            Console.ReadLine();           }   </w:t>
      </w:r>
    </w:p>
    <w:p>
      <w:pPr>
        <w:bidi w:val="0"/>
        <w:spacing w:before="240"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   </w:t>
      </w:r>
    </w:p>
    <w:p>
      <w:pPr>
        <w:bidi w:val="0"/>
        <w:spacing w:before="239"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w:t>
      </w:r>
    </w:p>
    <w:p>
      <w:pPr>
        <w:bidi w:val="0"/>
        <w:spacing w:before="802" w:after="294"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Características:</w:t>
      </w:r>
      <w:r>
        <w:rPr>
          <w:rFonts w:ascii="Times New Roman" w:eastAsia="Times New Roman" w:hAnsi="Times New Roman" w:cs="Times New Roman"/>
          <w:color w:val="000000"/>
          <w:spacing w:val="0"/>
          <w:sz w:val="24"/>
          <w:shd w:val="clear" w:color="auto" w:fill="auto"/>
          <w:rtl w:val="0"/>
        </w:rPr>
        <w:t xml:space="preserve"> </w:t>
      </w:r>
    </w:p>
    <w:p>
      <w:pPr>
        <w:numPr>
          <w:ilvl w:val="0"/>
          <w:numId w:val="3"/>
        </w:numPr>
        <w:bidi w:val="0"/>
        <w:spacing w:before="25" w:after="0" w:line="275" w:lineRule="exact"/>
        <w:ind w:right="289"/>
        <w:jc w:val="left"/>
      </w:pPr>
      <w:r>
        <w:rPr>
          <w:rFonts w:ascii="Times New Roman" w:eastAsia="Times New Roman" w:hAnsi="Times New Roman" w:cs="Times New Roman"/>
          <w:color w:val="000000"/>
          <w:spacing w:val="0"/>
          <w:sz w:val="24"/>
          <w:shd w:val="clear" w:color="auto" w:fill="auto"/>
          <w:rtl w:val="0"/>
        </w:rPr>
        <w:t xml:space="preserve">El Constructor no es más que un método especial que inicializa la clase o su tarea para inicializar el objeto de su clase. </w:t>
      </w:r>
    </w:p>
    <w:p>
      <w:pPr>
        <w:numPr>
          <w:ilvl w:val="0"/>
          <w:numId w:val="3"/>
        </w:numPr>
        <w:bidi w:val="0"/>
        <w:spacing w:before="25"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Su nombre debe ser el mismo que el nombre de la clase </w:t>
      </w:r>
    </w:p>
    <w:p>
      <w:pPr>
        <w:numPr>
          <w:ilvl w:val="0"/>
          <w:numId w:val="3"/>
        </w:numPr>
        <w:bidi w:val="0"/>
        <w:spacing w:before="13" w:after="0" w:line="277" w:lineRule="exact"/>
        <w:ind w:right="873"/>
        <w:jc w:val="left"/>
      </w:pPr>
      <w:r>
        <w:rPr>
          <w:rFonts w:ascii="Times New Roman" w:eastAsia="Times New Roman" w:hAnsi="Times New Roman" w:cs="Times New Roman"/>
          <w:color w:val="000000"/>
          <w:spacing w:val="0"/>
          <w:sz w:val="24"/>
          <w:shd w:val="clear" w:color="auto" w:fill="auto"/>
          <w:rtl w:val="0"/>
        </w:rPr>
        <w:t xml:space="preserve">Este es un método especial ya que los constructores no tienen tipos de devolución, ni siquiera están vacíos </w:t>
      </w:r>
    </w:p>
    <w:p>
      <w:pPr>
        <w:numPr>
          <w:ilvl w:val="0"/>
          <w:numId w:val="3"/>
        </w:numPr>
        <w:bidi w:val="0"/>
        <w:spacing w:before="14" w:after="0" w:line="275" w:lineRule="exact"/>
        <w:ind w:right="780"/>
        <w:jc w:val="left"/>
      </w:pPr>
      <w:r>
        <w:rPr>
          <w:rFonts w:ascii="Times New Roman" w:eastAsia="Times New Roman" w:hAnsi="Times New Roman" w:cs="Times New Roman"/>
          <w:color w:val="000000"/>
          <w:spacing w:val="0"/>
          <w:sz w:val="24"/>
          <w:shd w:val="clear" w:color="auto" w:fill="auto"/>
          <w:rtl w:val="0"/>
        </w:rPr>
        <w:t xml:space="preserve">Un constructor no puede devolver un valor porque no tienen un tipo de devolución. </w:t>
      </w:r>
    </w:p>
    <w:p>
      <w:pPr>
        <w:numPr>
          <w:ilvl w:val="0"/>
          <w:numId w:val="3"/>
        </w:numPr>
        <w:bidi w:val="0"/>
        <w:spacing w:before="14" w:after="0" w:line="276" w:lineRule="exact"/>
        <w:ind w:right="5"/>
        <w:jc w:val="left"/>
      </w:pPr>
      <w:r>
        <w:rPr>
          <w:rFonts w:ascii="Times New Roman" w:eastAsia="Times New Roman" w:hAnsi="Times New Roman" w:cs="Times New Roman"/>
          <w:color w:val="000000"/>
          <w:spacing w:val="0"/>
          <w:sz w:val="24"/>
          <w:shd w:val="clear" w:color="auto" w:fill="auto"/>
          <w:rtl w:val="0"/>
        </w:rPr>
        <w:t xml:space="preserve">Un constructor no se puede heredar, aunque una clase derivada puede llamar al constructor de la clase base. </w:t>
      </w:r>
    </w:p>
    <w:p>
      <w:pPr>
        <w:numPr>
          <w:ilvl w:val="0"/>
          <w:numId w:val="3"/>
        </w:numPr>
        <w:bidi w:val="0"/>
        <w:spacing w:before="13" w:after="0" w:line="277" w:lineRule="exact"/>
        <w:ind w:right="-31"/>
        <w:jc w:val="left"/>
      </w:pPr>
      <w:r>
        <w:rPr>
          <w:rFonts w:ascii="Times New Roman" w:eastAsia="Times New Roman" w:hAnsi="Times New Roman" w:cs="Times New Roman"/>
          <w:color w:val="000000"/>
          <w:spacing w:val="0"/>
          <w:sz w:val="24"/>
          <w:shd w:val="clear" w:color="auto" w:fill="auto"/>
          <w:rtl w:val="0"/>
        </w:rPr>
        <w:t xml:space="preserve">Una clase tiene al menos un constructor, también conocido como el constructor predeterminado (un constructor sin parámetros) </w:t>
      </w:r>
    </w:p>
    <w:p>
      <w:pPr>
        <w:numPr>
          <w:ilvl w:val="0"/>
          <w:numId w:val="3"/>
        </w:numPr>
        <w:bidi w:val="0"/>
        <w:spacing w:before="14" w:after="0" w:line="275" w:lineRule="exact"/>
        <w:ind w:right="-183"/>
        <w:jc w:val="left"/>
      </w:pPr>
      <w:r>
        <w:rPr>
          <w:rFonts w:ascii="Times New Roman" w:eastAsia="Times New Roman" w:hAnsi="Times New Roman" w:cs="Times New Roman"/>
          <w:color w:val="000000"/>
          <w:spacing w:val="0"/>
          <w:sz w:val="24"/>
          <w:shd w:val="clear" w:color="auto" w:fill="auto"/>
          <w:rtl w:val="0"/>
        </w:rPr>
        <w:t xml:space="preserve">Tiene que escribir explícitamente un constructor por defecto mientras sobrecarga los constructores. </w:t>
      </w:r>
    </w:p>
    <w:p>
      <w:pPr>
        <w:numPr>
          <w:ilvl w:val="0"/>
          <w:numId w:val="4"/>
        </w:numPr>
        <w:bidi w:val="0"/>
        <w:spacing w:before="14" w:after="0" w:line="275" w:lineRule="exact"/>
        <w:ind w:right="-78"/>
        <w:jc w:val="left"/>
      </w:pPr>
      <w:r>
        <w:rPr>
          <w:rFonts w:ascii="Times New Roman" w:eastAsia="Times New Roman" w:hAnsi="Times New Roman" w:cs="Times New Roman"/>
          <w:color w:val="000000"/>
          <w:spacing w:val="0"/>
          <w:sz w:val="24"/>
          <w:shd w:val="clear" w:color="auto" w:fill="auto"/>
          <w:rtl w:val="0"/>
        </w:rPr>
        <w:t xml:space="preserve">Los múltiples constructores de una clase declarada con un conjunto diferente de parámetros se conoce como sobrecarga de constructor. </w:t>
      </w:r>
    </w:p>
    <w:p>
      <w:pPr>
        <w:numPr>
          <w:ilvl w:val="0"/>
          <w:numId w:val="4"/>
        </w:numPr>
        <w:bidi w:val="0"/>
        <w:spacing w:before="26"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Un constructor puede llamar a otro constructor usando this (). </w:t>
      </w:r>
    </w:p>
    <w:p>
      <w:pPr>
        <w:bidi w:val="0"/>
        <w:spacing w:before="836" w:after="0" w:line="244" w:lineRule="exact"/>
        <w:ind w:left="0" w:right="-200" w:firstLine="0"/>
        <w:jc w:val="both"/>
      </w:pPr>
      <w:r>
        <w:rPr>
          <w:rFonts w:ascii="Verdana" w:eastAsia="Verdana" w:hAnsi="Verdana" w:cs="Verdana"/>
          <w:b/>
          <w:bCs/>
          <w:color w:val="000000"/>
          <w:spacing w:val="0"/>
          <w:sz w:val="20"/>
          <w:shd w:val="clear" w:color="auto" w:fill="auto"/>
          <w:rtl w:val="0"/>
        </w:rPr>
        <w:t xml:space="preserve">Destructores  </w:t>
      </w:r>
      <w:r>
        <w:rPr>
          <w:rFonts w:ascii="Times New Roman" w:eastAsia="Times New Roman" w:hAnsi="Times New Roman" w:cs="Times New Roman"/>
          <w:color w:val="000000"/>
          <w:spacing w:val="0"/>
          <w:sz w:val="20"/>
          <w:shd w:val="clear" w:color="auto" w:fill="auto"/>
          <w:rtl w:val="0"/>
        </w:rPr>
        <w:t xml:space="preserve"> </w:t>
      </w:r>
    </w:p>
    <w:p>
      <w:pPr>
        <w:bidi w:val="0"/>
        <w:spacing w:before="279" w:after="0" w:line="242" w:lineRule="exact"/>
        <w:ind w:left="0" w:right="-54" w:firstLine="0"/>
        <w:jc w:val="left"/>
      </w:pPr>
      <w:r>
        <w:rPr>
          <w:rFonts w:ascii="Verdana" w:eastAsia="Verdana" w:hAnsi="Verdana" w:cs="Verdana"/>
          <w:color w:val="000000"/>
          <w:spacing w:val="0"/>
          <w:sz w:val="20"/>
          <w:shd w:val="clear" w:color="auto" w:fill="auto"/>
          <w:rtl w:val="0"/>
        </w:rPr>
        <w:t xml:space="preserve">El .NET Framework tiene un mecanismo integrado llamado Garbage Collection (Recolección de Basura) para desasignar la memoria ocupada por los objetos no utilizados. El destructor implementa las instrucciones que se ejecutarán durante el proceso de recolección de basura. Un destructor es una función con el mismo nombre que el nombre de la clase pero que comienza con el carácter ~. </w:t>
      </w:r>
    </w:p>
    <w:p>
      <w:pPr>
        <w:bidi w:val="0"/>
        <w:spacing w:before="243" w:after="0" w:line="243" w:lineRule="exact"/>
        <w:ind w:left="0" w:right="-200" w:firstLine="0"/>
        <w:jc w:val="both"/>
      </w:pPr>
      <w:r>
        <w:rPr>
          <w:rFonts w:ascii="Verdana" w:eastAsia="Verdana" w:hAnsi="Verdana" w:cs="Verdana"/>
          <w:color w:val="000000"/>
          <w:spacing w:val="0"/>
          <w:sz w:val="20"/>
          <w:shd w:val="clear" w:color="auto" w:fill="auto"/>
          <w:rtl w:val="0"/>
        </w:rPr>
        <w:t xml:space="preserve">Ejemplo:  </w:t>
      </w:r>
    </w:p>
    <w:p>
      <w:pPr>
        <w:bidi w:val="0"/>
        <w:spacing w:before="242" w:after="0" w:line="234" w:lineRule="exact"/>
        <w:ind w:left="0" w:right="-200" w:firstLine="0"/>
        <w:jc w:val="both"/>
      </w:pPr>
      <w:r>
        <w:rPr>
          <w:rFonts w:ascii="Consolas" w:eastAsia="Consolas" w:hAnsi="Consolas" w:cs="Consolas"/>
          <w:b/>
          <w:bCs/>
          <w:color w:val="0000FF"/>
          <w:spacing w:val="0"/>
          <w:sz w:val="20"/>
          <w:shd w:val="clear" w:color="auto" w:fill="auto"/>
          <w:rtl w:val="0"/>
        </w:rPr>
        <w:t>class</w:t>
      </w:r>
      <w:r>
        <w:rPr>
          <w:rFonts w:ascii="Consolas" w:eastAsia="Consolas" w:hAnsi="Consolas" w:cs="Consolas"/>
          <w:b/>
          <w:bCs/>
          <w:color w:val="auto"/>
          <w:spacing w:val="0"/>
          <w:sz w:val="20"/>
          <w:shd w:val="clear" w:color="auto" w:fill="auto"/>
          <w:rtl w:val="0"/>
        </w:rPr>
        <w:t xml:space="preserve"> </w:t>
      </w:r>
      <w:r>
        <w:rPr>
          <w:rFonts w:ascii="Consolas" w:eastAsia="Consolas" w:hAnsi="Consolas" w:cs="Consolas"/>
          <w:b/>
          <w:bCs/>
          <w:color w:val="000000"/>
          <w:spacing w:val="0"/>
          <w:sz w:val="20"/>
          <w:shd w:val="clear" w:color="auto" w:fill="auto"/>
          <w:rtl w:val="0"/>
        </w:rPr>
        <w:t xml:space="preserve">Clase </w:t>
      </w:r>
    </w:p>
    <w:p>
      <w:pPr>
        <w:bidi w:val="0"/>
        <w:spacing w:before="1" w:after="0" w:line="234" w:lineRule="exact"/>
        <w:ind w:left="0" w:right="-200" w:firstLine="0"/>
        <w:jc w:val="both"/>
      </w:pPr>
      <w:r>
        <w:rPr>
          <w:rFonts w:ascii="Consolas" w:eastAsia="Consolas" w:hAnsi="Consolas" w:cs="Consolas"/>
          <w:b/>
          <w:bCs/>
          <w:color w:val="000000"/>
          <w:spacing w:val="0"/>
          <w:sz w:val="20"/>
          <w:shd w:val="clear" w:color="auto" w:fill="auto"/>
          <w:rtl w:val="0"/>
        </w:rPr>
        <w:t xml:space="preserve">{ </w:t>
      </w:r>
    </w:p>
    <w:p>
      <w:pPr>
        <w:bidi w:val="0"/>
        <w:spacing w:before="1" w:after="0" w:line="233" w:lineRule="exact"/>
        <w:ind w:left="0" w:right="6694" w:firstLine="0"/>
        <w:jc w:val="left"/>
      </w:pPr>
      <w:r>
        <w:rPr>
          <w:rFonts w:ascii="Consolas" w:eastAsia="Consolas" w:hAnsi="Consolas" w:cs="Consolas"/>
          <w:b/>
          <w:bCs/>
          <w:color w:val="0000FF"/>
          <w:spacing w:val="0"/>
          <w:sz w:val="20"/>
          <w:shd w:val="clear" w:color="auto" w:fill="auto"/>
          <w:rtl w:val="0"/>
        </w:rPr>
        <w:t>public</w:t>
      </w:r>
      <w:r>
        <w:rPr>
          <w:rFonts w:ascii="Consolas" w:eastAsia="Consolas" w:hAnsi="Consolas" w:cs="Consolas"/>
          <w:b/>
          <w:bCs/>
          <w:color w:val="auto"/>
          <w:spacing w:val="0"/>
          <w:sz w:val="20"/>
          <w:shd w:val="clear" w:color="auto" w:fill="auto"/>
          <w:rtl w:val="0"/>
        </w:rPr>
        <w:t xml:space="preserve"> </w:t>
      </w:r>
      <w:r>
        <w:rPr>
          <w:rFonts w:ascii="Consolas" w:eastAsia="Consolas" w:hAnsi="Consolas" w:cs="Consolas"/>
          <w:b/>
          <w:bCs/>
          <w:color w:val="000000"/>
          <w:spacing w:val="0"/>
          <w:sz w:val="20"/>
          <w:shd w:val="clear" w:color="auto" w:fill="auto"/>
          <w:rtl w:val="0"/>
        </w:rPr>
        <w:t xml:space="preserve">Clase() { </w:t>
      </w:r>
    </w:p>
    <w:p>
      <w:pPr>
        <w:bidi w:val="0"/>
        <w:spacing w:before="1" w:after="0" w:line="233" w:lineRule="exact"/>
        <w:ind w:left="0" w:right="6695" w:firstLine="0"/>
        <w:jc w:val="left"/>
      </w:pPr>
      <w:r>
        <w:rPr>
          <w:rFonts w:ascii="Consolas" w:eastAsia="Consolas" w:hAnsi="Consolas" w:cs="Consolas"/>
          <w:b/>
          <w:bCs/>
          <w:color w:val="008000"/>
          <w:spacing w:val="0"/>
          <w:sz w:val="20"/>
          <w:shd w:val="clear" w:color="auto" w:fill="auto"/>
          <w:rtl w:val="0"/>
        </w:rPr>
        <w:t xml:space="preserve">// constructor </w:t>
      </w:r>
      <w:r>
        <w:rPr>
          <w:rFonts w:ascii="Consolas" w:eastAsia="Consolas" w:hAnsi="Consolas" w:cs="Consolas"/>
          <w:b/>
          <w:bCs/>
          <w:color w:val="000000"/>
          <w:spacing w:val="0"/>
          <w:sz w:val="20"/>
          <w:shd w:val="clear" w:color="auto" w:fill="auto"/>
          <w:rtl w:val="0"/>
        </w:rPr>
        <w:t xml:space="preserve">} </w:t>
      </w:r>
    </w:p>
    <w:p>
      <w:pPr>
        <w:bidi w:val="0"/>
        <w:spacing w:before="1" w:after="0" w:line="234" w:lineRule="exact"/>
        <w:ind w:left="0" w:right="-200" w:firstLine="0"/>
        <w:jc w:val="both"/>
      </w:pPr>
      <w:r>
        <w:rPr>
          <w:rFonts w:ascii="Consolas" w:eastAsia="Consolas" w:hAnsi="Consolas" w:cs="Consolas"/>
          <w:b/>
          <w:bCs/>
          <w:color w:val="000000"/>
          <w:spacing w:val="0"/>
          <w:sz w:val="20"/>
          <w:shd w:val="clear" w:color="auto" w:fill="auto"/>
          <w:rtl w:val="0"/>
        </w:rPr>
        <w:t xml:space="preserve">~Clase() </w:t>
      </w:r>
    </w:p>
    <w:p>
      <w:pPr>
        <w:bidi w:val="0"/>
        <w:spacing w:before="1" w:after="0" w:line="234" w:lineRule="exact"/>
        <w:ind w:left="0" w:right="-200" w:firstLine="0"/>
        <w:jc w:val="both"/>
      </w:pPr>
      <w:r>
        <w:rPr>
          <w:rFonts w:ascii="Consolas" w:eastAsia="Consolas" w:hAnsi="Consolas" w:cs="Consolas"/>
          <w:b/>
          <w:bCs/>
          <w:color w:val="000000"/>
          <w:spacing w:val="0"/>
          <w:sz w:val="20"/>
          <w:shd w:val="clear" w:color="auto" w:fill="auto"/>
          <w:rtl w:val="0"/>
        </w:rPr>
        <w:t xml:space="preserve">{ </w:t>
      </w:r>
    </w:p>
    <w:p>
      <w:pPr>
        <w:bidi w:val="0"/>
        <w:spacing w:before="1" w:after="0" w:line="233" w:lineRule="exact"/>
        <w:ind w:left="0" w:right="6805" w:firstLine="0"/>
        <w:jc w:val="left"/>
      </w:pPr>
      <w:r>
        <w:rPr>
          <w:rFonts w:ascii="Consolas" w:eastAsia="Consolas" w:hAnsi="Consolas" w:cs="Consolas"/>
          <w:b/>
          <w:bCs/>
          <w:color w:val="008000"/>
          <w:spacing w:val="0"/>
          <w:sz w:val="20"/>
          <w:shd w:val="clear" w:color="auto" w:fill="auto"/>
          <w:rtl w:val="0"/>
        </w:rPr>
        <w:t xml:space="preserve">// Destructor </w:t>
      </w:r>
      <w:r>
        <w:rPr>
          <w:rFonts w:ascii="Consolas" w:eastAsia="Consolas" w:hAnsi="Consolas" w:cs="Consolas"/>
          <w:b/>
          <w:bCs/>
          <w:color w:val="000000"/>
          <w:spacing w:val="0"/>
          <w:sz w:val="20"/>
          <w:shd w:val="clear" w:color="auto" w:fill="auto"/>
          <w:rtl w:val="0"/>
        </w:rPr>
        <w:t xml:space="preserve">} </w:t>
      </w:r>
    </w:p>
    <w:p>
      <w:pPr>
        <w:bidi w:val="0"/>
        <w:spacing w:before="1" w:after="0" w:line="234" w:lineRule="exact"/>
        <w:ind w:left="0" w:right="-200" w:firstLine="0"/>
        <w:jc w:val="both"/>
      </w:pPr>
      <w:r>
        <w:rPr>
          <w:rFonts w:ascii="Consolas" w:eastAsia="Consolas" w:hAnsi="Consolas" w:cs="Consolas"/>
          <w:b/>
          <w:bCs/>
          <w:color w:val="000000"/>
          <w:spacing w:val="0"/>
          <w:sz w:val="20"/>
          <w:shd w:val="clear" w:color="auto" w:fill="auto"/>
          <w:rtl w:val="0"/>
        </w:rPr>
        <w:t xml:space="preserve">} </w:t>
      </w:r>
    </w:p>
    <w:p>
      <w:pPr>
        <w:bidi w:val="0"/>
        <w:spacing w:before="244" w:after="0" w:line="243" w:lineRule="exact"/>
        <w:ind w:left="0" w:right="319" w:firstLine="0"/>
        <w:jc w:val="left"/>
      </w:pPr>
      <w:r>
        <w:rPr>
          <w:rFonts w:ascii="Verdana" w:eastAsia="Verdana" w:hAnsi="Verdana" w:cs="Verdana"/>
          <w:color w:val="000000"/>
          <w:spacing w:val="0"/>
          <w:sz w:val="20"/>
          <w:shd w:val="clear" w:color="auto" w:fill="auto"/>
          <w:rtl w:val="0"/>
        </w:rPr>
        <w:t xml:space="preserve">Recuerde que un destructor no puede tener ningún modificador como privado, público, etc. Si declaramos un destructor con un modificador, el compilador mostrará un error. El destructor también vendrá en una sola forma, sin ningún argumentoo. No existe ningún destructor parametrizado en C #. </w:t>
      </w:r>
    </w:p>
    <w:p>
      <w:pPr>
        <w:bidi w:val="0"/>
        <w:spacing w:before="280" w:after="0" w:line="242" w:lineRule="exact"/>
        <w:ind w:left="0" w:right="-60" w:firstLine="0"/>
        <w:jc w:val="left"/>
      </w:pPr>
      <w:r>
        <w:rPr>
          <w:rFonts w:ascii="Verdana" w:eastAsia="Verdana" w:hAnsi="Verdana" w:cs="Verdana"/>
          <w:color w:val="000000"/>
          <w:spacing w:val="0"/>
          <w:sz w:val="20"/>
          <w:shd w:val="clear" w:color="auto" w:fill="auto"/>
          <w:rtl w:val="0"/>
        </w:rPr>
        <w:t xml:space="preserve">Los destructores se invocan automáticamente y no se pueden invocar explícitamente. Un objeto se vuelve elegible para la recolección de basura, cuando ya no está siendo utilizado por la parte activa del programa. La ejecución del destructor puede ocurrir en cualquier momento después de que la instancia u objeto sea elegible para la destrucción. </w:t>
      </w:r>
    </w:p>
    <w:p>
      <w:pPr>
        <w:bidi w:val="0"/>
        <w:spacing w:before="280" w:after="0" w:line="242" w:lineRule="exact"/>
        <w:ind w:left="0" w:right="-155" w:firstLine="0"/>
        <w:jc w:val="left"/>
      </w:pPr>
      <w:r>
        <w:rPr>
          <w:rFonts w:ascii="Verdana" w:eastAsia="Verdana" w:hAnsi="Verdana" w:cs="Verdana"/>
          <w:color w:val="000000"/>
          <w:spacing w:val="0"/>
          <w:sz w:val="20"/>
          <w:shd w:val="clear" w:color="auto" w:fill="auto"/>
          <w:rtl w:val="0"/>
        </w:rPr>
        <w:t xml:space="preserve">En C # todas las clases se derivan implícitamente del objeto de la clase base. La clase de objeto contiene un método especial, Finalize (), que todas las clases pueden anular. El mecanismo de recolección de basura en .NET llamará a este método antes que la recolección de basura de los objetos de esta clase. Recuerde que cuando proporcionamos un destructor en una clase, durante el tiempo de compilación, el compilador genera automáticamente el método Finalize (). Eso significa que un destructor y el método Finalize () anulado no pueden coexistir en una clase. El siguiente código generará un error de compilación debido al programa anterior. </w:t>
      </w:r>
    </w:p>
    <w:p>
      <w:pPr>
        <w:bidi w:val="0"/>
        <w:spacing w:before="243" w:after="0" w:line="234" w:lineRule="exact"/>
        <w:ind w:left="0" w:right="-200" w:firstLine="0"/>
        <w:jc w:val="both"/>
      </w:pPr>
      <w:r>
        <w:rPr>
          <w:rFonts w:ascii="Consolas" w:eastAsia="Consolas" w:hAnsi="Consolas" w:cs="Consolas"/>
          <w:b/>
          <w:bCs/>
          <w:color w:val="0000FF"/>
          <w:spacing w:val="0"/>
          <w:sz w:val="20"/>
          <w:shd w:val="clear" w:color="auto" w:fill="auto"/>
          <w:rtl w:val="0"/>
        </w:rPr>
        <w:t>class</w:t>
      </w:r>
      <w:r>
        <w:rPr>
          <w:rFonts w:ascii="Consolas" w:eastAsia="Consolas" w:hAnsi="Consolas" w:cs="Consolas"/>
          <w:b/>
          <w:bCs/>
          <w:color w:val="auto"/>
          <w:spacing w:val="0"/>
          <w:sz w:val="20"/>
          <w:shd w:val="clear" w:color="auto" w:fill="auto"/>
          <w:rtl w:val="0"/>
        </w:rPr>
        <w:t xml:space="preserve"> </w:t>
      </w:r>
      <w:r>
        <w:rPr>
          <w:rFonts w:ascii="Consolas" w:eastAsia="Consolas" w:hAnsi="Consolas" w:cs="Consolas"/>
          <w:b/>
          <w:bCs/>
          <w:color w:val="000000"/>
          <w:spacing w:val="0"/>
          <w:sz w:val="20"/>
          <w:shd w:val="clear" w:color="auto" w:fill="auto"/>
          <w:rtl w:val="0"/>
        </w:rPr>
        <w:t xml:space="preserve">Clase </w:t>
      </w:r>
    </w:p>
    <w:p>
      <w:pPr>
        <w:bidi w:val="0"/>
        <w:spacing w:before="1" w:after="0" w:line="234" w:lineRule="exact"/>
        <w:ind w:left="0" w:right="7135" w:firstLine="0"/>
        <w:jc w:val="left"/>
      </w:pPr>
      <w:r>
        <w:rPr>
          <w:rFonts w:ascii="Consolas" w:eastAsia="Consolas" w:hAnsi="Consolas" w:cs="Consolas"/>
          <w:b/>
          <w:bCs/>
          <w:color w:val="000000"/>
          <w:spacing w:val="0"/>
          <w:sz w:val="20"/>
          <w:shd w:val="clear" w:color="auto" w:fill="auto"/>
          <w:rtl w:val="0"/>
        </w:rPr>
        <w:t xml:space="preserve">{ ~ Clase () { </w:t>
      </w:r>
    </w:p>
    <w:p>
      <w:pPr>
        <w:bidi w:val="0"/>
        <w:spacing w:before="0" w:after="0" w:line="234" w:lineRule="exact"/>
        <w:ind w:left="0" w:right="-200" w:firstLine="0"/>
        <w:jc w:val="both"/>
      </w:pPr>
      <w:r>
        <w:rPr>
          <w:rFonts w:ascii="Consolas" w:eastAsia="Consolas" w:hAnsi="Consolas" w:cs="Consolas"/>
          <w:b/>
          <w:bCs/>
          <w:color w:val="000000"/>
          <w:spacing w:val="0"/>
          <w:sz w:val="20"/>
          <w:shd w:val="clear" w:color="auto" w:fill="auto"/>
          <w:rtl w:val="0"/>
        </w:rPr>
        <w:t xml:space="preserve">} </w:t>
      </w:r>
    </w:p>
    <w:p>
      <w:pPr>
        <w:bidi w:val="0"/>
        <w:spacing w:before="1" w:after="0" w:line="233" w:lineRule="exact"/>
        <w:ind w:left="0" w:right="4495" w:firstLine="0"/>
        <w:jc w:val="left"/>
      </w:pPr>
      <w:r>
        <w:rPr>
          <w:rFonts w:ascii="Consolas" w:eastAsia="Consolas" w:hAnsi="Consolas" w:cs="Consolas"/>
          <w:b/>
          <w:bCs/>
          <w:color w:val="0000FF"/>
          <w:spacing w:val="0"/>
          <w:sz w:val="20"/>
          <w:shd w:val="clear" w:color="auto" w:fill="auto"/>
          <w:rtl w:val="0"/>
        </w:rPr>
        <w:t>protected</w:t>
      </w:r>
      <w:r>
        <w:rPr>
          <w:rFonts w:ascii="Consolas" w:eastAsia="Consolas" w:hAnsi="Consolas" w:cs="Consolas"/>
          <w:b/>
          <w:bCs/>
          <w:color w:val="auto"/>
          <w:spacing w:val="0"/>
          <w:sz w:val="20"/>
          <w:shd w:val="clear" w:color="auto" w:fill="auto"/>
          <w:rtl w:val="0"/>
        </w:rPr>
        <w:t xml:space="preserve"> </w:t>
      </w:r>
      <w:r>
        <w:rPr>
          <w:rFonts w:ascii="Consolas" w:eastAsia="Consolas" w:hAnsi="Consolas" w:cs="Consolas"/>
          <w:b/>
          <w:bCs/>
          <w:color w:val="0000FF"/>
          <w:spacing w:val="0"/>
          <w:sz w:val="20"/>
          <w:shd w:val="clear" w:color="auto" w:fill="auto"/>
          <w:rtl w:val="0"/>
        </w:rPr>
        <w:t>override</w:t>
      </w:r>
      <w:r>
        <w:rPr>
          <w:rFonts w:ascii="Consolas" w:eastAsia="Consolas" w:hAnsi="Consolas" w:cs="Consolas"/>
          <w:b/>
          <w:bCs/>
          <w:color w:val="auto"/>
          <w:spacing w:val="0"/>
          <w:sz w:val="20"/>
          <w:shd w:val="clear" w:color="auto" w:fill="auto"/>
          <w:rtl w:val="0"/>
        </w:rPr>
        <w:t xml:space="preserve"> </w:t>
      </w:r>
      <w:r>
        <w:rPr>
          <w:rFonts w:ascii="Consolas" w:eastAsia="Consolas" w:hAnsi="Consolas" w:cs="Consolas"/>
          <w:b/>
          <w:bCs/>
          <w:color w:val="0000FF"/>
          <w:spacing w:val="0"/>
          <w:sz w:val="20"/>
          <w:shd w:val="clear" w:color="auto" w:fill="auto"/>
          <w:rtl w:val="0"/>
        </w:rPr>
        <w:t>void</w:t>
      </w:r>
      <w:r>
        <w:rPr>
          <w:rFonts w:ascii="Consolas" w:eastAsia="Consolas" w:hAnsi="Consolas" w:cs="Consolas"/>
          <w:b/>
          <w:bCs/>
          <w:color w:val="auto"/>
          <w:spacing w:val="0"/>
          <w:sz w:val="20"/>
          <w:shd w:val="clear" w:color="auto" w:fill="auto"/>
          <w:rtl w:val="0"/>
        </w:rPr>
        <w:t xml:space="preserve"> </w:t>
      </w:r>
      <w:r>
        <w:rPr>
          <w:rFonts w:ascii="Consolas" w:eastAsia="Consolas" w:hAnsi="Consolas" w:cs="Consolas"/>
          <w:b/>
          <w:bCs/>
          <w:color w:val="000000"/>
          <w:spacing w:val="0"/>
          <w:sz w:val="20"/>
          <w:shd w:val="clear" w:color="auto" w:fill="auto"/>
          <w:rtl w:val="0"/>
        </w:rPr>
        <w:t xml:space="preserve">Finalize() { </w:t>
      </w:r>
    </w:p>
    <w:p>
      <w:pPr>
        <w:bidi w:val="0"/>
        <w:spacing w:before="0" w:after="0" w:line="234" w:lineRule="exact"/>
        <w:ind w:left="0" w:right="8014" w:firstLine="0"/>
        <w:jc w:val="left"/>
      </w:pPr>
      <w:r>
        <w:rPr>
          <w:rFonts w:ascii="Consolas" w:eastAsia="Consolas" w:hAnsi="Consolas" w:cs="Consolas"/>
          <w:b/>
          <w:bCs/>
          <w:color w:val="000000"/>
          <w:spacing w:val="0"/>
          <w:sz w:val="20"/>
          <w:shd w:val="clear" w:color="auto" w:fill="auto"/>
          <w:rtl w:val="0"/>
        </w:rPr>
        <w:t xml:space="preserve">} }  </w:t>
      </w:r>
    </w:p>
    <w:p>
      <w:pPr>
        <w:bidi w:val="0"/>
        <w:spacing w:before="790" w:after="0" w:line="268" w:lineRule="exact"/>
        <w:ind w:left="4100" w:right="-200" w:firstLine="0"/>
        <w:jc w:val="both"/>
      </w:pPr>
      <w:r>
        <w:rPr>
          <w:rFonts w:ascii="Calibri" w:eastAsia="Calibri" w:hAnsi="Calibri" w:cs="Calibri"/>
          <w:b/>
          <w:bCs/>
          <w:color w:val="000000"/>
          <w:spacing w:val="0"/>
          <w:sz w:val="22"/>
          <w:shd w:val="clear" w:color="auto" w:fill="auto"/>
          <w:rtl w:val="0"/>
        </w:rPr>
        <w:t xml:space="preserve">FIN </w:t>
      </w:r>
    </w:p>
    <w:sectPr>
      <w:headerReference w:type="default" r:id="rId8"/>
      <w:footerReference w:type="default" r:id="rId9"/>
      <w:pgSz w:w="11906" w:h="16838"/>
      <w:pgMar w:top="1416" w:right="1660" w:bottom="1120" w:left="1702" w:header="709" w:footer="708"/>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257" w:lineRule="exact"/>
      <w:ind w:left="0" w:right="-200" w:firstLine="0"/>
      <w:jc w:val="both"/>
    </w:pPr>
    <w:r>
      <w:rPr>
        <w:rFonts w:ascii="Consolas" w:eastAsia="Consolas" w:hAnsi="Consolas" w:cs="Consolas"/>
        <w:b/>
        <w:bCs/>
        <w:color w:val="000000"/>
        <w:spacing w:val="0"/>
        <w:sz w:val="22"/>
        <w:shd w:val="clear" w:color="auto" w:fill="auto"/>
        <w:rtl w:val="0"/>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ind w:left="0" w:right="-1937" w:firstLine="0"/>
      <w:jc w:val="both"/>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68" w:lineRule="exact"/>
      <w:ind w:left="0" w:right="-200" w:firstLine="0"/>
      <w:jc w:val="both"/>
    </w:pPr>
    <w:r>
      <w:rPr>
        <w:rFonts w:ascii="Calibri" w:eastAsia="Calibri" w:hAnsi="Calibri" w:cs="Calibri"/>
        <w:color w:val="000000"/>
        <w:spacing w:val="0"/>
        <w:sz w:val="22"/>
        <w:shd w:val="clear" w:color="auto" w:fill="auto"/>
        <w:rtl w:val="0"/>
      </w:rPr>
      <w:drawing>
        <wp:anchor simplePos="0" relativeHeight="251658240" behindDoc="0" locked="0" layoutInCell="1" allowOverlap="1">
          <wp:simplePos x="0" y="0"/>
          <wp:positionH relativeFrom="margin">
            <wp:align>center</wp:align>
          </wp:positionH>
          <wp:positionV relativeFrom="margin">
            <wp:align>center</wp:align>
          </wp:positionV>
          <wp:extent cx="5388610" cy="2928592"/>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5388610" cy="2928592"/>
                  </a:xfrm>
                  <a:prstGeom prst="rect">
                    <a:avLst/>
                  </a:prstGeom>
                </pic:spPr>
              </pic:pic>
            </a:graphicData>
          </a:graphic>
        </wp:anchor>
      </w:drawing>
    </w:r>
    <w:r>
      <w:rPr>
        <w:rFonts w:ascii="Calibri" w:eastAsia="Calibri" w:hAnsi="Calibri" w:cs="Calibri"/>
        <w:color w:val="000000"/>
        <w:spacing w:val="0"/>
        <w:sz w:val="22"/>
        <w:shd w:val="clear" w:color="auto" w:fill="auto"/>
        <w:rtl w:val="0"/>
      </w:rPr>
      <w:t xml:space="preserve">Constructores y Destructores – Curso Completo de Desarrollo C Sharp – Ángel Arias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68" w:lineRule="exact"/>
      <w:ind w:left="0" w:right="-200" w:firstLine="0"/>
      <w:jc w:val="both"/>
    </w:pPr>
    <w:r>
      <w:rPr>
        <w:rFonts w:ascii="Calibri" w:eastAsia="Calibri" w:hAnsi="Calibri" w:cs="Calibri"/>
        <w:color w:val="000000"/>
        <w:spacing w:val="0"/>
        <w:sz w:val="22"/>
        <w:shd w:val="clear" w:color="auto" w:fill="auto"/>
        <w:rtl w:val="0"/>
      </w:rPr>
      <w:drawing>
        <wp:anchor simplePos="0" relativeHeight="251659264" behindDoc="0" locked="0" layoutInCell="1" allowOverlap="1">
          <wp:simplePos x="0" y="0"/>
          <wp:positionH relativeFrom="margin">
            <wp:align>center</wp:align>
          </wp:positionH>
          <wp:positionV relativeFrom="margin">
            <wp:align>center</wp:align>
          </wp:positionV>
          <wp:extent cx="5376545" cy="292203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1">
                    <a:lum bright="70000" contrast="-70000"/>
                  </a:blip>
                  <a:stretch>
                    <a:fillRect/>
                  </a:stretch>
                </pic:blipFill>
                <pic:spPr>
                  <a:xfrm>
                    <a:off x="0" y="0"/>
                    <a:ext cx="5376545" cy="2922035"/>
                  </a:xfrm>
                  <a:prstGeom prst="rect">
                    <a:avLst/>
                  </a:prstGeom>
                </pic:spPr>
              </pic:pic>
            </a:graphicData>
          </a:graphic>
        </wp:anchor>
      </w:drawing>
    </w:r>
    <w:r>
      <w:rPr>
        <w:rFonts w:ascii="Calibri" w:eastAsia="Calibri" w:hAnsi="Calibri" w:cs="Calibri"/>
        <w:color w:val="000000"/>
        <w:spacing w:val="0"/>
        <w:sz w:val="22"/>
        <w:shd w:val="clear" w:color="auto" w:fill="auto"/>
        <w:rtl w:val="0"/>
      </w:rPr>
      <w:t xml:space="preserve">Constructores y Destructores – Curso Completo de Desarrollo C Sharp – Ángel Arias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68" w:lineRule="exact"/>
      <w:ind w:left="0" w:right="-200" w:firstLine="0"/>
      <w:jc w:val="both"/>
    </w:pPr>
    <w:r>
      <w:rPr>
        <w:rFonts w:ascii="Calibri" w:eastAsia="Calibri" w:hAnsi="Calibri" w:cs="Calibri"/>
        <w:color w:val="000000"/>
        <w:spacing w:val="0"/>
        <w:sz w:val="22"/>
        <w:shd w:val="clear" w:color="auto" w:fill="auto"/>
        <w:rtl w:val="0"/>
      </w:rPr>
      <w:drawing>
        <wp:anchor simplePos="0" relativeHeight="251660288" behindDoc="0" locked="0" layoutInCell="1" allowOverlap="1">
          <wp:simplePos x="0" y="0"/>
          <wp:positionH relativeFrom="margin">
            <wp:align>center</wp:align>
          </wp:positionH>
          <wp:positionV relativeFrom="margin">
            <wp:align>center</wp:align>
          </wp:positionV>
          <wp:extent cx="5425440" cy="2948609"/>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
                    <a:lum bright="70000" contrast="-70000"/>
                  </a:blip>
                  <a:stretch>
                    <a:fillRect/>
                  </a:stretch>
                </pic:blipFill>
                <pic:spPr>
                  <a:xfrm>
                    <a:off x="0" y="0"/>
                    <a:ext cx="5425440" cy="2948609"/>
                  </a:xfrm>
                  <a:prstGeom prst="rect">
                    <a:avLst/>
                  </a:prstGeom>
                </pic:spPr>
              </pic:pic>
            </a:graphicData>
          </a:graphic>
        </wp:anchor>
      </w:drawing>
    </w:r>
    <w:r>
      <w:rPr>
        <w:rFonts w:ascii="Calibri" w:eastAsia="Calibri" w:hAnsi="Calibri" w:cs="Calibri"/>
        <w:color w:val="000000"/>
        <w:spacing w:val="0"/>
        <w:sz w:val="22"/>
        <w:shd w:val="clear" w:color="auto" w:fill="auto"/>
        <w:rtl w:val="0"/>
      </w:rPr>
      <w:t xml:space="preserve">Constructores y Destructores – Curso Completo de Desarrollo C Sharp – Ángel Arias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698"/>
        </w:tabs>
        <w:ind w:left="698" w:hanging="338"/>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1054"/>
        </w:tabs>
        <w:ind w:left="1054" w:hanging="334"/>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tabs>
          <w:tab w:val="num" w:pos="694"/>
        </w:tabs>
        <w:ind w:left="694" w:hanging="334"/>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tabs>
          <w:tab w:val="num" w:pos="694"/>
        </w:tabs>
        <w:ind w:left="694" w:hanging="334"/>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footer" Target="footer2.xml" /><Relationship Id="rId8" Type="http://schemas.openxmlformats.org/officeDocument/2006/relationships/header" Target="header3.xml" /><Relationship Id="rId9" Type="http://schemas.openxmlformats.org/officeDocument/2006/relationships/footer" Target="footer3.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_rels/header2.xml.rels><?xml version="1.0" encoding="utf-8" standalone="yes"?><Relationships xmlns="http://schemas.openxmlformats.org/package/2006/relationships"><Relationship Id="rId1" Type="http://schemas.openxmlformats.org/officeDocument/2006/relationships/image" Target="media/image1.png" /></Relationships>
</file>

<file path=word/_rels/header3.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8</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