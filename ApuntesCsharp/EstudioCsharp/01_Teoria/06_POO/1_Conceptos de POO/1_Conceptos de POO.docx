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t xml:space="preserve">Conceptos de Orientación de Objetos – Curso Completo de Desarrollo C Sharp – Ángel Arias </w:t>
      </w:r>
    </w:p>
    <w:p>
      <w:pPr>
        <w:bidi w:val="0"/>
        <w:spacing w:before="921" w:after="0" w:line="327" w:lineRule="exact"/>
        <w:ind w:left="0" w:right="-200" w:firstLine="0"/>
        <w:jc w:val="both"/>
      </w:pPr>
      <w:r>
        <w:rPr>
          <w:rFonts w:ascii="Cambria" w:eastAsia="Cambria" w:hAnsi="Cambria" w:cs="Cambria"/>
          <w:b/>
          <w:bCs/>
          <w:color w:val="365F91"/>
          <w:spacing w:val="0"/>
          <w:sz w:val="28"/>
          <w:shd w:val="clear" w:color="auto" w:fill="auto"/>
          <w:rtl w:val="0"/>
        </w:rPr>
        <w:t xml:space="preserve">Conceptos de Orientación de Objetos </w:t>
      </w:r>
    </w:p>
    <w:p>
      <w:pPr>
        <w:bidi w:val="0"/>
        <w:spacing w:before="649" w:after="0" w:line="265" w:lineRule="exact"/>
        <w:ind w:left="0" w:right="-200" w:firstLine="0"/>
        <w:jc w:val="both"/>
      </w:pPr>
      <w:r>
        <w:rPr>
          <w:rFonts w:ascii="Times New Roman" w:eastAsia="Times New Roman" w:hAnsi="Times New Roman" w:cs="Times New Roman"/>
          <w:b/>
          <w:bCs/>
          <w:color w:val="000000"/>
          <w:spacing w:val="0"/>
          <w:sz w:val="24"/>
          <w:u w:val="single"/>
          <w:shd w:val="clear" w:color="auto" w:fill="auto"/>
          <w:rtl w:val="0"/>
        </w:rPr>
        <w:t>Clase</w:t>
      </w:r>
      <w:r>
        <w:rPr>
          <w:rFonts w:ascii="Times New Roman" w:eastAsia="Times New Roman" w:hAnsi="Times New Roman" w:cs="Times New Roman"/>
          <w:b/>
          <w:bCs/>
          <w:color w:val="000000"/>
          <w:spacing w:val="0"/>
          <w:sz w:val="24"/>
          <w:shd w:val="clear" w:color="auto" w:fill="auto"/>
          <w:rtl w:val="0"/>
        </w:rPr>
        <w:t xml:space="preserve"> </w:t>
      </w:r>
    </w:p>
    <w:p>
      <w:pPr>
        <w:bidi w:val="0"/>
        <w:spacing w:before="1" w:after="0" w:line="556" w:lineRule="exact"/>
        <w:ind w:left="0" w:right="7039" w:firstLine="0"/>
        <w:jc w:val="left"/>
      </w:pPr>
      <w:r>
        <w:rPr>
          <w:rFonts w:ascii="Times New Roman" w:eastAsia="Times New Roman" w:hAnsi="Times New Roman" w:cs="Times New Roman"/>
          <w:color w:val="000000"/>
          <w:spacing w:val="0"/>
          <w:sz w:val="24"/>
          <w:shd w:val="clear" w:color="auto" w:fill="auto"/>
          <w:rtl w:val="0"/>
        </w:rPr>
        <w:t xml:space="preserve">Es una colección de objetos. </w:t>
      </w:r>
      <w:r>
        <w:rPr>
          <w:rFonts w:ascii="Times New Roman" w:eastAsia="Times New Roman" w:hAnsi="Times New Roman" w:cs="Times New Roman"/>
          <w:b/>
          <w:bCs/>
          <w:color w:val="000000"/>
          <w:spacing w:val="0"/>
          <w:sz w:val="24"/>
          <w:u w:val="single"/>
          <w:shd w:val="clear" w:color="auto" w:fill="auto"/>
          <w:rtl w:val="0"/>
        </w:rPr>
        <w:t>Objeto</w:t>
      </w:r>
      <w:r>
        <w:rPr>
          <w:rFonts w:ascii="Times New Roman" w:eastAsia="Times New Roman" w:hAnsi="Times New Roman" w:cs="Times New Roman"/>
          <w:b/>
          <w:bCs/>
          <w:color w:val="000000"/>
          <w:spacing w:val="0"/>
          <w:sz w:val="24"/>
          <w:shd w:val="clear" w:color="auto" w:fill="auto"/>
          <w:rtl w:val="0"/>
        </w:rPr>
        <w:t xml:space="preserve">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Es una entidad en tiempo real. </w:t>
      </w:r>
    </w:p>
    <w:p>
      <w:pPr>
        <w:bidi w:val="0"/>
        <w:spacing w:before="280" w:after="0" w:line="276" w:lineRule="exact"/>
        <w:ind w:left="0" w:right="1258" w:firstLine="0"/>
        <w:jc w:val="both"/>
      </w:pPr>
      <w:r>
        <w:rPr>
          <w:rFonts w:ascii="Times New Roman" w:eastAsia="Times New Roman" w:hAnsi="Times New Roman" w:cs="Times New Roman"/>
          <w:color w:val="000000"/>
          <w:spacing w:val="0"/>
          <w:sz w:val="24"/>
          <w:shd w:val="clear" w:color="auto" w:fill="auto"/>
          <w:rtl w:val="0"/>
        </w:rPr>
        <w:t xml:space="preserve">Un objeto puede considerarse una "cosa" que puede realizar un conjunto de actividades relacionadas. El conjunto de actividades que realiza el objeto define el comportamiento del objeto. Por ejemplo, una persona (objeto) puede correr o saltar. En términos POO puros, un objeto es una instancia de una clase.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El siguiente ejemplo describe la clase Persona. </w:t>
      </w:r>
    </w:p>
    <w:p>
      <w:pPr>
        <w:bidi w:val="0"/>
        <w:spacing w:before="291" w:after="10" w:line="268" w:lineRule="exact"/>
        <w:ind w:left="3881" w:right="-200" w:firstLine="0"/>
        <w:jc w:val="both"/>
      </w:pPr>
      <w:r>
        <w:rPr>
          <w:rFonts w:ascii="Calibri" w:eastAsia="Calibri" w:hAnsi="Calibri" w:cs="Calibri"/>
          <w:b/>
          <w:bCs/>
          <w:color w:val="000000"/>
          <w:spacing w:val="0"/>
          <w:sz w:val="22"/>
          <w:shd w:val="clear" w:color="auto" w:fill="auto"/>
          <w:rtl w:val="0"/>
        </w:rPr>
        <w:t xml:space="preserve">Persona </w:t>
      </w:r>
    </w:p>
    <w:p>
      <w:pPr>
        <w:numPr>
          <w:ilvl w:val="0"/>
          <w:numId w:val="1"/>
        </w:numPr>
        <w:bidi w:val="0"/>
        <w:spacing w:before="1" w:after="0" w:line="268" w:lineRule="exact"/>
        <w:ind w:right="-200"/>
        <w:jc w:val="both"/>
      </w:pPr>
      <w:r>
        <w:rPr>
          <w:rFonts w:ascii="Calibri" w:eastAsia="Calibri" w:hAnsi="Calibri" w:cs="Calibri"/>
          <w:color w:val="000000"/>
          <w:spacing w:val="0"/>
          <w:sz w:val="22"/>
          <w:shd w:val="clear" w:color="auto" w:fill="auto"/>
          <w:rtl w:val="0"/>
        </w:rPr>
        <w:t xml:space="preserve">nombre: string; </w:t>
      </w:r>
    </w:p>
    <w:p>
      <w:pPr>
        <w:numPr>
          <w:ilvl w:val="0"/>
          <w:numId w:val="1"/>
        </w:numPr>
        <w:bidi w:val="0"/>
        <w:spacing w:before="1" w:after="10" w:line="268" w:lineRule="exact"/>
        <w:ind w:right="-200"/>
        <w:jc w:val="both"/>
      </w:pPr>
      <w:r>
        <w:rPr>
          <w:rFonts w:ascii="Calibri" w:eastAsia="Calibri" w:hAnsi="Calibri" w:cs="Calibri"/>
          <w:color w:val="000000"/>
          <w:spacing w:val="0"/>
          <w:sz w:val="22"/>
          <w:shd w:val="clear" w:color="auto" w:fill="auto"/>
          <w:rtl w:val="0"/>
        </w:rPr>
        <w:t xml:space="preserve">edad: int; </w:t>
      </w:r>
    </w:p>
    <w:p>
      <w:pPr>
        <w:numPr>
          <w:ilvl w:val="0"/>
          <w:numId w:val="2"/>
        </w:numPr>
        <w:bidi w:val="0"/>
        <w:spacing w:before="1" w:after="0" w:line="268" w:lineRule="exact"/>
        <w:ind w:right="-200"/>
        <w:jc w:val="both"/>
      </w:pPr>
      <w:r>
        <w:rPr>
          <w:rFonts w:ascii="Calibri" w:eastAsia="Calibri" w:hAnsi="Calibri" w:cs="Calibri"/>
          <w:color w:val="000000"/>
          <w:spacing w:val="0"/>
          <w:sz w:val="22"/>
          <w:shd w:val="clear" w:color="auto" w:fill="auto"/>
          <w:rtl w:val="0"/>
        </w:rPr>
        <w:t xml:space="preserve">Persona (string n, int e); </w:t>
      </w:r>
    </w:p>
    <w:p>
      <w:pPr>
        <w:numPr>
          <w:ilvl w:val="0"/>
          <w:numId w:val="2"/>
        </w:numPr>
        <w:bidi w:val="0"/>
        <w:spacing w:before="1" w:after="0" w:line="268" w:lineRule="exact"/>
        <w:ind w:right="-200"/>
        <w:jc w:val="both"/>
      </w:pPr>
      <w:r>
        <w:rPr>
          <w:rFonts w:ascii="Calibri" w:eastAsia="Calibri" w:hAnsi="Calibri" w:cs="Calibri"/>
          <w:color w:val="000000"/>
          <w:spacing w:val="0"/>
          <w:sz w:val="22"/>
          <w:shd w:val="clear" w:color="auto" w:fill="auto"/>
          <w:rtl w:val="0"/>
        </w:rPr>
        <w:t xml:space="preserve">Correr(); </w:t>
      </w:r>
    </w:p>
    <w:p>
      <w:pPr>
        <w:numPr>
          <w:ilvl w:val="0"/>
          <w:numId w:val="2"/>
        </w:numPr>
        <w:bidi w:val="0"/>
        <w:spacing w:before="1" w:after="0" w:line="268" w:lineRule="exact"/>
        <w:ind w:right="-200"/>
        <w:jc w:val="both"/>
      </w:pPr>
      <w:r>
        <w:rPr>
          <w:rFonts w:ascii="Calibri" w:eastAsia="Calibri" w:hAnsi="Calibri" w:cs="Calibri"/>
          <w:color w:val="000000"/>
          <w:spacing w:val="0"/>
          <w:sz w:val="22"/>
          <w:shd w:val="clear" w:color="auto" w:fill="auto"/>
          <w:rtl w:val="0"/>
        </w:rPr>
        <w:t xml:space="preserve">Saltar (); </w:t>
      </w:r>
    </w:p>
    <w:p>
      <w:pPr>
        <w:bidi w:val="0"/>
        <w:spacing w:before="856"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La clase se compone de tres cosas: nombre, atributos y métodos </w:t>
      </w:r>
    </w:p>
    <w:p>
      <w:pPr>
        <w:bidi w:val="0"/>
        <w:spacing w:before="280" w:after="0" w:line="222" w:lineRule="exact"/>
        <w:ind w:left="0" w:right="-200" w:firstLine="0"/>
        <w:jc w:val="both"/>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 xml:space="preserve">persona </w:t>
      </w:r>
      <w:r>
        <w:rPr>
          <w:rFonts w:ascii="Consolas" w:eastAsia="Consolas" w:hAnsi="Consolas" w:cs="Consolas"/>
          <w:color w:val="000000"/>
          <w:spacing w:val="1"/>
          <w:sz w:val="19"/>
          <w:shd w:val="clear" w:color="auto" w:fill="D9D9D9"/>
          <w:rtl w:val="0"/>
        </w:rPr>
        <w:t>{}</w:t>
      </w:r>
      <w:r>
        <w:rPr>
          <w:rFonts w:ascii="Consolas" w:eastAsia="Consolas" w:hAnsi="Consolas" w:cs="Consolas"/>
          <w:color w:val="000000"/>
          <w:spacing w:val="0"/>
          <w:sz w:val="19"/>
          <w:shd w:val="clear" w:color="auto" w:fill="D9D9D9"/>
          <w:rtl w:val="0"/>
        </w:rPr>
        <w:t xml:space="preserve"> </w:t>
      </w:r>
    </w:p>
    <w:p>
      <w:pPr>
        <w:bidi w:val="0"/>
        <w:spacing w:before="281" w:after="0" w:line="222" w:lineRule="exact"/>
        <w:ind w:left="0" w:right="-200" w:firstLine="0"/>
        <w:jc w:val="both"/>
      </w:pPr>
      <w:r>
        <w:rPr>
          <w:rFonts w:ascii="Consolas" w:eastAsia="Consolas" w:hAnsi="Consolas" w:cs="Consolas"/>
          <w:color w:val="2B91AF"/>
          <w:spacing w:val="0"/>
          <w:sz w:val="19"/>
          <w:shd w:val="clear" w:color="auto" w:fill="D9D9D9"/>
          <w:rtl w:val="0"/>
        </w:rPr>
        <w:t>persona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objetoPersona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persona</w:t>
      </w:r>
      <w:r>
        <w:rPr>
          <w:rFonts w:ascii="Consolas" w:eastAsia="Consolas" w:hAnsi="Consolas" w:cs="Consolas"/>
          <w:color w:val="000000"/>
          <w:spacing w:val="0"/>
          <w:sz w:val="19"/>
          <w:shd w:val="clear" w:color="auto" w:fill="D9D9D9"/>
          <w:rtl w:val="0"/>
        </w:rPr>
        <w:t>();</w:t>
      </w:r>
    </w:p>
    <w:p>
      <w:pPr>
        <w:bidi w:val="0"/>
        <w:spacing w:before="280" w:after="0" w:line="275" w:lineRule="exact"/>
        <w:ind w:left="0" w:right="1258" w:firstLine="0"/>
        <w:jc w:val="left"/>
      </w:pPr>
      <w:r>
        <w:rPr>
          <w:rFonts w:ascii="Times New Roman" w:eastAsia="Times New Roman" w:hAnsi="Times New Roman" w:cs="Times New Roman"/>
          <w:color w:val="000000"/>
          <w:spacing w:val="0"/>
          <w:sz w:val="24"/>
          <w:shd w:val="clear" w:color="auto" w:fill="auto"/>
          <w:rtl w:val="0"/>
        </w:rPr>
        <w:t xml:space="preserve">En el ejemplo anterior podemos decir que el objeto </w:t>
      </w:r>
      <w:r>
        <w:rPr>
          <w:rFonts w:ascii="Times New Roman" w:eastAsia="Times New Roman" w:hAnsi="Times New Roman" w:cs="Times New Roman"/>
          <w:b/>
          <w:bCs/>
          <w:color w:val="000000"/>
          <w:spacing w:val="0"/>
          <w:sz w:val="24"/>
          <w:shd w:val="clear" w:color="auto" w:fill="auto"/>
          <w:rtl w:val="0"/>
        </w:rPr>
        <w:t>Persona</w:t>
      </w:r>
      <w:r>
        <w:rPr>
          <w:rFonts w:ascii="Times New Roman" w:eastAsia="Times New Roman" w:hAnsi="Times New Roman" w:cs="Times New Roman"/>
          <w:color w:val="000000"/>
          <w:spacing w:val="0"/>
          <w:sz w:val="24"/>
          <w:shd w:val="clear" w:color="auto" w:fill="auto"/>
          <w:rtl w:val="0"/>
        </w:rPr>
        <w:t xml:space="preserve">, llamado </w:t>
      </w:r>
      <w:r>
        <w:rPr>
          <w:rFonts w:ascii="Times New Roman" w:eastAsia="Times New Roman" w:hAnsi="Times New Roman" w:cs="Times New Roman"/>
          <w:b/>
          <w:bCs/>
          <w:color w:val="000000"/>
          <w:spacing w:val="0"/>
          <w:sz w:val="24"/>
          <w:shd w:val="clear" w:color="auto" w:fill="auto"/>
          <w:rtl w:val="0"/>
        </w:rPr>
        <w:t>objetoPersona</w:t>
      </w:r>
      <w:r>
        <w:rPr>
          <w:rFonts w:ascii="Times New Roman" w:eastAsia="Times New Roman" w:hAnsi="Times New Roman" w:cs="Times New Roman"/>
          <w:color w:val="000000"/>
          <w:spacing w:val="0"/>
          <w:sz w:val="24"/>
          <w:shd w:val="clear" w:color="auto" w:fill="auto"/>
          <w:rtl w:val="0"/>
        </w:rPr>
        <w:t xml:space="preserve">, se ha creado fuera de la clase de personas. </w:t>
      </w:r>
    </w:p>
    <w:p>
      <w:pPr>
        <w:bidi w:val="0"/>
        <w:spacing w:before="282" w:after="0" w:line="275" w:lineRule="exact"/>
        <w:ind w:left="0" w:right="1260" w:firstLine="0"/>
        <w:jc w:val="both"/>
      </w:pPr>
      <w:r>
        <w:rPr>
          <w:rFonts w:ascii="Times New Roman" w:eastAsia="Times New Roman" w:hAnsi="Times New Roman" w:cs="Times New Roman"/>
          <w:color w:val="000000"/>
          <w:spacing w:val="0"/>
          <w:sz w:val="24"/>
          <w:shd w:val="clear" w:color="auto" w:fill="auto"/>
          <w:rtl w:val="0"/>
        </w:rPr>
        <w:t xml:space="preserve">En el mundo real, a menudo encontrarás muchos objetos individuales del mismo tipo. Por ejemplo, puede haber miles de motos en existencia, todas de la misma marca y modelo. Cada moto se ha construido a partir del mismo plano de diseño. En términos orientados  a  objetos,  decimos  que  la </w:t>
      </w:r>
      <w:r>
        <w:rPr>
          <w:rFonts w:ascii="Times New Roman" w:eastAsia="Times New Roman" w:hAnsi="Times New Roman" w:cs="Times New Roman"/>
          <w:b/>
          <w:bCs/>
          <w:color w:val="000000"/>
          <w:spacing w:val="0"/>
          <w:sz w:val="24"/>
          <w:shd w:val="clear" w:color="auto" w:fill="auto"/>
          <w:rtl w:val="0"/>
        </w:rPr>
        <w:t xml:space="preserve"> moto</w:t>
      </w:r>
      <w:r>
        <w:rPr>
          <w:rFonts w:ascii="Times New Roman" w:eastAsia="Times New Roman" w:hAnsi="Times New Roman" w:cs="Times New Roman"/>
          <w:color w:val="000000"/>
          <w:spacing w:val="0"/>
          <w:sz w:val="24"/>
          <w:shd w:val="clear" w:color="auto" w:fill="auto"/>
          <w:rtl w:val="0"/>
        </w:rPr>
        <w:t xml:space="preserve">  es  una  instancia  de  la  clase  de  objetos conocidos como </w:t>
      </w:r>
      <w:r>
        <w:rPr>
          <w:rFonts w:ascii="Times New Roman" w:eastAsia="Times New Roman" w:hAnsi="Times New Roman" w:cs="Times New Roman"/>
          <w:b/>
          <w:bCs/>
          <w:color w:val="000000"/>
          <w:spacing w:val="0"/>
          <w:sz w:val="24"/>
          <w:shd w:val="clear" w:color="auto" w:fill="auto"/>
          <w:rtl w:val="0"/>
        </w:rPr>
        <w:t>motos</w:t>
      </w:r>
      <w:r>
        <w:rPr>
          <w:rFonts w:ascii="Times New Roman" w:eastAsia="Times New Roman" w:hAnsi="Times New Roman" w:cs="Times New Roman"/>
          <w:color w:val="000000"/>
          <w:spacing w:val="0"/>
          <w:sz w:val="24"/>
          <w:shd w:val="clear" w:color="auto" w:fill="auto"/>
          <w:rtl w:val="0"/>
        </w:rPr>
        <w:t xml:space="preserve">.  </w:t>
      </w:r>
    </w:p>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t xml:space="preserve">Conceptos de Orientación de Objetos – Curso Completo de Desarrollo C Sharp – Ángel Arias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50pt;height:796pt;margin-top:-12.45pt;margin-left:23pt;mso-position-horizontal-relative:page;position:absolute;z-index:-251658240">
            <v:imagedata r:id="rId4" o:title=""/>
            <w10:anchorlock/>
          </v:shape>
        </w:pict>
      </w:r>
    </w:p>
    <w:p>
      <w:pPr>
        <w:bidi w:val="0"/>
        <w:spacing w:before="440"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La encapsulación </w:t>
      </w:r>
    </w:p>
    <w:p>
      <w:pPr>
        <w:bidi w:val="0"/>
        <w:spacing w:before="326" w:after="0" w:line="276" w:lineRule="exact"/>
        <w:ind w:left="0" w:right="1267" w:firstLine="0"/>
        <w:jc w:val="left"/>
      </w:pPr>
      <w:r>
        <w:rPr>
          <w:rFonts w:ascii="Times New Roman" w:eastAsia="Times New Roman" w:hAnsi="Times New Roman" w:cs="Times New Roman"/>
          <w:color w:val="000000"/>
          <w:spacing w:val="0"/>
          <w:sz w:val="24"/>
          <w:shd w:val="clear" w:color="auto" w:fill="auto"/>
          <w:rtl w:val="0"/>
        </w:rPr>
        <w:t xml:space="preserve">La encapsulación es un proceso de enlace de los miembros de datos y las funciones de los miembros en una sola unidad. </w:t>
      </w:r>
    </w:p>
    <w:p>
      <w:pPr>
        <w:bidi w:val="0"/>
        <w:spacing w:before="281" w:after="0" w:line="275" w:lineRule="exact"/>
        <w:ind w:left="0" w:right="1265" w:firstLine="0"/>
        <w:jc w:val="left"/>
      </w:pPr>
      <w:r>
        <w:rPr>
          <w:rFonts w:ascii="Times New Roman" w:eastAsia="Times New Roman" w:hAnsi="Times New Roman" w:cs="Times New Roman"/>
          <w:color w:val="000000"/>
          <w:spacing w:val="0"/>
          <w:sz w:val="24"/>
          <w:shd w:val="clear" w:color="auto" w:fill="auto"/>
          <w:rtl w:val="0"/>
        </w:rPr>
        <w:t xml:space="preserve">Un ejemplo de encapsulación es la clase. Una clase puede contener estructuras de datos y métodos. </w:t>
      </w:r>
    </w:p>
    <w:p>
      <w:pPr>
        <w:bidi w:val="0"/>
        <w:spacing w:before="29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Veamos la siguiente clase: </w:t>
      </w:r>
    </w:p>
    <w:p>
      <w:pPr>
        <w:bidi w:val="0"/>
        <w:spacing w:before="278" w:after="0" w:line="223" w:lineRule="exact"/>
        <w:ind w:left="0" w:right="6273" w:firstLine="0"/>
        <w:jc w:val="left"/>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EjemploEncapsulacion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Apertura</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222" w:after="0" w:line="223" w:lineRule="exact"/>
        <w:ind w:left="835" w:right="7108" w:firstLine="0"/>
        <w:jc w:val="left"/>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Apertura() { </w:t>
      </w:r>
    </w:p>
    <w:p>
      <w:pPr>
        <w:bidi w:val="0"/>
        <w:spacing w:before="0" w:after="0" w:line="222" w:lineRule="exact"/>
        <w:ind w:left="835"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223" w:after="0" w:line="222" w:lineRule="exact"/>
        <w:ind w:left="835" w:right="7422" w:firstLine="0"/>
        <w:jc w:val="left"/>
      </w:pPr>
      <w:r>
        <w:rPr>
          <w:rFonts w:ascii="Consolas" w:eastAsia="Consolas" w:hAnsi="Consolas" w:cs="Consolas"/>
          <w:color w:val="0000FF"/>
          <w:spacing w:val="0"/>
          <w:sz w:val="19"/>
          <w:shd w:val="clear" w:color="auto" w:fill="D9D9D9"/>
          <w:rtl w:val="0"/>
        </w:rPr>
        <w:t>double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altura; </w:t>
      </w:r>
      <w:r>
        <w:rPr>
          <w:rFonts w:ascii="Consolas" w:eastAsia="Consolas" w:hAnsi="Consolas" w:cs="Consolas"/>
          <w:color w:val="0000FF"/>
          <w:spacing w:val="0"/>
          <w:sz w:val="19"/>
          <w:shd w:val="clear" w:color="auto" w:fill="D9D9D9"/>
          <w:rtl w:val="0"/>
        </w:rPr>
        <w:t>double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ancho; </w:t>
      </w:r>
      <w:r>
        <w:rPr>
          <w:rFonts w:ascii="Consolas" w:eastAsia="Consolas" w:hAnsi="Consolas" w:cs="Consolas"/>
          <w:color w:val="0000FF"/>
          <w:spacing w:val="0"/>
          <w:sz w:val="19"/>
          <w:shd w:val="clear" w:color="auto" w:fill="D9D9D9"/>
          <w:rtl w:val="0"/>
        </w:rPr>
        <w:t>double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grosor; </w:t>
      </w:r>
    </w:p>
    <w:p>
      <w:pPr>
        <w:bidi w:val="0"/>
        <w:spacing w:before="223"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double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obtener_volumen()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"Introduce la Altura"</w:t>
      </w:r>
      <w:r>
        <w:rPr>
          <w:rFonts w:ascii="Consolas" w:eastAsia="Consolas" w:hAnsi="Consolas" w:cs="Consolas"/>
          <w:color w:val="000000"/>
          <w:spacing w:val="0"/>
          <w:sz w:val="19"/>
          <w:shd w:val="clear" w:color="auto" w:fill="D9D9D9"/>
          <w:rtl w:val="0"/>
        </w:rPr>
        <w:t xml:space="preserve">); </w:t>
      </w:r>
    </w:p>
    <w:p>
      <w:pPr>
        <w:bidi w:val="0"/>
        <w:spacing w:before="0" w:after="0" w:line="223" w:lineRule="exact"/>
        <w:ind w:left="0" w:right="3659" w:firstLine="0"/>
        <w:jc w:val="left"/>
      </w:pPr>
      <w:r>
        <w:rPr>
          <w:rFonts w:ascii="Consolas" w:eastAsia="Consolas" w:hAnsi="Consolas" w:cs="Consolas"/>
          <w:color w:val="000000"/>
          <w:spacing w:val="0"/>
          <w:sz w:val="19"/>
          <w:shd w:val="clear" w:color="auto" w:fill="D9D9D9"/>
          <w:rtl w:val="0"/>
        </w:rPr>
        <w:t xml:space="preserve">            altura = </w:t>
      </w:r>
      <w:r>
        <w:rPr>
          <w:rFonts w:ascii="Consolas" w:eastAsia="Consolas" w:hAnsi="Consolas" w:cs="Consolas"/>
          <w:color w:val="2B91AF"/>
          <w:spacing w:val="0"/>
          <w:sz w:val="19"/>
          <w:shd w:val="clear" w:color="auto" w:fill="D9D9D9"/>
          <w:rtl w:val="0"/>
        </w:rPr>
        <w:t>Convert</w:t>
      </w:r>
      <w:r>
        <w:rPr>
          <w:rFonts w:ascii="Consolas" w:eastAsia="Consolas" w:hAnsi="Consolas" w:cs="Consolas"/>
          <w:color w:val="000000"/>
          <w:spacing w:val="0"/>
          <w:sz w:val="19"/>
          <w:shd w:val="clear" w:color="auto" w:fill="D9D9D9"/>
          <w:rtl w:val="0"/>
        </w:rPr>
        <w:t>.ToDouble(</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.ReadLine());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"Introduce la Ancho"</w:t>
      </w:r>
      <w:r>
        <w:rPr>
          <w:rFonts w:ascii="Consolas" w:eastAsia="Consolas" w:hAnsi="Consolas" w:cs="Consolas"/>
          <w:color w:val="000000"/>
          <w:spacing w:val="0"/>
          <w:sz w:val="19"/>
          <w:shd w:val="clear" w:color="auto" w:fill="D9D9D9"/>
          <w:rtl w:val="0"/>
        </w:rPr>
        <w:t xml:space="preserve">); </w:t>
      </w:r>
    </w:p>
    <w:p>
      <w:pPr>
        <w:bidi w:val="0"/>
        <w:spacing w:before="0" w:after="0" w:line="223" w:lineRule="exact"/>
        <w:ind w:left="0" w:right="3763" w:firstLine="0"/>
        <w:jc w:val="left"/>
      </w:pPr>
      <w:r>
        <w:rPr>
          <w:rFonts w:ascii="Consolas" w:eastAsia="Consolas" w:hAnsi="Consolas" w:cs="Consolas"/>
          <w:color w:val="000000"/>
          <w:spacing w:val="0"/>
          <w:sz w:val="19"/>
          <w:shd w:val="clear" w:color="auto" w:fill="D9D9D9"/>
          <w:rtl w:val="0"/>
        </w:rPr>
        <w:t xml:space="preserve">            ancho = </w:t>
      </w:r>
      <w:r>
        <w:rPr>
          <w:rFonts w:ascii="Consolas" w:eastAsia="Consolas" w:hAnsi="Consolas" w:cs="Consolas"/>
          <w:color w:val="2B91AF"/>
          <w:spacing w:val="0"/>
          <w:sz w:val="19"/>
          <w:shd w:val="clear" w:color="auto" w:fill="D9D9D9"/>
          <w:rtl w:val="0"/>
        </w:rPr>
        <w:t>Convert</w:t>
      </w:r>
      <w:r>
        <w:rPr>
          <w:rFonts w:ascii="Consolas" w:eastAsia="Consolas" w:hAnsi="Consolas" w:cs="Consolas"/>
          <w:color w:val="000000"/>
          <w:spacing w:val="0"/>
          <w:sz w:val="19"/>
          <w:shd w:val="clear" w:color="auto" w:fill="D9D9D9"/>
          <w:rtl w:val="0"/>
        </w:rPr>
        <w:t>.ToDouble(</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.ReadLine());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"Introduce la Grosor"</w:t>
      </w:r>
      <w:r>
        <w:rPr>
          <w:rFonts w:ascii="Consolas" w:eastAsia="Consolas" w:hAnsi="Consolas" w:cs="Consolas"/>
          <w:color w:val="000000"/>
          <w:spacing w:val="0"/>
          <w:sz w:val="19"/>
          <w:shd w:val="clear" w:color="auto" w:fill="D9D9D9"/>
          <w:rtl w:val="0"/>
        </w:rPr>
        <w:t xml:space="preserve">); </w:t>
      </w:r>
    </w:p>
    <w:p>
      <w:pPr>
        <w:bidi w:val="0"/>
        <w:spacing w:before="0" w:after="0" w:line="221" w:lineRule="exact"/>
        <w:ind w:left="0" w:right="3659" w:firstLine="0"/>
        <w:jc w:val="left"/>
      </w:pPr>
      <w:r>
        <w:rPr>
          <w:rFonts w:ascii="Consolas" w:eastAsia="Consolas" w:hAnsi="Consolas" w:cs="Consolas"/>
          <w:color w:val="000000"/>
          <w:spacing w:val="0"/>
          <w:sz w:val="19"/>
          <w:shd w:val="clear" w:color="auto" w:fill="D9D9D9"/>
          <w:rtl w:val="0"/>
        </w:rPr>
        <w:t xml:space="preserve">            grosor = </w:t>
      </w:r>
      <w:r>
        <w:rPr>
          <w:rFonts w:ascii="Consolas" w:eastAsia="Consolas" w:hAnsi="Consolas" w:cs="Consolas"/>
          <w:color w:val="2B91AF"/>
          <w:spacing w:val="0"/>
          <w:sz w:val="19"/>
          <w:shd w:val="clear" w:color="auto" w:fill="D9D9D9"/>
          <w:rtl w:val="0"/>
        </w:rPr>
        <w:t>Convert</w:t>
      </w:r>
      <w:r>
        <w:rPr>
          <w:rFonts w:ascii="Consolas" w:eastAsia="Consolas" w:hAnsi="Consolas" w:cs="Consolas"/>
          <w:color w:val="000000"/>
          <w:spacing w:val="0"/>
          <w:sz w:val="19"/>
          <w:shd w:val="clear" w:color="auto" w:fill="D9D9D9"/>
          <w:rtl w:val="0"/>
        </w:rPr>
        <w:t>.ToDouble(</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.ReadLine());             </w:t>
      </w:r>
      <w:r>
        <w:rPr>
          <w:rFonts w:ascii="Consolas" w:eastAsia="Consolas" w:hAnsi="Consolas" w:cs="Consolas"/>
          <w:color w:val="0000FF"/>
          <w:spacing w:val="0"/>
          <w:sz w:val="19"/>
          <w:shd w:val="clear" w:color="auto" w:fill="D9D9D9"/>
          <w:rtl w:val="0"/>
        </w:rPr>
        <w:t>double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volumen = altura * ancho * grosor;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if</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(volumen &lt; 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0;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return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volumen;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446"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Main()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double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volumen;      </w:t>
      </w:r>
    </w:p>
    <w:p>
      <w:pPr>
        <w:bidi w:val="0"/>
        <w:spacing w:before="1" w:after="0" w:line="222" w:lineRule="exact"/>
        <w:ind w:left="0" w:right="5752"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Apertura</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a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Apertura</w:t>
      </w:r>
      <w:r>
        <w:rPr>
          <w:rFonts w:ascii="Consolas" w:eastAsia="Consolas" w:hAnsi="Consolas" w:cs="Consolas"/>
          <w:color w:val="000000"/>
          <w:spacing w:val="0"/>
          <w:sz w:val="19"/>
          <w:shd w:val="clear" w:color="auto" w:fill="D9D9D9"/>
          <w:rtl w:val="0"/>
        </w:rPr>
        <w:t xml:space="preserve">();         volumen = a.obtener_volumen();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.WriteLine(volumen);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.ReadKey();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504" w:after="0" w:line="222" w:lineRule="exact"/>
        <w:ind w:left="0" w:right="-200" w:firstLine="0"/>
        <w:jc w:val="both"/>
      </w:pPr>
      <w:r>
        <w:rPr>
          <w:rFonts w:ascii="Consolas" w:eastAsia="Consolas" w:hAnsi="Consolas" w:cs="Consolas"/>
          <w:color w:val="000000"/>
          <w:spacing w:val="0"/>
          <w:sz w:val="19"/>
          <w:shd w:val="clear" w:color="auto" w:fill="D9D9D9"/>
          <w:rtl w:val="0"/>
        </w:rPr>
        <w:t>}</w:t>
      </w:r>
    </w:p>
    <w:p>
      <w:pPr>
        <w:bidi w:val="0"/>
        <w:spacing w:before="280" w:after="0" w:line="275" w:lineRule="exact"/>
        <w:ind w:left="0" w:right="1262" w:firstLine="0"/>
        <w:jc w:val="both"/>
      </w:pPr>
      <w:r>
        <w:rPr>
          <w:rFonts w:ascii="Times New Roman" w:eastAsia="Times New Roman" w:hAnsi="Times New Roman" w:cs="Times New Roman"/>
          <w:color w:val="000000"/>
          <w:spacing w:val="0"/>
          <w:sz w:val="24"/>
          <w:shd w:val="clear" w:color="auto" w:fill="auto"/>
          <w:rtl w:val="0"/>
        </w:rPr>
        <w:t xml:space="preserve">En este ejemplo,  resumimos  algunos datos como altura, ancho,  grosor y el  método </w:t>
      </w:r>
      <w:r>
        <w:rPr>
          <w:rFonts w:ascii="Times New Roman" w:eastAsia="Times New Roman" w:hAnsi="Times New Roman" w:cs="Times New Roman"/>
          <w:b/>
          <w:bCs/>
          <w:color w:val="000000"/>
          <w:spacing w:val="0"/>
          <w:sz w:val="24"/>
          <w:shd w:val="clear" w:color="auto" w:fill="auto"/>
          <w:rtl w:val="0"/>
        </w:rPr>
        <w:t>obtener_volumen()</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Otros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métodos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objetos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podrán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interactuar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este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objeto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 través de métodos que tengan un modificador de acceso público </w:t>
      </w:r>
    </w:p>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t xml:space="preserve">Conceptos de Orientación de Objetos – Curso Completo de Desarrollo C Sharp – Ángel Arias </w:t>
      </w:r>
      <w:r>
        <w:pict>
          <v:shape id="_x0000_s1026" type="#_x0000_t75" style="width:550pt;height:796pt;margin-top:-12.45pt;margin-left:23pt;mso-position-horizontal-relative:page;position:absolute;z-index:-251657216">
            <v:imagedata r:id="rId5" o:title=""/>
            <w10:anchorlock/>
          </v:shape>
        </w:pict>
      </w:r>
    </w:p>
    <w:p>
      <w:pPr>
        <w:bidi w:val="0"/>
        <w:spacing w:before="440"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Abstracción </w:t>
      </w:r>
    </w:p>
    <w:p>
      <w:pPr>
        <w:bidi w:val="0"/>
        <w:spacing w:before="326" w:after="0" w:line="276" w:lineRule="exact"/>
        <w:ind w:left="0" w:right="1264" w:firstLine="0"/>
        <w:jc w:val="left"/>
      </w:pPr>
      <w:r>
        <w:rPr>
          <w:rFonts w:ascii="Times New Roman" w:eastAsia="Times New Roman" w:hAnsi="Times New Roman" w:cs="Times New Roman"/>
          <w:color w:val="000000"/>
          <w:spacing w:val="0"/>
          <w:sz w:val="24"/>
          <w:shd w:val="clear" w:color="auto" w:fill="auto"/>
          <w:rtl w:val="0"/>
        </w:rPr>
        <w:t xml:space="preserve">La abstracción es un proceso de ocultar los detalles de la implementación y mostrar las características esenciales. </w:t>
      </w:r>
    </w:p>
    <w:p>
      <w:pPr>
        <w:bidi w:val="0"/>
        <w:spacing w:before="281" w:after="0" w:line="275" w:lineRule="exact"/>
        <w:ind w:left="0" w:right="1258" w:firstLine="0"/>
        <w:jc w:val="both"/>
      </w:pPr>
      <w:r>
        <w:rPr>
          <w:rFonts w:ascii="Times New Roman" w:eastAsia="Times New Roman" w:hAnsi="Times New Roman" w:cs="Times New Roman"/>
          <w:color w:val="000000"/>
          <w:spacing w:val="0"/>
          <w:sz w:val="24"/>
          <w:shd w:val="clear" w:color="auto" w:fill="auto"/>
          <w:rtl w:val="0"/>
        </w:rPr>
        <w:t xml:space="preserve">Por Ejemplo: una computadora portátil consta de muchas cosas, como procesador, placa base, RAM, teclado, pantalla, antena inalámbrica, cámara web, puertos USB, batería, altavoces, </w:t>
      </w:r>
      <w:r>
        <w:rPr>
          <w:rFonts w:ascii="Times New Roman" w:eastAsia="Times New Roman" w:hAnsi="Times New Roman" w:cs="Times New Roman"/>
          <w:color w:val="000000"/>
          <w:spacing w:val="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etc. </w:t>
      </w:r>
      <w:r>
        <w:rPr>
          <w:rFonts w:ascii="Times New Roman" w:eastAsia="Times New Roman" w:hAnsi="Times New Roman" w:cs="Times New Roman"/>
          <w:color w:val="000000"/>
          <w:spacing w:val="1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Para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usarlo, </w:t>
      </w:r>
      <w:r>
        <w:rPr>
          <w:rFonts w:ascii="Times New Roman" w:eastAsia="Times New Roman" w:hAnsi="Times New Roman" w:cs="Times New Roman"/>
          <w:color w:val="000000"/>
          <w:spacing w:val="1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no </w:t>
      </w:r>
      <w:r>
        <w:rPr>
          <w:rFonts w:ascii="Times New Roman" w:eastAsia="Times New Roman" w:hAnsi="Times New Roman" w:cs="Times New Roman"/>
          <w:color w:val="000000"/>
          <w:spacing w:val="1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necesitas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saber </w:t>
      </w:r>
      <w:r>
        <w:rPr>
          <w:rFonts w:ascii="Times New Roman" w:eastAsia="Times New Roman" w:hAnsi="Times New Roman" w:cs="Times New Roman"/>
          <w:color w:val="000000"/>
          <w:spacing w:val="1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cómo </w:t>
      </w:r>
      <w:r>
        <w:rPr>
          <w:rFonts w:ascii="Times New Roman" w:eastAsia="Times New Roman" w:hAnsi="Times New Roman" w:cs="Times New Roman"/>
          <w:color w:val="000000"/>
          <w:spacing w:val="1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funcionan </w:t>
      </w:r>
      <w:r>
        <w:rPr>
          <w:rFonts w:ascii="Times New Roman" w:eastAsia="Times New Roman" w:hAnsi="Times New Roman" w:cs="Times New Roman"/>
          <w:color w:val="000000"/>
          <w:spacing w:val="1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las </w:t>
      </w:r>
      <w:r>
        <w:rPr>
          <w:rFonts w:ascii="Times New Roman" w:eastAsia="Times New Roman" w:hAnsi="Times New Roman" w:cs="Times New Roman"/>
          <w:color w:val="000000"/>
          <w:spacing w:val="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pantallas </w:t>
      </w:r>
      <w:r>
        <w:rPr>
          <w:rFonts w:ascii="Times New Roman" w:eastAsia="Times New Roman" w:hAnsi="Times New Roman" w:cs="Times New Roman"/>
          <w:color w:val="000000"/>
          <w:spacing w:val="1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LCD internas, teclado, cámara web, batería, antena inalámbrica, trabajos de altavoz. Solo necesita saber cómo operar la computadora portátil. Imagínate si los usuarios tuviesen que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conocer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todos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los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detalles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internos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computadora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portátil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antes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poder</w:t>
      </w:r>
      <w:r>
        <w:rPr>
          <w:rFonts w:ascii="Times New Roman" w:eastAsia="Times New Roman" w:hAnsi="Times New Roman" w:cs="Times New Roman"/>
          <w:color w:val="000000"/>
          <w:spacing w:val="0"/>
          <w:sz w:val="24"/>
          <w:shd w:val="clear" w:color="auto" w:fill="auto"/>
          <w:rtl w:val="0"/>
        </w:rPr>
        <w:t xml:space="preserve"> trabajar con ella. Esto tendría un costo muy elevado y no sería fácil que los usuarios pudiesen usarlas. </w:t>
      </w:r>
    </w:p>
    <w:p>
      <w:pPr>
        <w:bidi w:val="0"/>
        <w:spacing w:before="2" w:after="304" w:line="555" w:lineRule="exact"/>
        <w:ind w:left="0" w:right="1813" w:firstLine="0"/>
        <w:jc w:val="left"/>
      </w:pPr>
      <w:r>
        <w:rPr>
          <w:rFonts w:ascii="Times New Roman" w:eastAsia="Times New Roman" w:hAnsi="Times New Roman" w:cs="Times New Roman"/>
          <w:color w:val="000000"/>
          <w:spacing w:val="0"/>
          <w:sz w:val="24"/>
          <w:shd w:val="clear" w:color="auto" w:fill="auto"/>
          <w:rtl w:val="0"/>
        </w:rPr>
        <w:t xml:space="preserve">Así que aquí el portátil es un objeto que está diseñado para ocultar su complejidad. Para poder abstraer usamos los especificadores de acceso </w:t>
      </w:r>
    </w:p>
    <w:p>
      <w:pPr>
        <w:numPr>
          <w:ilvl w:val="0"/>
          <w:numId w:val="3"/>
        </w:numPr>
        <w:bidi w:val="0"/>
        <w:spacing w:before="26" w:after="0" w:line="265" w:lineRule="exact"/>
        <w:ind w:right="-200"/>
        <w:jc w:val="both"/>
      </w:pPr>
      <w:r>
        <w:rPr>
          <w:rFonts w:ascii="Times New Roman" w:eastAsia="Times New Roman" w:hAnsi="Times New Roman" w:cs="Times New Roman"/>
          <w:b/>
          <w:bCs/>
          <w:color w:val="000000"/>
          <w:spacing w:val="0"/>
          <w:sz w:val="24"/>
          <w:shd w:val="clear" w:color="auto" w:fill="auto"/>
          <w:rtl w:val="0"/>
        </w:rPr>
        <w:t>Public</w:t>
      </w:r>
      <w:r>
        <w:rPr>
          <w:rFonts w:ascii="Times New Roman" w:eastAsia="Times New Roman" w:hAnsi="Times New Roman" w:cs="Times New Roman"/>
          <w:color w:val="000000"/>
          <w:spacing w:val="0"/>
          <w:sz w:val="24"/>
          <w:shd w:val="clear" w:color="auto" w:fill="auto"/>
          <w:rtl w:val="0"/>
        </w:rPr>
        <w:t xml:space="preserve">: accesible fuera de la clase a través de referencia de objeto. </w:t>
      </w:r>
    </w:p>
    <w:p>
      <w:pPr>
        <w:numPr>
          <w:ilvl w:val="0"/>
          <w:numId w:val="3"/>
        </w:numPr>
        <w:bidi w:val="0"/>
        <w:spacing w:before="26" w:after="0" w:line="265" w:lineRule="exact"/>
        <w:ind w:right="-200"/>
        <w:jc w:val="both"/>
      </w:pPr>
      <w:r>
        <w:rPr>
          <w:rFonts w:ascii="Times New Roman" w:eastAsia="Times New Roman" w:hAnsi="Times New Roman" w:cs="Times New Roman"/>
          <w:b/>
          <w:bCs/>
          <w:color w:val="000000"/>
          <w:spacing w:val="0"/>
          <w:sz w:val="24"/>
          <w:shd w:val="clear" w:color="auto" w:fill="auto"/>
          <w:rtl w:val="0"/>
        </w:rPr>
        <w:t>Private</w:t>
      </w:r>
      <w:r>
        <w:rPr>
          <w:rFonts w:ascii="Times New Roman" w:eastAsia="Times New Roman" w:hAnsi="Times New Roman" w:cs="Times New Roman"/>
          <w:color w:val="000000"/>
          <w:spacing w:val="0"/>
          <w:sz w:val="24"/>
          <w:shd w:val="clear" w:color="auto" w:fill="auto"/>
          <w:rtl w:val="0"/>
        </w:rPr>
        <w:t xml:space="preserve">: accesible dentro de la clase solo a través de funciones miembro. </w:t>
      </w:r>
    </w:p>
    <w:p>
      <w:pPr>
        <w:numPr>
          <w:ilvl w:val="0"/>
          <w:numId w:val="3"/>
        </w:numPr>
        <w:bidi w:val="0"/>
        <w:spacing w:before="14" w:after="0" w:line="275" w:lineRule="exact"/>
        <w:ind w:right="1292"/>
        <w:jc w:val="left"/>
      </w:pPr>
      <w:r>
        <w:rPr>
          <w:rFonts w:ascii="Times New Roman" w:eastAsia="Times New Roman" w:hAnsi="Times New Roman" w:cs="Times New Roman"/>
          <w:b/>
          <w:bCs/>
          <w:color w:val="000000"/>
          <w:spacing w:val="0"/>
          <w:sz w:val="24"/>
          <w:shd w:val="clear" w:color="auto" w:fill="auto"/>
          <w:rtl w:val="0"/>
        </w:rPr>
        <w:t>Protected</w:t>
      </w:r>
      <w:r>
        <w:rPr>
          <w:rFonts w:ascii="Times New Roman" w:eastAsia="Times New Roman" w:hAnsi="Times New Roman" w:cs="Times New Roman"/>
          <w:color w:val="000000"/>
          <w:spacing w:val="0"/>
          <w:sz w:val="24"/>
          <w:shd w:val="clear" w:color="auto" w:fill="auto"/>
          <w:rtl w:val="0"/>
        </w:rPr>
        <w:t xml:space="preserve">: Al igual que privado pero accesible en clases derivadas también a través de funciones miembro. </w:t>
      </w:r>
    </w:p>
    <w:p>
      <w:pPr>
        <w:numPr>
          <w:ilvl w:val="0"/>
          <w:numId w:val="3"/>
        </w:numPr>
        <w:bidi w:val="0"/>
        <w:spacing w:before="25" w:after="0" w:line="265" w:lineRule="exact"/>
        <w:ind w:right="-200"/>
        <w:jc w:val="both"/>
      </w:pPr>
      <w:r>
        <w:rPr>
          <w:rFonts w:ascii="Times New Roman" w:eastAsia="Times New Roman" w:hAnsi="Times New Roman" w:cs="Times New Roman"/>
          <w:b/>
          <w:bCs/>
          <w:color w:val="000000"/>
          <w:spacing w:val="0"/>
          <w:sz w:val="24"/>
          <w:shd w:val="clear" w:color="auto" w:fill="auto"/>
          <w:rtl w:val="0"/>
        </w:rPr>
        <w:t>Internal</w:t>
      </w:r>
      <w:r>
        <w:rPr>
          <w:rFonts w:ascii="Times New Roman" w:eastAsia="Times New Roman" w:hAnsi="Times New Roman" w:cs="Times New Roman"/>
          <w:color w:val="000000"/>
          <w:spacing w:val="0"/>
          <w:sz w:val="24"/>
          <w:shd w:val="clear" w:color="auto" w:fill="auto"/>
          <w:rtl w:val="0"/>
        </w:rPr>
        <w:t xml:space="preserve">: Visible dentro del conjunto. Accesible a través de los objetos. </w:t>
      </w:r>
    </w:p>
    <w:p>
      <w:pPr>
        <w:numPr>
          <w:ilvl w:val="0"/>
          <w:numId w:val="3"/>
        </w:numPr>
        <w:bidi w:val="0"/>
        <w:spacing w:before="15" w:after="0" w:line="276" w:lineRule="exact"/>
        <w:ind w:right="1290"/>
        <w:jc w:val="left"/>
      </w:pPr>
      <w:r>
        <w:rPr>
          <w:rFonts w:ascii="Times New Roman" w:eastAsia="Times New Roman" w:hAnsi="Times New Roman" w:cs="Times New Roman"/>
          <w:b/>
          <w:bCs/>
          <w:color w:val="000000"/>
          <w:spacing w:val="0"/>
          <w:sz w:val="24"/>
          <w:shd w:val="clear" w:color="auto" w:fill="auto"/>
          <w:rtl w:val="0"/>
        </w:rPr>
        <w:t>Protected internal</w:t>
      </w:r>
      <w:r>
        <w:rPr>
          <w:rFonts w:ascii="Times New Roman" w:eastAsia="Times New Roman" w:hAnsi="Times New Roman" w:cs="Times New Roman"/>
          <w:color w:val="000000"/>
          <w:spacing w:val="0"/>
          <w:sz w:val="24"/>
          <w:shd w:val="clear" w:color="auto" w:fill="auto"/>
          <w:rtl w:val="0"/>
        </w:rPr>
        <w:t xml:space="preserve">: visible dentro del ensamblaje a través de objetos y en clases derivadas fuera del ensamblaje a través de funciones miembro. </w:t>
      </w:r>
    </w:p>
    <w:p>
      <w:pPr>
        <w:bidi w:val="0"/>
        <w:spacing w:before="290"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Veamos un ejemplo práctico: </w:t>
      </w:r>
    </w:p>
    <w:p>
      <w:pPr>
        <w:bidi w:val="0"/>
        <w:spacing w:before="281"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0"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System.Runtime.InteropServices; </w:t>
      </w:r>
    </w:p>
    <w:p>
      <w:pPr>
        <w:bidi w:val="0"/>
        <w:spacing w:before="223" w:after="0" w:line="222" w:lineRule="exact"/>
        <w:ind w:left="0" w:right="-200" w:firstLine="0"/>
        <w:jc w:val="both"/>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EjemploAbstraccion</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3" w:lineRule="exact"/>
        <w:ind w:left="0" w:right="5020"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//Si no especifica Acceso, es privado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i; </w:t>
      </w:r>
    </w:p>
    <w:p>
      <w:pPr>
        <w:bidi w:val="0"/>
        <w:spacing w:before="223" w:after="0" w:line="222" w:lineRule="exact"/>
        <w:ind w:left="835" w:right="3977" w:firstLine="0"/>
        <w:jc w:val="left"/>
      </w:pPr>
      <w:r>
        <w:rPr>
          <w:rFonts w:ascii="Consolas" w:eastAsia="Consolas" w:hAnsi="Consolas" w:cs="Consolas"/>
          <w:color w:val="008000"/>
          <w:spacing w:val="0"/>
          <w:sz w:val="19"/>
          <w:shd w:val="clear" w:color="auto" w:fill="D9D9D9"/>
          <w:rtl w:val="0"/>
        </w:rPr>
        <w:t xml:space="preserve">// Publico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j; </w:t>
      </w:r>
    </w:p>
    <w:p>
      <w:pPr>
        <w:bidi w:val="0"/>
        <w:spacing w:before="223" w:after="0" w:line="221" w:lineRule="exact"/>
        <w:ind w:left="835" w:right="7212" w:firstLine="0"/>
        <w:jc w:val="left"/>
      </w:pPr>
      <w:r>
        <w:rPr>
          <w:rFonts w:ascii="Consolas" w:eastAsia="Consolas" w:hAnsi="Consolas" w:cs="Consolas"/>
          <w:color w:val="008000"/>
          <w:spacing w:val="0"/>
          <w:sz w:val="19"/>
          <w:shd w:val="clear" w:color="auto" w:fill="D9D9D9"/>
          <w:rtl w:val="0"/>
        </w:rPr>
        <w:t xml:space="preserve">//Protected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protected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k; </w:t>
      </w:r>
    </w:p>
    <w:p>
      <w:pPr>
        <w:bidi w:val="0"/>
        <w:spacing w:before="224" w:after="0" w:line="221" w:lineRule="exact"/>
        <w:ind w:left="835" w:right="-200" w:firstLine="0"/>
        <w:jc w:val="left"/>
      </w:pPr>
      <w:r>
        <w:rPr>
          <w:rFonts w:ascii="Consolas" w:eastAsia="Consolas" w:hAnsi="Consolas" w:cs="Consolas"/>
          <w:color w:val="008000"/>
          <w:spacing w:val="0"/>
          <w:sz w:val="19"/>
          <w:shd w:val="clear" w:color="auto" w:fill="D9D9D9"/>
          <w:rtl w:val="0"/>
        </w:rPr>
        <w:t xml:space="preserve">// Internal quiere decir que es visible dentro del ensamblado             </w:t>
      </w:r>
      <w:r>
        <w:rPr>
          <w:rFonts w:ascii="Consolas" w:eastAsia="Consolas" w:hAnsi="Consolas" w:cs="Consolas"/>
          <w:color w:val="008000"/>
          <w:spacing w:val="0"/>
          <w:sz w:val="19"/>
          <w:shd w:val="clear" w:color="auto" w:fill="auto"/>
          <w:rtl w:val="0"/>
        </w:rPr>
        <w:t xml:space="preserve">             </w:t>
      </w:r>
      <w:r>
        <w:rPr>
          <w:rFonts w:ascii="Consolas" w:eastAsia="Consolas" w:hAnsi="Consolas" w:cs="Consolas"/>
          <w:color w:val="auto"/>
          <w:spacing w:val="0"/>
          <w:sz w:val="19"/>
          <w:shd w:val="clear" w:color="auto" w:fill="auto"/>
          <w:rtl w:val="0"/>
        </w:rPr>
        <w:t xml:space="preserve"> </w:t>
      </w:r>
      <w:r>
        <w:rPr>
          <w:rFonts w:ascii="Consolas" w:eastAsia="Consolas" w:hAnsi="Consolas" w:cs="Consolas"/>
          <w:color w:val="0000FF"/>
          <w:spacing w:val="0"/>
          <w:sz w:val="19"/>
          <w:shd w:val="clear" w:color="auto" w:fill="D9D9D9"/>
          <w:rtl w:val="0"/>
        </w:rPr>
        <w:t>internal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1"/>
          <w:sz w:val="19"/>
          <w:shd w:val="clear" w:color="auto" w:fill="D9D9D9"/>
          <w:rtl w:val="0"/>
        </w:rPr>
        <w:t>m;</w:t>
      </w:r>
      <w:r>
        <w:rPr>
          <w:rFonts w:ascii="Consolas" w:eastAsia="Consolas" w:hAnsi="Consolas" w:cs="Consolas"/>
          <w:color w:val="000000"/>
          <w:spacing w:val="0"/>
          <w:sz w:val="19"/>
          <w:shd w:val="clear" w:color="auto" w:fill="D9D9D9"/>
          <w:rtl w:val="0"/>
        </w:rPr>
        <w:t xml:space="preserve"> </w:t>
      </w:r>
    </w:p>
    <w:p>
      <w:pPr>
        <w:bidi w:val="0"/>
        <w:spacing w:before="223" w:after="0" w:line="223" w:lineRule="exact"/>
        <w:ind w:left="0" w:right="1366"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Acceso desde ensamblaje interno así como desde clases derivadas fuera de ensamblaje</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protected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internal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n; </w:t>
      </w:r>
    </w:p>
    <w:p>
      <w:pPr>
        <w:bidi w:val="0"/>
        <w:spacing w:before="223" w:after="0" w:line="222" w:lineRule="exact"/>
        <w:ind w:left="835" w:right="4812" w:firstLine="0"/>
        <w:jc w:val="left"/>
      </w:pPr>
      <w:r>
        <w:rPr>
          <w:rFonts w:ascii="Consolas" w:eastAsia="Consolas" w:hAnsi="Consolas" w:cs="Consolas"/>
          <w:color w:val="008000"/>
          <w:spacing w:val="0"/>
          <w:sz w:val="19"/>
          <w:shd w:val="clear" w:color="auto" w:fill="D9D9D9"/>
          <w:rtl w:val="0"/>
        </w:rPr>
        <w:t xml:space="preserve">// También private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x; </w:t>
      </w:r>
    </w:p>
    <w:p>
      <w:pPr>
        <w:bidi w:val="0"/>
        <w:spacing w:before="223" w:after="0" w:line="222" w:lineRule="exact"/>
        <w:ind w:left="835" w:right="-200" w:firstLine="0"/>
        <w:jc w:val="both"/>
      </w:pPr>
      <w:r>
        <w:rPr>
          <w:rFonts w:ascii="Consolas" w:eastAsia="Consolas" w:hAnsi="Consolas" w:cs="Consolas"/>
          <w:color w:val="008000"/>
          <w:spacing w:val="0"/>
          <w:sz w:val="19"/>
          <w:shd w:val="clear" w:color="auto" w:fill="D9D9D9"/>
          <w:rtl w:val="0"/>
        </w:rPr>
        <w:t xml:space="preserve">//Static significa compartido entre objetos                            </w:t>
      </w:r>
      <w:r>
        <w:rPr>
          <w:rFonts w:ascii="Consolas" w:eastAsia="Consolas" w:hAnsi="Consolas" w:cs="Consolas"/>
          <w:color w:val="auto"/>
          <w:spacing w:val="0"/>
          <w:sz w:val="19"/>
          <w:shd w:val="clear" w:color="auto" w:fill="D9D9D9"/>
          <w:rtl w:val="0"/>
        </w:rPr>
        <w:t xml:space="preserve"> </w:t>
      </w:r>
    </w:p>
    <w:p>
      <w:pPr>
        <w:bidi w:val="0"/>
        <w:spacing w:before="0" w:after="0" w:line="268" w:lineRule="exact"/>
        <w:ind w:left="0" w:right="-200" w:firstLine="0"/>
        <w:jc w:val="both"/>
      </w:pPr>
      <w:r>
        <w:rPr>
          <w:rFonts w:ascii="Arial" w:eastAsia="Arial" w:hAnsi="Arial" w:cs="Arial"/>
          <w:color w:val="000000"/>
          <w:spacing w:val="0"/>
          <w:sz w:val="2"/>
          <w:shd w:val="clear" w:color="auto" w:fill="FFFFFF"/>
          <w:rtl w:val="0"/>
        </w:rPr>
        <w:br w:type="page"/>
      </w:r>
      <w:r>
        <w:rPr>
          <w:rFonts w:ascii="Calibri" w:eastAsia="Calibri" w:hAnsi="Calibri" w:cs="Calibri"/>
          <w:color w:val="000000"/>
          <w:spacing w:val="0"/>
          <w:sz w:val="22"/>
          <w:shd w:val="clear" w:color="auto" w:fill="auto"/>
          <w:rtl w:val="0"/>
        </w:rPr>
        <w:t xml:space="preserve">Conceptos de Orientación de Objetos – Curso Completo de Desarrollo C Sharp – Ángel Arias </w:t>
      </w:r>
      <w:r>
        <w:pict>
          <v:shape id="_x0000_s1027" type="#_x0000_t75" style="width:550pt;height:796pt;margin-top:-12.45pt;margin-left:23pt;mso-position-horizontal-relative:page;position:absolute;z-index:-251656192">
            <v:imagedata r:id="rId6" o:title=""/>
            <w10:anchorlock/>
          </v:shape>
        </w:pict>
      </w:r>
    </w:p>
    <w:p>
      <w:pPr>
        <w:bidi w:val="0"/>
        <w:spacing w:before="440" w:after="0" w:line="222" w:lineRule="exact"/>
        <w:ind w:left="835" w:right="-200" w:firstLine="0"/>
        <w:jc w:val="both"/>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y; </w:t>
      </w:r>
    </w:p>
    <w:p>
      <w:pPr>
        <w:bidi w:val="0"/>
        <w:spacing w:before="223" w:after="0" w:line="221" w:lineRule="exact"/>
        <w:ind w:left="0" w:right="1366"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//externo quiere decir que ha sido declarado en este ensamblado definido en algún otro ensamblado            </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DllImport</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"MiDll.dll"</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extern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MyFoo();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metodo()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1" w:lineRule="exact"/>
        <w:ind w:left="0" w:right="136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//Dentro </w:t>
      </w:r>
      <w:r>
        <w:rPr>
          <w:rFonts w:ascii="Consolas" w:eastAsia="Consolas" w:hAnsi="Consolas" w:cs="Consolas"/>
          <w:color w:val="008000"/>
          <w:spacing w:val="1"/>
          <w:sz w:val="19"/>
          <w:shd w:val="clear" w:color="auto" w:fill="D9D9D9"/>
          <w:rtl w:val="0"/>
        </w:rPr>
        <w:t>de</w:t>
      </w:r>
      <w:r>
        <w:rPr>
          <w:rFonts w:ascii="Consolas" w:eastAsia="Consolas" w:hAnsi="Consolas" w:cs="Consolas"/>
          <w:color w:val="008000"/>
          <w:spacing w:val="0"/>
          <w:sz w:val="19"/>
          <w:shd w:val="clear" w:color="auto" w:fill="D9D9D9"/>
          <w:rtl w:val="0"/>
        </w:rPr>
        <w:t xml:space="preserve"> una clase si has creado un objeto de la misma clase entonces puedes acceder a todos los miembros a través </w:t>
      </w:r>
      <w:r>
        <w:rPr>
          <w:rFonts w:ascii="Consolas" w:eastAsia="Consolas" w:hAnsi="Consolas" w:cs="Consolas"/>
          <w:color w:val="008000"/>
          <w:spacing w:val="1"/>
          <w:sz w:val="19"/>
          <w:shd w:val="clear" w:color="auto" w:fill="D9D9D9"/>
          <w:rtl w:val="0"/>
        </w:rPr>
        <w:t>de</w:t>
      </w:r>
      <w:r>
        <w:rPr>
          <w:rFonts w:ascii="Consolas" w:eastAsia="Consolas" w:hAnsi="Consolas" w:cs="Consolas"/>
          <w:color w:val="008000"/>
          <w:spacing w:val="0"/>
          <w:sz w:val="19"/>
          <w:shd w:val="clear" w:color="auto" w:fill="D9D9D9"/>
          <w:rtl w:val="0"/>
        </w:rPr>
        <w:t xml:space="preserve"> la referencia al objeto incluso si los datos son private</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objeto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//Aquí los datos son accesibles</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objeto.i = 10;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objeto.j = 10;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objeto.k = 10;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objeto.m = 10;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objeto.n = 10; </w:t>
      </w:r>
    </w:p>
    <w:p>
      <w:pPr>
        <w:bidi w:val="0"/>
        <w:spacing w:before="0" w:after="0" w:line="221" w:lineRule="exact"/>
        <w:ind w:left="0" w:right="1261"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  objeto.x =10;  //Error los datos Static pueden ser accedidos solo por el nombre </w:t>
      </w:r>
      <w:r>
        <w:rPr>
          <w:rFonts w:ascii="Consolas" w:eastAsia="Consolas" w:hAnsi="Consolas" w:cs="Consolas"/>
          <w:color w:val="008000"/>
          <w:spacing w:val="1"/>
          <w:sz w:val="19"/>
          <w:shd w:val="clear" w:color="auto" w:fill="D9D9D9"/>
          <w:rtl w:val="0"/>
        </w:rPr>
        <w:t>de</w:t>
      </w:r>
      <w:r>
        <w:rPr>
          <w:rFonts w:ascii="Consolas" w:eastAsia="Consolas" w:hAnsi="Consolas" w:cs="Consolas"/>
          <w:color w:val="008000"/>
          <w:spacing w:val="0"/>
          <w:sz w:val="19"/>
          <w:shd w:val="clear" w:color="auto" w:fill="D9D9D9"/>
          <w:rtl w:val="0"/>
        </w:rPr>
        <w:t xml:space="preserve"> la clase</w:t>
      </w:r>
      <w:r>
        <w:rPr>
          <w:rFonts w:ascii="Consolas" w:eastAsia="Consolas" w:hAnsi="Consolas" w:cs="Consolas"/>
          <w:color w:val="auto"/>
          <w:spacing w:val="0"/>
          <w:sz w:val="19"/>
          <w:shd w:val="clear" w:color="auto" w:fill="D9D9D9"/>
          <w:rtl w:val="0"/>
        </w:rPr>
        <w:t xml:space="preserve">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.x = 10; </w:t>
      </w:r>
    </w:p>
    <w:p>
      <w:pPr>
        <w:bidi w:val="0"/>
        <w:spacing w:before="0" w:after="0" w:line="221" w:lineRule="exact"/>
        <w:ind w:left="0" w:right="157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objeto.y = 10; // Error los datos Static pueden ser accedidos solo por el nombre de la clase</w:t>
      </w:r>
      <w:r>
        <w:rPr>
          <w:rFonts w:ascii="Consolas" w:eastAsia="Consolas" w:hAnsi="Consolas" w:cs="Consolas"/>
          <w:color w:val="auto"/>
          <w:spacing w:val="0"/>
          <w:sz w:val="19"/>
          <w:shd w:val="clear" w:color="auto" w:fill="D9D9D9"/>
          <w:rtl w:val="0"/>
        </w:rPr>
        <w:t xml:space="preserve">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.y = 10;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Main()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726" w:lineRule="exact"/>
        <w:ind w:left="0" w:right="8385"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00"/>
          <w:spacing w:val="82"/>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 } </w:t>
      </w:r>
    </w:p>
    <w:p>
      <w:pPr>
        <w:bidi w:val="0"/>
        <w:spacing w:before="836" w:after="0" w:line="275" w:lineRule="exact"/>
        <w:ind w:left="0" w:right="1259" w:firstLine="0"/>
        <w:jc w:val="left"/>
      </w:pPr>
      <w:r>
        <w:rPr>
          <w:rFonts w:ascii="Times New Roman" w:eastAsia="Times New Roman" w:hAnsi="Times New Roman" w:cs="Times New Roman"/>
          <w:color w:val="000000"/>
          <w:spacing w:val="0"/>
          <w:sz w:val="24"/>
          <w:shd w:val="clear" w:color="auto" w:fill="auto"/>
          <w:rtl w:val="0"/>
        </w:rPr>
        <w:t xml:space="preserve">Ahora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si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accedemos  a  los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mismos  miembros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desde  dentro  del </w:t>
      </w:r>
      <w:r>
        <w:rPr>
          <w:rFonts w:ascii="Times New Roman" w:eastAsia="Times New Roman" w:hAnsi="Times New Roman" w:cs="Times New Roman"/>
          <w:b/>
          <w:bCs/>
          <w:color w:val="000000"/>
          <w:spacing w:val="5"/>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Main</w:t>
      </w:r>
      <w:r>
        <w:rPr>
          <w:rFonts w:ascii="Times New Roman" w:eastAsia="Times New Roman" w:hAnsi="Times New Roman" w:cs="Times New Roman"/>
          <w:color w:val="000000"/>
          <w:spacing w:val="0"/>
          <w:sz w:val="24"/>
          <w:shd w:val="clear" w:color="auto" w:fill="auto"/>
          <w:rtl w:val="0"/>
        </w:rPr>
        <w:t xml:space="preserve">  e  intentamos compilar: </w:t>
      </w:r>
    </w:p>
    <w:p>
      <w:pPr>
        <w:bidi w:val="0"/>
        <w:spacing w:before="281"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0"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System.Runtime.InteropServices; </w:t>
      </w:r>
    </w:p>
    <w:p>
      <w:pPr>
        <w:bidi w:val="0"/>
        <w:spacing w:before="223" w:after="0" w:line="222" w:lineRule="exact"/>
        <w:ind w:left="0" w:right="-200" w:firstLine="0"/>
        <w:jc w:val="both"/>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EjemploAbstraccion</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3" w:lineRule="exact"/>
        <w:ind w:left="0" w:right="5020"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//Si no especifica Acceso, es privado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i; </w:t>
      </w:r>
    </w:p>
    <w:p>
      <w:pPr>
        <w:bidi w:val="0"/>
        <w:spacing w:before="223" w:after="0" w:line="222" w:lineRule="exact"/>
        <w:ind w:left="835" w:right="3977" w:firstLine="0"/>
        <w:jc w:val="left"/>
      </w:pPr>
      <w:r>
        <w:rPr>
          <w:rFonts w:ascii="Consolas" w:eastAsia="Consolas" w:hAnsi="Consolas" w:cs="Consolas"/>
          <w:color w:val="008000"/>
          <w:spacing w:val="0"/>
          <w:sz w:val="19"/>
          <w:shd w:val="clear" w:color="auto" w:fill="D9D9D9"/>
          <w:rtl w:val="0"/>
        </w:rPr>
        <w:t xml:space="preserve">// Publico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j; </w:t>
      </w:r>
    </w:p>
    <w:p>
      <w:pPr>
        <w:bidi w:val="0"/>
        <w:spacing w:before="223" w:after="0" w:line="221" w:lineRule="exact"/>
        <w:ind w:left="835" w:right="7212" w:firstLine="0"/>
        <w:jc w:val="left"/>
      </w:pPr>
      <w:r>
        <w:rPr>
          <w:rFonts w:ascii="Consolas" w:eastAsia="Consolas" w:hAnsi="Consolas" w:cs="Consolas"/>
          <w:color w:val="008000"/>
          <w:spacing w:val="0"/>
          <w:sz w:val="19"/>
          <w:shd w:val="clear" w:color="auto" w:fill="D9D9D9"/>
          <w:rtl w:val="0"/>
        </w:rPr>
        <w:t xml:space="preserve">//Protected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protected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k; </w:t>
      </w:r>
    </w:p>
    <w:p>
      <w:pPr>
        <w:bidi w:val="0"/>
        <w:spacing w:before="225" w:after="0" w:line="221" w:lineRule="exact"/>
        <w:ind w:left="835" w:right="-200" w:firstLine="0"/>
        <w:jc w:val="left"/>
      </w:pPr>
      <w:r>
        <w:rPr>
          <w:rFonts w:ascii="Consolas" w:eastAsia="Consolas" w:hAnsi="Consolas" w:cs="Consolas"/>
          <w:color w:val="008000"/>
          <w:spacing w:val="0"/>
          <w:sz w:val="19"/>
          <w:shd w:val="clear" w:color="auto" w:fill="D9D9D9"/>
          <w:rtl w:val="0"/>
        </w:rPr>
        <w:t xml:space="preserve">// Internal quiere decir que es visible dentro del ensamblado             </w:t>
      </w:r>
      <w:r>
        <w:rPr>
          <w:rFonts w:ascii="Consolas" w:eastAsia="Consolas" w:hAnsi="Consolas" w:cs="Consolas"/>
          <w:color w:val="008000"/>
          <w:spacing w:val="0"/>
          <w:sz w:val="19"/>
          <w:shd w:val="clear" w:color="auto" w:fill="auto"/>
          <w:rtl w:val="0"/>
        </w:rPr>
        <w:t xml:space="preserve">             </w:t>
      </w:r>
      <w:r>
        <w:rPr>
          <w:rFonts w:ascii="Consolas" w:eastAsia="Consolas" w:hAnsi="Consolas" w:cs="Consolas"/>
          <w:color w:val="auto"/>
          <w:spacing w:val="0"/>
          <w:sz w:val="19"/>
          <w:shd w:val="clear" w:color="auto" w:fill="auto"/>
          <w:rtl w:val="0"/>
        </w:rPr>
        <w:t xml:space="preserve"> </w:t>
      </w:r>
      <w:r>
        <w:rPr>
          <w:rFonts w:ascii="Consolas" w:eastAsia="Consolas" w:hAnsi="Consolas" w:cs="Consolas"/>
          <w:color w:val="0000FF"/>
          <w:spacing w:val="0"/>
          <w:sz w:val="19"/>
          <w:shd w:val="clear" w:color="auto" w:fill="D9D9D9"/>
          <w:rtl w:val="0"/>
        </w:rPr>
        <w:t>internal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1"/>
          <w:sz w:val="19"/>
          <w:shd w:val="clear" w:color="auto" w:fill="D9D9D9"/>
          <w:rtl w:val="0"/>
        </w:rPr>
        <w:t>m;</w:t>
      </w:r>
      <w:r>
        <w:rPr>
          <w:rFonts w:ascii="Consolas" w:eastAsia="Consolas" w:hAnsi="Consolas" w:cs="Consolas"/>
          <w:color w:val="000000"/>
          <w:spacing w:val="0"/>
          <w:sz w:val="19"/>
          <w:shd w:val="clear" w:color="auto" w:fill="D9D9D9"/>
          <w:rtl w:val="0"/>
        </w:rPr>
        <w:t xml:space="preserve"> </w:t>
      </w:r>
    </w:p>
    <w:p>
      <w:pPr>
        <w:bidi w:val="0"/>
        <w:spacing w:before="223" w:after="0" w:line="223" w:lineRule="exact"/>
        <w:ind w:left="0" w:right="1366"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Acceso desde ensamblaje interno así como desde clases derivadas fuera de ensamblaje</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protected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internal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n; </w:t>
      </w:r>
    </w:p>
    <w:p>
      <w:pPr>
        <w:bidi w:val="0"/>
        <w:spacing w:before="0" w:after="0" w:line="268" w:lineRule="exact"/>
        <w:ind w:left="0" w:right="-200" w:firstLine="0"/>
        <w:jc w:val="both"/>
      </w:pPr>
      <w:r>
        <w:rPr>
          <w:rFonts w:ascii="Arial" w:eastAsia="Arial" w:hAnsi="Arial" w:cs="Arial"/>
          <w:color w:val="000000"/>
          <w:spacing w:val="0"/>
          <w:sz w:val="2"/>
          <w:shd w:val="clear" w:color="auto" w:fill="FFFFFF"/>
          <w:rtl w:val="0"/>
        </w:rPr>
        <w:br w:type="page"/>
      </w:r>
      <w:r>
        <w:rPr>
          <w:rFonts w:ascii="Calibri" w:eastAsia="Calibri" w:hAnsi="Calibri" w:cs="Calibri"/>
          <w:color w:val="000000"/>
          <w:spacing w:val="0"/>
          <w:sz w:val="22"/>
          <w:shd w:val="clear" w:color="auto" w:fill="auto"/>
          <w:rtl w:val="0"/>
        </w:rPr>
        <w:t xml:space="preserve">Conceptos de Orientación de Objetos – Curso Completo de Desarrollo C Sharp – Ángel Arias </w:t>
      </w:r>
      <w:r>
        <w:pict>
          <v:shape id="_x0000_s1028" type="#_x0000_t75" style="width:550pt;height:796pt;margin-top:-12.45pt;margin-left:23pt;mso-position-horizontal-relative:page;position:absolute;z-index:-251655168">
            <v:imagedata r:id="rId7" o:title=""/>
            <w10:anchorlock/>
          </v:shape>
        </w:pict>
      </w:r>
    </w:p>
    <w:p>
      <w:pPr>
        <w:bidi w:val="0"/>
        <w:spacing w:before="661" w:after="0" w:line="223" w:lineRule="exact"/>
        <w:ind w:left="835" w:right="4812" w:firstLine="0"/>
        <w:jc w:val="left"/>
      </w:pPr>
      <w:r>
        <w:rPr>
          <w:rFonts w:ascii="Consolas" w:eastAsia="Consolas" w:hAnsi="Consolas" w:cs="Consolas"/>
          <w:color w:val="008000"/>
          <w:spacing w:val="0"/>
          <w:sz w:val="19"/>
          <w:shd w:val="clear" w:color="auto" w:fill="D9D9D9"/>
          <w:rtl w:val="0"/>
        </w:rPr>
        <w:t xml:space="preserve">// También private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x; </w:t>
      </w:r>
    </w:p>
    <w:p>
      <w:pPr>
        <w:bidi w:val="0"/>
        <w:spacing w:before="221" w:after="0" w:line="223" w:lineRule="exact"/>
        <w:ind w:left="835" w:right="1469" w:firstLine="0"/>
        <w:jc w:val="left"/>
      </w:pPr>
      <w:r>
        <w:rPr>
          <w:rFonts w:ascii="Consolas" w:eastAsia="Consolas" w:hAnsi="Consolas" w:cs="Consolas"/>
          <w:color w:val="008000"/>
          <w:spacing w:val="0"/>
          <w:sz w:val="19"/>
          <w:shd w:val="clear" w:color="auto" w:fill="D9D9D9"/>
          <w:rtl w:val="0"/>
        </w:rPr>
        <w:t xml:space="preserve">//Static significa compartido entre objetos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y; </w:t>
      </w:r>
    </w:p>
    <w:p>
      <w:pPr>
        <w:bidi w:val="0"/>
        <w:spacing w:before="224" w:after="0" w:line="222" w:lineRule="exact"/>
        <w:ind w:left="0" w:right="1366"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//externo quiere decir que ha sido declarado en este ensamblado definido en algún otro ensamblado            </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DllImport</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"MiDll.dll"</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extern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MyFoo();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metodo()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1" w:lineRule="exact"/>
        <w:ind w:left="0" w:right="136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//Dentro </w:t>
      </w:r>
      <w:r>
        <w:rPr>
          <w:rFonts w:ascii="Consolas" w:eastAsia="Consolas" w:hAnsi="Consolas" w:cs="Consolas"/>
          <w:color w:val="008000"/>
          <w:spacing w:val="1"/>
          <w:sz w:val="19"/>
          <w:shd w:val="clear" w:color="auto" w:fill="D9D9D9"/>
          <w:rtl w:val="0"/>
        </w:rPr>
        <w:t>de</w:t>
      </w:r>
      <w:r>
        <w:rPr>
          <w:rFonts w:ascii="Consolas" w:eastAsia="Consolas" w:hAnsi="Consolas" w:cs="Consolas"/>
          <w:color w:val="008000"/>
          <w:spacing w:val="0"/>
          <w:sz w:val="19"/>
          <w:shd w:val="clear" w:color="auto" w:fill="D9D9D9"/>
          <w:rtl w:val="0"/>
        </w:rPr>
        <w:t xml:space="preserve"> una clase si has creado un objeto de la misma clase entonces puedes acceder a todos los miembros a través </w:t>
      </w:r>
      <w:r>
        <w:rPr>
          <w:rFonts w:ascii="Consolas" w:eastAsia="Consolas" w:hAnsi="Consolas" w:cs="Consolas"/>
          <w:color w:val="008000"/>
          <w:spacing w:val="1"/>
          <w:sz w:val="19"/>
          <w:shd w:val="clear" w:color="auto" w:fill="D9D9D9"/>
          <w:rtl w:val="0"/>
        </w:rPr>
        <w:t>de</w:t>
      </w:r>
      <w:r>
        <w:rPr>
          <w:rFonts w:ascii="Consolas" w:eastAsia="Consolas" w:hAnsi="Consolas" w:cs="Consolas"/>
          <w:color w:val="008000"/>
          <w:spacing w:val="0"/>
          <w:sz w:val="19"/>
          <w:shd w:val="clear" w:color="auto" w:fill="D9D9D9"/>
          <w:rtl w:val="0"/>
        </w:rPr>
        <w:t xml:space="preserve"> la referencia al objeto incluso si los datos son private</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objeto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//Aquí los datos son accesibles</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objeto.i = 10;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objeto.j = 10;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objeto.k = 10;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objeto.m = 10;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objeto.n = 10; </w:t>
      </w:r>
    </w:p>
    <w:p>
      <w:pPr>
        <w:bidi w:val="0"/>
        <w:spacing w:before="1" w:after="0" w:line="222" w:lineRule="exact"/>
        <w:ind w:left="0" w:right="1261"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  objeto.x =10;  //Error los datos Static pueden ser accedidos solo por el nombre </w:t>
      </w:r>
      <w:r>
        <w:rPr>
          <w:rFonts w:ascii="Consolas" w:eastAsia="Consolas" w:hAnsi="Consolas" w:cs="Consolas"/>
          <w:color w:val="008000"/>
          <w:spacing w:val="1"/>
          <w:sz w:val="19"/>
          <w:shd w:val="clear" w:color="auto" w:fill="D9D9D9"/>
          <w:rtl w:val="0"/>
        </w:rPr>
        <w:t>de</w:t>
      </w:r>
      <w:r>
        <w:rPr>
          <w:rFonts w:ascii="Consolas" w:eastAsia="Consolas" w:hAnsi="Consolas" w:cs="Consolas"/>
          <w:color w:val="008000"/>
          <w:spacing w:val="0"/>
          <w:sz w:val="19"/>
          <w:shd w:val="clear" w:color="auto" w:fill="D9D9D9"/>
          <w:rtl w:val="0"/>
        </w:rPr>
        <w:t xml:space="preserve"> la clase</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.x = 10; </w:t>
      </w:r>
    </w:p>
    <w:p>
      <w:pPr>
        <w:bidi w:val="0"/>
        <w:spacing w:before="0" w:after="0" w:line="221" w:lineRule="exact"/>
        <w:ind w:left="0" w:right="157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objeto.y = 10; // Error los datos Static pueden ser accedidos solo por el nombre de la clase</w:t>
      </w:r>
      <w:r>
        <w:rPr>
          <w:rFonts w:ascii="Consolas" w:eastAsia="Consolas" w:hAnsi="Consolas" w:cs="Consolas"/>
          <w:color w:val="auto"/>
          <w:spacing w:val="0"/>
          <w:sz w:val="19"/>
          <w:shd w:val="clear" w:color="auto" w:fill="D9D9D9"/>
          <w:rtl w:val="0"/>
        </w:rPr>
        <w:t xml:space="preserve">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.y = 10;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Main()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223" w:after="0" w:line="222" w:lineRule="exact"/>
        <w:ind w:left="835" w:right="-200" w:firstLine="0"/>
        <w:jc w:val="both"/>
      </w:pPr>
      <w:r>
        <w:rPr>
          <w:rFonts w:ascii="Consolas" w:eastAsia="Consolas" w:hAnsi="Consolas" w:cs="Consolas"/>
          <w:color w:val="2B91AF"/>
          <w:spacing w:val="0"/>
          <w:sz w:val="19"/>
          <w:shd w:val="clear" w:color="auto" w:fill="D9D9D9"/>
          <w:rtl w:val="0"/>
        </w:rPr>
        <w:t>Clase1</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objeto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 </w:t>
      </w:r>
    </w:p>
    <w:p>
      <w:pPr>
        <w:bidi w:val="0"/>
        <w:spacing w:before="223" w:after="0" w:line="222" w:lineRule="exact"/>
        <w:ind w:left="0" w:right="2090"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objeto</w:t>
      </w:r>
      <w:r>
        <w:rPr>
          <w:rFonts w:ascii="Consolas" w:eastAsia="Consolas" w:hAnsi="Consolas" w:cs="Consolas"/>
          <w:color w:val="008000"/>
          <w:spacing w:val="0"/>
          <w:sz w:val="19"/>
          <w:shd w:val="clear" w:color="auto" w:fill="D9D9D9"/>
          <w:rtl w:val="0"/>
        </w:rPr>
        <w:t>.i = 10;   // Error debido al nivel de protección - private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objeto.j = 20; </w:t>
      </w:r>
    </w:p>
    <w:p>
      <w:pPr>
        <w:bidi w:val="0"/>
        <w:spacing w:before="1" w:after="0" w:line="222" w:lineRule="exact"/>
        <w:ind w:left="0" w:right="2300"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objeto</w:t>
      </w:r>
      <w:r>
        <w:rPr>
          <w:rFonts w:ascii="Consolas" w:eastAsia="Consolas" w:hAnsi="Consolas" w:cs="Consolas"/>
          <w:color w:val="008000"/>
          <w:spacing w:val="0"/>
          <w:sz w:val="19"/>
          <w:shd w:val="clear" w:color="auto" w:fill="D9D9D9"/>
          <w:rtl w:val="0"/>
        </w:rPr>
        <w:t>.k = 30;  // Error debido al nivel de protección - 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objeto.m = 40;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objeto.n = 50; </w:t>
      </w:r>
    </w:p>
    <w:p>
      <w:pPr>
        <w:bidi w:val="0"/>
        <w:spacing w:before="221" w:after="0" w:line="223" w:lineRule="exact"/>
        <w:ind w:left="835" w:right="5959" w:firstLine="0"/>
        <w:jc w:val="both"/>
      </w:pP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.WriteLine(objeto.j);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.WriteLine(objeto.m);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.WriteLine(objeto.n); </w:t>
      </w:r>
    </w:p>
    <w:p>
      <w:pPr>
        <w:bidi w:val="0"/>
        <w:spacing w:before="0" w:after="0" w:line="445" w:lineRule="exact"/>
        <w:ind w:left="0" w:right="700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.ReadKey();     } </w:t>
      </w:r>
    </w:p>
    <w:p>
      <w:pPr>
        <w:bidi w:val="0"/>
        <w:spacing w:before="28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0" w:after="0" w:line="268" w:lineRule="exact"/>
        <w:ind w:left="0" w:right="-200" w:firstLine="0"/>
        <w:jc w:val="both"/>
      </w:pPr>
      <w:r>
        <w:rPr>
          <w:rFonts w:ascii="Arial" w:eastAsia="Arial" w:hAnsi="Arial" w:cs="Arial"/>
          <w:color w:val="000000"/>
          <w:spacing w:val="0"/>
          <w:sz w:val="2"/>
          <w:shd w:val="clear" w:color="auto" w:fill="FFFFFF"/>
          <w:rtl w:val="0"/>
        </w:rPr>
        <w:br w:type="page"/>
      </w:r>
      <w:r>
        <w:rPr>
          <w:rFonts w:ascii="Calibri" w:eastAsia="Calibri" w:hAnsi="Calibri" w:cs="Calibri"/>
          <w:color w:val="000000"/>
          <w:spacing w:val="0"/>
          <w:sz w:val="22"/>
          <w:shd w:val="clear" w:color="auto" w:fill="auto"/>
          <w:rtl w:val="0"/>
        </w:rPr>
        <w:t xml:space="preserve">Conceptos de Orientación de Objetos – Curso Completo de Desarrollo C Sharp – Ángel Arias </w:t>
      </w:r>
      <w:r>
        <w:pict>
          <v:shape id="_x0000_s1029" type="#_x0000_t75" style="width:550pt;height:796pt;margin-top:-12.45pt;margin-left:23pt;mso-position-horizontal-relative:page;position:absolute;z-index:-251654144">
            <v:imagedata r:id="rId8" o:title=""/>
            <w10:anchorlock/>
          </v:shape>
        </w:pict>
      </w:r>
    </w:p>
    <w:p>
      <w:pPr>
        <w:bidi w:val="0"/>
        <w:spacing w:before="451"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¿Qué pasa si </w:t>
      </w:r>
      <w:r>
        <w:rPr>
          <w:rFonts w:ascii="Times New Roman" w:eastAsia="Times New Roman" w:hAnsi="Times New Roman" w:cs="Times New Roman"/>
          <w:b/>
          <w:bCs/>
          <w:color w:val="000000"/>
          <w:spacing w:val="0"/>
          <w:sz w:val="24"/>
          <w:shd w:val="clear" w:color="auto" w:fill="auto"/>
          <w:rtl w:val="0"/>
        </w:rPr>
        <w:t>Main</w:t>
      </w:r>
      <w:r>
        <w:rPr>
          <w:rFonts w:ascii="Times New Roman" w:eastAsia="Times New Roman" w:hAnsi="Times New Roman" w:cs="Times New Roman"/>
          <w:color w:val="000000"/>
          <w:spacing w:val="0"/>
          <w:sz w:val="24"/>
          <w:shd w:val="clear" w:color="auto" w:fill="auto"/>
          <w:rtl w:val="0"/>
        </w:rPr>
        <w:t xml:space="preserve"> está dentro de otro ensamblaje? </w:t>
      </w:r>
    </w:p>
    <w:p>
      <w:pPr>
        <w:bidi w:val="0"/>
        <w:spacing w:before="280"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1"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System.Runtime.InteropServices; </w:t>
      </w:r>
    </w:p>
    <w:p>
      <w:pPr>
        <w:bidi w:val="0"/>
        <w:spacing w:before="222" w:after="0" w:line="222" w:lineRule="exact"/>
        <w:ind w:left="0" w:right="-200" w:firstLine="0"/>
        <w:jc w:val="both"/>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EjemploAbstraccion</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1" w:lineRule="exact"/>
        <w:ind w:left="0" w:right="5020"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//Si no especifica Acceso, es privado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i; </w:t>
      </w:r>
    </w:p>
    <w:p>
      <w:pPr>
        <w:bidi w:val="0"/>
        <w:spacing w:before="224" w:after="0" w:line="222" w:lineRule="exact"/>
        <w:ind w:left="835" w:right="3977" w:firstLine="0"/>
        <w:jc w:val="left"/>
      </w:pPr>
      <w:r>
        <w:rPr>
          <w:rFonts w:ascii="Consolas" w:eastAsia="Consolas" w:hAnsi="Consolas" w:cs="Consolas"/>
          <w:color w:val="008000"/>
          <w:spacing w:val="0"/>
          <w:sz w:val="19"/>
          <w:shd w:val="clear" w:color="auto" w:fill="D9D9D9"/>
          <w:rtl w:val="0"/>
        </w:rPr>
        <w:t xml:space="preserve">// Publico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j; </w:t>
      </w:r>
    </w:p>
    <w:p>
      <w:pPr>
        <w:bidi w:val="0"/>
        <w:spacing w:before="222" w:after="0" w:line="223" w:lineRule="exact"/>
        <w:ind w:left="835" w:right="7212" w:firstLine="0"/>
        <w:jc w:val="left"/>
      </w:pPr>
      <w:r>
        <w:rPr>
          <w:rFonts w:ascii="Consolas" w:eastAsia="Consolas" w:hAnsi="Consolas" w:cs="Consolas"/>
          <w:color w:val="008000"/>
          <w:spacing w:val="0"/>
          <w:sz w:val="19"/>
          <w:shd w:val="clear" w:color="auto" w:fill="D9D9D9"/>
          <w:rtl w:val="0"/>
        </w:rPr>
        <w:t xml:space="preserve">//Protected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protected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k; </w:t>
      </w:r>
    </w:p>
    <w:p>
      <w:pPr>
        <w:bidi w:val="0"/>
        <w:spacing w:before="221" w:after="0" w:line="223" w:lineRule="exact"/>
        <w:ind w:left="835" w:right="-200" w:firstLine="0"/>
        <w:jc w:val="left"/>
      </w:pPr>
      <w:r>
        <w:rPr>
          <w:rFonts w:ascii="Consolas" w:eastAsia="Consolas" w:hAnsi="Consolas" w:cs="Consolas"/>
          <w:color w:val="008000"/>
          <w:spacing w:val="0"/>
          <w:sz w:val="19"/>
          <w:shd w:val="clear" w:color="auto" w:fill="D9D9D9"/>
          <w:rtl w:val="0"/>
        </w:rPr>
        <w:t xml:space="preserve">// Internal quiere decir que es visible dentro del ensamblado             </w:t>
      </w:r>
      <w:r>
        <w:rPr>
          <w:rFonts w:ascii="Consolas" w:eastAsia="Consolas" w:hAnsi="Consolas" w:cs="Consolas"/>
          <w:color w:val="008000"/>
          <w:spacing w:val="0"/>
          <w:sz w:val="19"/>
          <w:shd w:val="clear" w:color="auto" w:fill="auto"/>
          <w:rtl w:val="0"/>
        </w:rPr>
        <w:t xml:space="preserve">             </w:t>
      </w:r>
      <w:r>
        <w:rPr>
          <w:rFonts w:ascii="Consolas" w:eastAsia="Consolas" w:hAnsi="Consolas" w:cs="Consolas"/>
          <w:color w:val="auto"/>
          <w:spacing w:val="0"/>
          <w:sz w:val="19"/>
          <w:shd w:val="clear" w:color="auto" w:fill="auto"/>
          <w:rtl w:val="0"/>
        </w:rPr>
        <w:t xml:space="preserve"> </w:t>
      </w:r>
      <w:r>
        <w:rPr>
          <w:rFonts w:ascii="Consolas" w:eastAsia="Consolas" w:hAnsi="Consolas" w:cs="Consolas"/>
          <w:color w:val="0000FF"/>
          <w:spacing w:val="0"/>
          <w:sz w:val="19"/>
          <w:shd w:val="clear" w:color="auto" w:fill="D9D9D9"/>
          <w:rtl w:val="0"/>
        </w:rPr>
        <w:t>internal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1"/>
          <w:sz w:val="19"/>
          <w:shd w:val="clear" w:color="auto" w:fill="D9D9D9"/>
          <w:rtl w:val="0"/>
        </w:rPr>
        <w:t>m;</w:t>
      </w:r>
      <w:r>
        <w:rPr>
          <w:rFonts w:ascii="Consolas" w:eastAsia="Consolas" w:hAnsi="Consolas" w:cs="Consolas"/>
          <w:color w:val="000000"/>
          <w:spacing w:val="0"/>
          <w:sz w:val="19"/>
          <w:shd w:val="clear" w:color="auto" w:fill="D9D9D9"/>
          <w:rtl w:val="0"/>
        </w:rPr>
        <w:t xml:space="preserve"> </w:t>
      </w:r>
    </w:p>
    <w:p>
      <w:pPr>
        <w:bidi w:val="0"/>
        <w:spacing w:before="223" w:after="0" w:line="221" w:lineRule="exact"/>
        <w:ind w:left="0" w:right="1365"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Acceso desde ensamblaje interno así como desde clases derivadas fuera de ensamblaje</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protected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internal</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n; </w:t>
      </w:r>
    </w:p>
    <w:p>
      <w:pPr>
        <w:bidi w:val="0"/>
        <w:spacing w:before="222" w:after="0" w:line="223" w:lineRule="exact"/>
        <w:ind w:left="835" w:right="4812" w:firstLine="0"/>
        <w:jc w:val="left"/>
      </w:pPr>
      <w:r>
        <w:rPr>
          <w:rFonts w:ascii="Consolas" w:eastAsia="Consolas" w:hAnsi="Consolas" w:cs="Consolas"/>
          <w:color w:val="008000"/>
          <w:spacing w:val="0"/>
          <w:sz w:val="19"/>
          <w:shd w:val="clear" w:color="auto" w:fill="D9D9D9"/>
          <w:rtl w:val="0"/>
        </w:rPr>
        <w:t xml:space="preserve">// También private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x; </w:t>
      </w:r>
    </w:p>
    <w:p>
      <w:pPr>
        <w:bidi w:val="0"/>
        <w:spacing w:before="221" w:after="0" w:line="223" w:lineRule="exact"/>
        <w:ind w:left="835" w:right="1469" w:firstLine="0"/>
        <w:jc w:val="left"/>
      </w:pPr>
      <w:r>
        <w:rPr>
          <w:rFonts w:ascii="Consolas" w:eastAsia="Consolas" w:hAnsi="Consolas" w:cs="Consolas"/>
          <w:color w:val="008000"/>
          <w:spacing w:val="0"/>
          <w:sz w:val="19"/>
          <w:shd w:val="clear" w:color="auto" w:fill="D9D9D9"/>
          <w:rtl w:val="0"/>
        </w:rPr>
        <w:t xml:space="preserve">//Static significa compartido entre objetos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y; </w:t>
      </w:r>
    </w:p>
    <w:p>
      <w:pPr>
        <w:bidi w:val="0"/>
        <w:spacing w:before="224" w:after="0" w:line="222" w:lineRule="exact"/>
        <w:ind w:left="0" w:right="1366"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//externo quiere decir que ha sido declarado en este ensamblado definido en algún otro ensamblado            </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DllImport</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"MiDll.dll"</w:t>
      </w:r>
      <w:r>
        <w:rPr>
          <w:rFonts w:ascii="Consolas" w:eastAsia="Consolas" w:hAnsi="Consolas" w:cs="Consolas"/>
          <w:color w:val="000000"/>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extern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int</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MyFoo();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metodo()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136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//Dentro </w:t>
      </w:r>
      <w:r>
        <w:rPr>
          <w:rFonts w:ascii="Consolas" w:eastAsia="Consolas" w:hAnsi="Consolas" w:cs="Consolas"/>
          <w:color w:val="008000"/>
          <w:spacing w:val="1"/>
          <w:sz w:val="19"/>
          <w:shd w:val="clear" w:color="auto" w:fill="D9D9D9"/>
          <w:rtl w:val="0"/>
        </w:rPr>
        <w:t>de</w:t>
      </w:r>
      <w:r>
        <w:rPr>
          <w:rFonts w:ascii="Consolas" w:eastAsia="Consolas" w:hAnsi="Consolas" w:cs="Consolas"/>
          <w:color w:val="008000"/>
          <w:spacing w:val="0"/>
          <w:sz w:val="19"/>
          <w:shd w:val="clear" w:color="auto" w:fill="D9D9D9"/>
          <w:rtl w:val="0"/>
        </w:rPr>
        <w:t xml:space="preserve"> una clase si has creado un objeto de la misma clase entonces puedes acceder a todos los miembros a través </w:t>
      </w:r>
      <w:r>
        <w:rPr>
          <w:rFonts w:ascii="Consolas" w:eastAsia="Consolas" w:hAnsi="Consolas" w:cs="Consolas"/>
          <w:color w:val="008000"/>
          <w:spacing w:val="1"/>
          <w:sz w:val="19"/>
          <w:shd w:val="clear" w:color="auto" w:fill="D9D9D9"/>
          <w:rtl w:val="0"/>
        </w:rPr>
        <w:t>de</w:t>
      </w:r>
      <w:r>
        <w:rPr>
          <w:rFonts w:ascii="Consolas" w:eastAsia="Consolas" w:hAnsi="Consolas" w:cs="Consolas"/>
          <w:color w:val="008000"/>
          <w:spacing w:val="0"/>
          <w:sz w:val="19"/>
          <w:shd w:val="clear" w:color="auto" w:fill="D9D9D9"/>
          <w:rtl w:val="0"/>
        </w:rPr>
        <w:t xml:space="preserve"> la referencia al objeto incluso si los datos son private</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objeto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//Aquí los datos son accesibles</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objeto.i = 10;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objeto.j = 10;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objeto.k = 10;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objeto.m = 10;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objeto.n = 10; </w:t>
      </w:r>
    </w:p>
    <w:p>
      <w:pPr>
        <w:bidi w:val="0"/>
        <w:spacing w:before="1" w:after="0" w:line="222" w:lineRule="exact"/>
        <w:ind w:left="0" w:right="1261"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  objeto.s =10;  //Error los datos Static pueden ser accedidos solo por el nombre </w:t>
      </w:r>
      <w:r>
        <w:rPr>
          <w:rFonts w:ascii="Consolas" w:eastAsia="Consolas" w:hAnsi="Consolas" w:cs="Consolas"/>
          <w:color w:val="008000"/>
          <w:spacing w:val="1"/>
          <w:sz w:val="19"/>
          <w:shd w:val="clear" w:color="auto" w:fill="D9D9D9"/>
          <w:rtl w:val="0"/>
        </w:rPr>
        <w:t>de</w:t>
      </w:r>
      <w:r>
        <w:rPr>
          <w:rFonts w:ascii="Consolas" w:eastAsia="Consolas" w:hAnsi="Consolas" w:cs="Consolas"/>
          <w:color w:val="008000"/>
          <w:spacing w:val="0"/>
          <w:sz w:val="19"/>
          <w:shd w:val="clear" w:color="auto" w:fill="D9D9D9"/>
          <w:rtl w:val="0"/>
        </w:rPr>
        <w:t xml:space="preserve"> la clase</w:t>
      </w:r>
      <w:r>
        <w:rPr>
          <w:rFonts w:ascii="Consolas" w:eastAsia="Consolas" w:hAnsi="Consolas" w:cs="Consolas"/>
          <w:color w:val="auto"/>
          <w:spacing w:val="0"/>
          <w:sz w:val="19"/>
          <w:shd w:val="clear" w:color="auto" w:fill="D9D9D9"/>
          <w:rtl w:val="0"/>
        </w:rPr>
        <w:t xml:space="preserve">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.x = 10; </w:t>
      </w:r>
    </w:p>
    <w:p>
      <w:pPr>
        <w:bidi w:val="0"/>
        <w:spacing w:before="0" w:after="0" w:line="221" w:lineRule="exact"/>
        <w:ind w:left="0" w:right="157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objeto.y = 10; // Error los datos Static pueden ser accedidos solo por el nombre de la clase</w:t>
      </w:r>
      <w:r>
        <w:rPr>
          <w:rFonts w:ascii="Consolas" w:eastAsia="Consolas" w:hAnsi="Consolas" w:cs="Consolas"/>
          <w:color w:val="auto"/>
          <w:spacing w:val="0"/>
          <w:sz w:val="19"/>
          <w:shd w:val="clear" w:color="auto" w:fill="D9D9D9"/>
          <w:rtl w:val="0"/>
        </w:rPr>
        <w:t xml:space="preserve"> </w:t>
      </w:r>
    </w:p>
    <w:p>
      <w:pPr>
        <w:bidi w:val="0"/>
        <w:spacing w:before="2"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.y = 10;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Main()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223" w:after="0" w:line="222" w:lineRule="exact"/>
        <w:ind w:left="835" w:right="-200" w:firstLine="0"/>
        <w:jc w:val="both"/>
      </w:pPr>
      <w:r>
        <w:rPr>
          <w:rFonts w:ascii="Consolas" w:eastAsia="Consolas" w:hAnsi="Consolas" w:cs="Consolas"/>
          <w:color w:val="2B91AF"/>
          <w:spacing w:val="0"/>
          <w:sz w:val="19"/>
          <w:shd w:val="clear" w:color="auto" w:fill="D9D9D9"/>
          <w:rtl w:val="0"/>
        </w:rPr>
        <w:t>Clase1</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objeto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 </w:t>
      </w:r>
    </w:p>
    <w:p>
      <w:pPr>
        <w:bidi w:val="0"/>
        <w:spacing w:before="223" w:after="0" w:line="222" w:lineRule="exact"/>
        <w:ind w:left="0" w:right="3142"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objeto.i = 10;   // Error debido al nivel de protección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objeto.j = 20; </w:t>
      </w:r>
    </w:p>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t xml:space="preserve">Conceptos de Orientación de Objetos – Curso Completo de Desarrollo C Sharp – Ángel Arias </w:t>
      </w:r>
      <w:r>
        <w:pict>
          <v:shape id="_x0000_s1030" type="#_x0000_t75" style="width:550pt;height:796pt;margin-top:-12.45pt;margin-left:23pt;mso-position-horizontal-relative:page;position:absolute;z-index:-251653120">
            <v:imagedata r:id="rId9" o:title=""/>
            <w10:anchorlock/>
          </v:shape>
        </w:pict>
      </w:r>
    </w:p>
    <w:p>
      <w:pPr>
        <w:bidi w:val="0"/>
        <w:spacing w:before="44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objeto.k = 30;  // Error debido al nivel de protección</w:t>
      </w:r>
      <w:r>
        <w:rPr>
          <w:rFonts w:ascii="Consolas" w:eastAsia="Consolas" w:hAnsi="Consolas" w:cs="Consolas"/>
          <w:color w:val="auto"/>
          <w:spacing w:val="0"/>
          <w:sz w:val="19"/>
          <w:shd w:val="clear" w:color="auto" w:fill="D9D9D9"/>
          <w:rtl w:val="0"/>
        </w:rPr>
        <w:t xml:space="preserve"> </w:t>
      </w:r>
    </w:p>
    <w:p>
      <w:pPr>
        <w:bidi w:val="0"/>
        <w:spacing w:before="0" w:after="0" w:line="223" w:lineRule="exact"/>
        <w:ind w:left="0" w:right="157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objeto.m = 40;  // Error debido a que no puede acceder a los datos internos fuera del ensamblaje</w:t>
      </w:r>
      <w:r>
        <w:rPr>
          <w:rFonts w:ascii="Consolas" w:eastAsia="Consolas" w:hAnsi="Consolas" w:cs="Consolas"/>
          <w:color w:val="auto"/>
          <w:spacing w:val="0"/>
          <w:sz w:val="19"/>
          <w:shd w:val="clear" w:color="auto" w:fill="D9D9D9"/>
          <w:rtl w:val="0"/>
        </w:rPr>
        <w:t xml:space="preserve"> </w:t>
      </w:r>
    </w:p>
    <w:p>
      <w:pPr>
        <w:bidi w:val="0"/>
        <w:spacing w:before="0" w:after="0" w:line="221" w:lineRule="exact"/>
        <w:ind w:left="0" w:right="157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objeto.n = 50;  // Error debido a que no puede acceder a los datos internos fuera del ensamblaje</w:t>
      </w:r>
      <w:r>
        <w:rPr>
          <w:rFonts w:ascii="Consolas" w:eastAsia="Consolas" w:hAnsi="Consolas" w:cs="Consolas"/>
          <w:color w:val="auto"/>
          <w:spacing w:val="0"/>
          <w:sz w:val="19"/>
          <w:shd w:val="clear" w:color="auto" w:fill="D9D9D9"/>
          <w:rtl w:val="0"/>
        </w:rPr>
        <w:t xml:space="preserve"> </w:t>
      </w:r>
    </w:p>
    <w:p>
      <w:pPr>
        <w:bidi w:val="0"/>
        <w:spacing w:before="2" w:after="0" w:line="222" w:lineRule="exact"/>
        <w:ind w:left="0" w:right="178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  objeto.s =10;  // Error debido a que solo </w:t>
      </w:r>
      <w:r>
        <w:rPr>
          <w:rFonts w:ascii="Consolas" w:eastAsia="Consolas" w:hAnsi="Consolas" w:cs="Consolas"/>
          <w:color w:val="008000"/>
          <w:spacing w:val="1"/>
          <w:sz w:val="19"/>
          <w:shd w:val="clear" w:color="auto" w:fill="D9D9D9"/>
          <w:rtl w:val="0"/>
        </w:rPr>
        <w:t>se</w:t>
      </w:r>
      <w:r>
        <w:rPr>
          <w:rFonts w:ascii="Consolas" w:eastAsia="Consolas" w:hAnsi="Consolas" w:cs="Consolas"/>
          <w:color w:val="008000"/>
          <w:spacing w:val="0"/>
          <w:sz w:val="19"/>
          <w:shd w:val="clear" w:color="auto" w:fill="D9D9D9"/>
          <w:rtl w:val="0"/>
        </w:rPr>
        <w:t xml:space="preserve"> puede acceder a los datos Static por nombres de clase</w:t>
      </w:r>
      <w:r>
        <w:rPr>
          <w:rFonts w:ascii="Consolas" w:eastAsia="Consolas" w:hAnsi="Consolas" w:cs="Consolas"/>
          <w:color w:val="auto"/>
          <w:spacing w:val="0"/>
          <w:sz w:val="19"/>
          <w:shd w:val="clear" w:color="auto" w:fill="D9D9D9"/>
          <w:rtl w:val="0"/>
        </w:rPr>
        <w:t xml:space="preserve"> </w:t>
      </w:r>
    </w:p>
    <w:p>
      <w:pPr>
        <w:bidi w:val="0"/>
        <w:spacing w:before="2" w:after="0" w:line="222" w:lineRule="exact"/>
        <w:ind w:left="0" w:right="1680"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Clase1.x = 10;  // Error debido a que no se puede acceder a datos privados fuera de clase</w:t>
      </w:r>
      <w:r>
        <w:rPr>
          <w:rFonts w:ascii="Consolas" w:eastAsia="Consolas" w:hAnsi="Consolas" w:cs="Consolas"/>
          <w:color w:val="auto"/>
          <w:spacing w:val="0"/>
          <w:sz w:val="19"/>
          <w:shd w:val="clear" w:color="auto" w:fill="D9D9D9"/>
          <w:rtl w:val="0"/>
        </w:rPr>
        <w:t xml:space="preserve"> </w:t>
      </w:r>
    </w:p>
    <w:p>
      <w:pPr>
        <w:bidi w:val="0"/>
        <w:spacing w:before="0" w:after="0" w:line="223" w:lineRule="exact"/>
        <w:ind w:left="0" w:right="1780"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8000"/>
          <w:spacing w:val="0"/>
          <w:sz w:val="19"/>
          <w:shd w:val="clear" w:color="auto" w:fill="D9D9D9"/>
          <w:rtl w:val="0"/>
        </w:rPr>
        <w:t xml:space="preserve">//  objeto.y = 10; // </w:t>
      </w:r>
      <w:r>
        <w:rPr>
          <w:rFonts w:ascii="Consolas" w:eastAsia="Consolas" w:hAnsi="Consolas" w:cs="Consolas"/>
          <w:color w:val="008000"/>
          <w:spacing w:val="1"/>
          <w:sz w:val="19"/>
          <w:shd w:val="clear" w:color="auto" w:fill="D9D9D9"/>
          <w:rtl w:val="0"/>
        </w:rPr>
        <w:t>Error</w:t>
      </w:r>
      <w:r>
        <w:rPr>
          <w:rFonts w:ascii="Consolas" w:eastAsia="Consolas" w:hAnsi="Consolas" w:cs="Consolas"/>
          <w:color w:val="008000"/>
          <w:spacing w:val="0"/>
          <w:sz w:val="19"/>
          <w:shd w:val="clear" w:color="auto" w:fill="D9D9D9"/>
          <w:rtl w:val="0"/>
        </w:rPr>
        <w:t xml:space="preserve"> debido a que solo </w:t>
      </w:r>
      <w:r>
        <w:rPr>
          <w:rFonts w:ascii="Consolas" w:eastAsia="Consolas" w:hAnsi="Consolas" w:cs="Consolas"/>
          <w:color w:val="008000"/>
          <w:spacing w:val="1"/>
          <w:sz w:val="19"/>
          <w:shd w:val="clear" w:color="auto" w:fill="D9D9D9"/>
          <w:rtl w:val="0"/>
        </w:rPr>
        <w:t>se</w:t>
      </w:r>
      <w:r>
        <w:rPr>
          <w:rFonts w:ascii="Consolas" w:eastAsia="Consolas" w:hAnsi="Consolas" w:cs="Consolas"/>
          <w:color w:val="008000"/>
          <w:spacing w:val="0"/>
          <w:sz w:val="19"/>
          <w:shd w:val="clear" w:color="auto" w:fill="D9D9D9"/>
          <w:rtl w:val="0"/>
        </w:rPr>
        <w:t xml:space="preserve"> puede acceder a los datos Static por nombres de clase</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.y = 10; </w:t>
      </w:r>
    </w:p>
    <w:p>
      <w:pPr>
        <w:bidi w:val="0"/>
        <w:spacing w:before="444" w:after="0" w:line="223" w:lineRule="exact"/>
        <w:ind w:left="835" w:right="5958" w:firstLine="0"/>
        <w:jc w:val="both"/>
      </w:pP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.WriteLine(objeto.j);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2B91AF"/>
          <w:spacing w:val="0"/>
          <w:sz w:val="19"/>
          <w:shd w:val="clear" w:color="auto" w:fill="D9D9D9"/>
          <w:rtl w:val="0"/>
        </w:rPr>
        <w:t>Clase1</w:t>
      </w:r>
      <w:r>
        <w:rPr>
          <w:rFonts w:ascii="Consolas" w:eastAsia="Consolas" w:hAnsi="Consolas" w:cs="Consolas"/>
          <w:color w:val="000000"/>
          <w:spacing w:val="0"/>
          <w:sz w:val="19"/>
          <w:shd w:val="clear" w:color="auto" w:fill="D9D9D9"/>
          <w:rtl w:val="0"/>
        </w:rPr>
        <w:t xml:space="preserve">.y); </w:t>
      </w:r>
    </w:p>
    <w:p>
      <w:pPr>
        <w:bidi w:val="0"/>
        <w:spacing w:before="1" w:after="0" w:line="443" w:lineRule="exact"/>
        <w:ind w:left="0" w:right="7004"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.ReadKey();     } </w:t>
      </w:r>
    </w:p>
    <w:p>
      <w:pPr>
        <w:bidi w:val="0"/>
        <w:spacing w:before="505"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836" w:after="0" w:line="275" w:lineRule="exact"/>
        <w:ind w:left="0" w:right="1264" w:firstLine="0"/>
        <w:jc w:val="both"/>
      </w:pP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1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1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programación </w:t>
      </w:r>
      <w:r>
        <w:rPr>
          <w:rFonts w:ascii="Times New Roman" w:eastAsia="Times New Roman" w:hAnsi="Times New Roman" w:cs="Times New Roman"/>
          <w:color w:val="000000"/>
          <w:spacing w:val="1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orientada </w:t>
      </w:r>
      <w:r>
        <w:rPr>
          <w:rFonts w:ascii="Times New Roman" w:eastAsia="Times New Roman" w:hAnsi="Times New Roman" w:cs="Times New Roman"/>
          <w:color w:val="000000"/>
          <w:spacing w:val="1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 </w:t>
      </w:r>
      <w:r>
        <w:rPr>
          <w:rFonts w:ascii="Times New Roman" w:eastAsia="Times New Roman" w:hAnsi="Times New Roman" w:cs="Times New Roman"/>
          <w:color w:val="000000"/>
          <w:spacing w:val="1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objetos, </w:t>
      </w:r>
      <w:r>
        <w:rPr>
          <w:rFonts w:ascii="Times New Roman" w:eastAsia="Times New Roman" w:hAnsi="Times New Roman" w:cs="Times New Roman"/>
          <w:color w:val="000000"/>
          <w:spacing w:val="1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1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complejidad </w:t>
      </w:r>
      <w:r>
        <w:rPr>
          <w:rFonts w:ascii="Times New Roman" w:eastAsia="Times New Roman" w:hAnsi="Times New Roman" w:cs="Times New Roman"/>
          <w:color w:val="000000"/>
          <w:spacing w:val="1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 </w:t>
      </w:r>
      <w:r>
        <w:rPr>
          <w:rFonts w:ascii="Times New Roman" w:eastAsia="Times New Roman" w:hAnsi="Times New Roman" w:cs="Times New Roman"/>
          <w:color w:val="000000"/>
          <w:spacing w:val="1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gestiona </w:t>
      </w:r>
      <w:r>
        <w:rPr>
          <w:rFonts w:ascii="Times New Roman" w:eastAsia="Times New Roman" w:hAnsi="Times New Roman" w:cs="Times New Roman"/>
          <w:color w:val="000000"/>
          <w:spacing w:val="1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utilizando </w:t>
      </w:r>
      <w:r>
        <w:rPr>
          <w:rFonts w:ascii="Times New Roman" w:eastAsia="Times New Roman" w:hAnsi="Times New Roman" w:cs="Times New Roman"/>
          <w:color w:val="000000"/>
          <w:spacing w:val="1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abstracción. La abstracción es un proceso que implica identificar el comportamiento crítico de un objeto y eliminar detalles irrelevantes y complejos. </w:t>
      </w:r>
    </w:p>
    <w:p>
      <w:pPr>
        <w:bidi w:val="0"/>
        <w:spacing w:before="837"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Herencia </w:t>
      </w:r>
    </w:p>
    <w:p>
      <w:pPr>
        <w:bidi w:val="0"/>
        <w:spacing w:before="337" w:after="0" w:line="26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La herencia es el proceso de derivar la nueva clase de una clase ya existente. </w:t>
      </w:r>
    </w:p>
    <w:p>
      <w:pPr>
        <w:bidi w:val="0"/>
        <w:spacing w:before="280" w:after="0" w:line="275" w:lineRule="exact"/>
        <w:ind w:left="0" w:right="1261" w:firstLine="0"/>
        <w:jc w:val="both"/>
      </w:pPr>
      <w:r>
        <w:rPr>
          <w:rFonts w:ascii="Times New Roman" w:eastAsia="Times New Roman" w:hAnsi="Times New Roman" w:cs="Times New Roman"/>
          <w:color w:val="000000"/>
          <w:spacing w:val="0"/>
          <w:sz w:val="24"/>
          <w:shd w:val="clear" w:color="auto" w:fill="auto"/>
          <w:rtl w:val="0"/>
        </w:rPr>
        <w:t xml:space="preserve">C # es un lenguaje de programación orientado a objetos. La herencia es uno de los conceptos principales de la programación orientada a objetos. Te permite reutilizar el código existente. A través del uso efectivo de la herencia, puedes ahorrar mucho tiempo en la programación y también reducir los errores, lo que a su vez aumentará la calidad del trabajo y la productividad. Un ejemplo simple para entender la herencia en C #. </w:t>
      </w:r>
    </w:p>
    <w:p>
      <w:pPr>
        <w:bidi w:val="0"/>
        <w:spacing w:before="280"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223" w:after="0" w:line="222" w:lineRule="exact"/>
        <w:ind w:left="0" w:right="-200" w:firstLine="0"/>
        <w:jc w:val="both"/>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EjemploHerencia</w:t>
      </w:r>
      <w:r>
        <w:rPr>
          <w:rFonts w:ascii="Consolas" w:eastAsia="Consolas" w:hAnsi="Consolas" w:cs="Consolas"/>
          <w:color w:val="auto"/>
          <w:spacing w:val="0"/>
          <w:sz w:val="19"/>
          <w:shd w:val="clear" w:color="auto" w:fill="D9D9D9"/>
          <w:rtl w:val="0"/>
        </w:rPr>
        <w:t xml:space="preserv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r>
        <w:rPr>
          <w:b/>
          <w:color w:val="FF0000"/>
          <w:sz w:val="24"/>
        </w:rPr>
        <w:t>This document was truncated here because it was created in the Evaluation Mode.</w:t>
      </w:r>
    </w:p>
    <w:sectPr>
      <w:headerReference w:type="default" r:id="rId10"/>
      <w:footerReference w:type="default" r:id="rId11"/>
      <w:pgSz w:w="11906" w:h="16838"/>
      <w:pgMar w:top="709" w:right="181" w:bottom="1120" w:left="1702"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364605" cy="3459024"/>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6364605" cy="345902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004"/>
        </w:tabs>
        <w:ind w:left="3004" w:hanging="117"/>
      </w:pPr>
      <w:rPr>
        <w:rFonts w:ascii="Calibri" w:eastAsia="Calibri" w:hAnsi="Calibri" w:cs="Calibri"/>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046"/>
        </w:tabs>
        <w:ind w:left="3046" w:hanging="159"/>
      </w:pPr>
      <w:rPr>
        <w:rFonts w:ascii="Calibri" w:eastAsia="Calibri" w:hAnsi="Calibri" w:cs="Calibri"/>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header1.xml.rels><?xml version="1.0" encoding="utf-8" standalone="yes"?><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