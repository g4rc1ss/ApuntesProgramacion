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5" w:after="0" w:line="425" w:lineRule="exact"/>
        <w:ind w:left="3237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Poliformismo </w:t>
      </w:r>
    </w:p>
    <w:p>
      <w:pPr>
        <w:bidi w:val="0"/>
        <w:spacing w:before="281" w:after="281" w:line="320" w:lineRule="exact"/>
        <w:ind w:left="0" w:right="-4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polimorfismo suele considerarse el tercer pilar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programación orientada a objetos, después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encapsulación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herencia. Polimorfismo es una palabra griega que significa "con muchas formas" y tiene dos aspectos diferentes: </w:t>
      </w:r>
    </w:p>
    <w:p>
      <w:pPr>
        <w:numPr>
          <w:ilvl w:val="0"/>
          <w:numId w:val="1"/>
        </w:numPr>
        <w:bidi w:val="0"/>
        <w:spacing w:before="1" w:after="0" w:line="315" w:lineRule="exact"/>
        <w:ind w:right="-48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tiempo de ejecución, los objetos de una clase derivada pueden ser tratados como objetos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clase base en lugares como parámetros de métodos y colecciones o matrices. Cuando ocurre, el tipo declarado del objeto ya no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idéntico a su tipo en tiempo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ejecución. </w:t>
      </w:r>
    </w:p>
    <w:p>
      <w:pPr>
        <w:numPr>
          <w:ilvl w:val="0"/>
          <w:numId w:val="1"/>
        </w:numPr>
        <w:bidi w:val="0"/>
        <w:spacing w:before="1" w:after="0" w:line="320" w:lineRule="exact"/>
        <w:ind w:right="-15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clases base pueden definir e implementar métodos virtuales,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derivadas pueden invalidarlos,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significa que pueden proporcionar su propia definición e implementación. En tiempo de ejecución, cuando el código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cliente llama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método, CLR busca el tipo en tiempo de ejecución del objeto 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invoca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esa invalidación del método virtual.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tanto, en el código fuente puede llamar a un método en una clase base y hacer que se ejecute una versión del método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derivada. </w:t>
      </w:r>
    </w:p>
    <w:p>
      <w:pPr>
        <w:bidi w:val="0"/>
        <w:spacing w:before="277" w:after="280" w:line="320" w:lineRule="exact"/>
        <w:ind w:left="0" w:right="-19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métodos virtuales permiten trabajar con grupos de objetos relacionados de manera uniforme. Por ejemplo, supongamos que tiene una aplicación de dibujo que permite a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usuario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crear varios tipos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formas en una superficie de dibujo. En tiempo de compilación, no sabe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qué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tipos específicos de formas creará el usuario.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embargo,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aplicación tiene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realizar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seguimiento de los distintos tipos de formas que se crean, y tiene que actualizarlos en respuesta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acciones del mouse del usuario.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solucionar este problema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dos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pasos básicos, puede usar el polimorfismo: </w:t>
      </w:r>
    </w:p>
    <w:p>
      <w:pPr>
        <w:numPr>
          <w:ilvl w:val="0"/>
          <w:numId w:val="2"/>
        </w:numPr>
        <w:bidi w:val="0"/>
        <w:spacing w:before="0" w:after="0" w:line="320" w:lineRule="exact"/>
        <w:ind w:right="356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Crear una jerarquía de clases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cada clase de forma específica deriva de una clase base común. </w:t>
      </w:r>
    </w:p>
    <w:p>
      <w:pPr>
        <w:numPr>
          <w:ilvl w:val="0"/>
          <w:numId w:val="2"/>
        </w:numPr>
        <w:bidi w:val="0"/>
        <w:spacing w:before="0" w:after="0" w:line="318" w:lineRule="exact"/>
        <w:ind w:right="229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Usar un método virtual para invocar el método apropiado en una clase derivada mediante una sola llamada al método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base. </w:t>
      </w:r>
    </w:p>
    <w:p>
      <w:pPr>
        <w:bidi w:val="0"/>
        <w:spacing w:before="282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Primero, cree una clase base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llamada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Shape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clases derivadas </w:t>
      </w:r>
    </w:p>
    <w:p>
      <w:pPr>
        <w:bidi w:val="0"/>
        <w:spacing w:before="0" w:after="0" w:line="320" w:lineRule="exact"/>
        <w:ind w:left="0" w:right="12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como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Rectangle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Circle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Triangle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Dé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Shape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método virtual llamado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Draw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 invalídelo en cada clase derivada para dibujar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forma determinada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representa. Cree un objeto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List&lt;Shape&gt;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agregue Circle, Triangle y Rectangle a él.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actualizar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superficie de dibujo, use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un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bucle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foreach</w:t>
      </w:r>
      <w:r>
        <w:rPr>
          <w:rFonts w:ascii="Segoe UI" w:eastAsia="Segoe UI" w:hAnsi="Segoe UI" w:cs="Segoe UI"/>
          <w:color w:val="auto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para iterar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lista y llamar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Draw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cada </w:t>
      </w:r>
    </w:p>
    <w:p>
      <w:pPr>
        <w:bidi w:val="0"/>
        <w:spacing w:before="0" w:after="0" w:line="320" w:lineRule="exact"/>
        <w:ind w:left="0" w:right="3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objeto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Shape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lista. Aunque cada objeto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lista tenga un tipo declarado de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Shape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invocará el tipo en tiempo de ejecución (la versión invalidada del método en cada clase derivada).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System;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System.Collections.Generic;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Shape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few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example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members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4" w:lineRule="exact"/>
        <w:ind w:left="0" w:right="4049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X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Y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Height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Width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Virtual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method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virtual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Draw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3" w:lineRule="exact"/>
        <w:ind w:left="0" w:right="108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"Performing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drawing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tasks"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Circle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Shape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Draw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Code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draw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circle...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"Drawing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circle"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.Draw();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Rectangle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Shape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Draw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Code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draw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rectangle...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7" w:lineRule="exact"/>
        <w:ind w:left="0" w:right="284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"Drawing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rectangle"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.Draw();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Triangle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Shape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Draw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Code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draw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triangle...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4" w:lineRule="exact"/>
        <w:ind w:left="0" w:right="295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"Drawing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triangle"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.Draw();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9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Program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[]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args)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Polymorphism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at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work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#1: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Rectangle,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Triangle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and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Circle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all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be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used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whereever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Shape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is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expected.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No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cast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20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required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because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implicit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conversion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exists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from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derived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its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shapes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List&lt;Shape&gt;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Rectangle(),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Triangle(),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Circle()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  <w:lang w:bidi="en-GB"/>
        </w:rPr>
        <w:t>};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Polymorphism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at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work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#2: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virtual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method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Draw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4" w:lineRule="exact"/>
        <w:ind w:left="0" w:right="53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invoked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each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derived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classes,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not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shape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shapes)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shape.Draw();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Keep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console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open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debug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mode.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7" w:lineRule="exact"/>
        <w:ind w:left="0" w:right="251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"Press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any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key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  <w:lang w:bidi="en-GB"/>
        </w:rPr>
        <w:t>to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exit."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Console.ReadKey();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/*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Output: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Drawing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rectangle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7" w:lineRule="exact"/>
        <w:ind w:left="0" w:right="394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Performing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drawing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tasks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Drawing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triangle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" w:after="0" w:line="283" w:lineRule="exact"/>
        <w:ind w:left="0" w:right="394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Performing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drawing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tasks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Drawing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circle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7" w:lineRule="exact"/>
        <w:ind w:left="0" w:right="394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Performing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drawing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tasks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 xml:space="preserve"> */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4" w:after="0" w:line="315" w:lineRule="exact"/>
        <w:ind w:left="0" w:right="6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C#, cada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polimórfico porque todos los tipos, incluidos los definidos por el usuario, heredan de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601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Introducción al polimorfismo </w:t>
      </w:r>
    </w:p>
    <w:p>
      <w:pPr>
        <w:bidi w:val="0"/>
        <w:spacing w:before="1" w:after="0" w:line="361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Miembros virtuales </w:t>
      </w:r>
    </w:p>
    <w:p>
      <w:pPr>
        <w:bidi w:val="0"/>
        <w:spacing w:before="277" w:after="0" w:line="319" w:lineRule="exact"/>
        <w:ind w:left="0" w:right="17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Cuando una clase derivada hereda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clase base, obtiene todos los métodos, campos, propiedades y eventos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base. El diseñador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derivada tiene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siguientes opciones: </w:t>
      </w:r>
    </w:p>
    <w:p>
      <w:pPr>
        <w:numPr>
          <w:ilvl w:val="0"/>
          <w:numId w:val="3"/>
        </w:numPr>
        <w:bidi w:val="0"/>
        <w:spacing w:before="282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Invalidar los miembros virtuales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base. </w:t>
      </w:r>
    </w:p>
    <w:p>
      <w:pPr>
        <w:numPr>
          <w:ilvl w:val="0"/>
          <w:numId w:val="4"/>
        </w:numPr>
        <w:bidi w:val="0"/>
        <w:spacing w:before="298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Heredar el método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próximo sin invalidarlo. </w:t>
      </w:r>
    </w:p>
    <w:p>
      <w:pPr>
        <w:numPr>
          <w:ilvl w:val="0"/>
          <w:numId w:val="4"/>
        </w:numPr>
        <w:bidi w:val="0"/>
        <w:spacing w:before="0" w:after="0" w:line="320" w:lineRule="exact"/>
        <w:ind w:right="-154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Definir una nueva implementación no virtual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esos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miembros que oculte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implementaciones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base. </w:t>
      </w:r>
    </w:p>
    <w:p>
      <w:pPr>
        <w:bidi w:val="0"/>
        <w:spacing w:before="276" w:after="0" w:line="320" w:lineRule="exact"/>
        <w:ind w:left="0" w:right="1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clase derivada puede invalidar un miembro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clase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base si este se declara como virtual o abstracto. El miembro derivado debe usar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override para indicar explícitamente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propósito del método es participar en una invocación virtual. El siguiente fragmento de código muestra un ejemplo: </w:t>
      </w:r>
    </w:p>
    <w:p>
      <w:pPr>
        <w:bidi w:val="0"/>
        <w:spacing w:before="36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BaseClass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426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virtual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virtual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WorkProperty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0;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7" w:lineRule="exact"/>
        <w:ind w:left="0" w:right="4162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DerivedClass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BaseClass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4" w:lineRule="exact"/>
        <w:ind w:left="0" w:right="416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WorkProperty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get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0;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2" w:after="0" w:line="320" w:lineRule="exact"/>
        <w:ind w:left="0" w:right="-13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campos no pueden ser virtuales; solo los métodos, propiedades, eventos e indizadores pueden ser virtuales. Cuando una clase derivada invalida un miembro virtual, 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ese miembro aunque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acceda a una instancia de esa clase como una instancia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base. El siguiente fragmento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código muestra un ejemplo: </w:t>
      </w:r>
    </w:p>
    <w:p>
      <w:pPr>
        <w:bidi w:val="0"/>
        <w:spacing w:before="310" w:after="0" w:line="288" w:lineRule="exact"/>
        <w:ind w:left="0" w:right="416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DerivedClass B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DerivedClass();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B.DoWork();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Calls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method.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BaseClass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(BaseClass)B;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A.DoWork();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Also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calls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method.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2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métodos y propiedades virtuales permiten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derivadas extender una clase base sin necesidad de usar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implementación de clase base de un método. Una interfaz proporciona otra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manera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definir un método o conjunto de métodos cuya implementación se deja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derivadas.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información, vea el módulo de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Interfaces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295" w:after="0" w:line="36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Ocultar miembros de clase base con nuevos miembros </w:t>
      </w:r>
    </w:p>
    <w:p>
      <w:pPr>
        <w:bidi w:val="0"/>
        <w:spacing w:before="281" w:after="0" w:line="320" w:lineRule="exact"/>
        <w:ind w:left="0" w:right="-17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quiere que el miembro derivado tenga el mismo nombre que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miembro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una clase base, pero no quiere que participe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invocación virtual, puede usar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new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La palabra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new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coloca antes que el tipo devuelto del miembro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que se está reemplazando. El siguiente fragmento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código muestra un ejemplo: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BaseClass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8" w:lineRule="exact"/>
        <w:ind w:left="0" w:right="372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WorkField++;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WorkField;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WorkProperty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0;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DerivedClass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BaseClass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328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WorkField++;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WorkField;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WorkProperty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get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0;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2" w:after="0" w:line="320" w:lineRule="exact"/>
        <w:ind w:left="0" w:right="-5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Aún se puede acceder 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miembros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 ocultos desde el código de cliente convirtiendo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instancia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derivada en una instancia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base.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  <w:lang w:bidi="en-GB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  <w:lang w:bidi="en-GB"/>
        </w:rPr>
        <w:t>ejemplo: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318" w:after="0" w:line="284" w:lineRule="exact"/>
        <w:ind w:left="0" w:right="416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DerivedClass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B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DerivedClass();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B.DoWork();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Calls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method.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8" w:after="0" w:line="284" w:lineRule="exact"/>
        <w:ind w:left="0" w:right="416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BaseClass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(BaseClass)B;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A.DoWork();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Calls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old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method.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5" w:after="0" w:line="361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Evitar que las clases derivadas invaliden los miembros virtuales </w:t>
      </w:r>
    </w:p>
    <w:p>
      <w:pPr>
        <w:bidi w:val="0"/>
        <w:spacing w:before="281" w:after="0" w:line="320" w:lineRule="exact"/>
        <w:ind w:left="0" w:right="-7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miembros virtuales permanecen virtuales indefinidamente, independientemente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cuántas clases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hayan declarado entre el miembro virtual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que originalmente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declaró.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A declara un miembro virtual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B deriva de A,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C deriva de B,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C hereda el miembro virtual y tiene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opción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invalidarlo, independientemente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clase B declarara una invalidación para ese miembro. El siguiente fragmento de código muestra un ejemplo: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A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426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virtual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B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0" w:after="0" w:line="284" w:lineRule="exact"/>
        <w:ind w:left="0" w:right="416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{ } } </w:t>
      </w:r>
    </w:p>
    <w:p>
      <w:pPr>
        <w:bidi w:val="0"/>
        <w:spacing w:before="282" w:after="0" w:line="320" w:lineRule="exact"/>
        <w:ind w:left="0" w:right="-19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clase derivada puede detener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herencia virtual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declarar una invalidación como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sealed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ello, es necesario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colocar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la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sealed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antes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override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declaración del miembro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clase. El siguiente fragmento de código muestra un ejemplo: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B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339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sealed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} </w:t>
      </w:r>
    </w:p>
    <w:p>
      <w:pPr>
        <w:bidi w:val="0"/>
        <w:spacing w:before="283" w:after="0" w:line="320" w:lineRule="exact"/>
        <w:ind w:left="0" w:right="-15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anterior, el 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DoWork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ya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no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virtual para ninguna clase que derive de C. Sigue siendo virtual para instancias de C,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aunque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conviertan </w:t>
      </w:r>
      <w:r>
        <w:rPr>
          <w:rFonts w:ascii="Segoe UI" w:eastAsia="Segoe UI" w:hAnsi="Segoe UI" w:cs="Segoe UI"/>
          <w:color w:val="000000"/>
          <w:spacing w:val="5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 B o A. Los métodos sellados pueden reemplazarse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derivadas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new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como se muestra en el ejemplo siguiente: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new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{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7" w:after="0" w:line="315" w:lineRule="exact"/>
        <w:ind w:left="0" w:right="-17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este caso, si 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DoWork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D usando una variable de tipo D,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llama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nuevo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DoWork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variable de tipo C, B o A para acceder a una instancia de D,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llamada 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DoWork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seguirá las reglas de herencia virtual y enrutará dichas llamadas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implementación de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DoWork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C. </w:t>
      </w:r>
    </w:p>
    <w:p>
      <w:pPr>
        <w:bidi w:val="0"/>
        <w:spacing w:before="600" w:after="0" w:line="356" w:lineRule="exact"/>
        <w:ind w:left="0" w:right="1041" w:firstLine="0"/>
        <w:jc w:val="left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Acceder a miembros virtuales de clases base desde clases derivadas </w:t>
      </w:r>
    </w:p>
    <w:p>
      <w:pPr>
        <w:bidi w:val="0"/>
        <w:spacing w:before="280" w:after="0" w:line="319" w:lineRule="exact"/>
        <w:ind w:left="0" w:right="9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clase derivada que ha reemplazado o invalidado un método o propiedad puede seguir accediendo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 o propiedad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 usando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base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El siguiente fragmento de código muestra un ejemplo: </w:t>
      </w:r>
    </w:p>
    <w:p>
      <w:pPr>
        <w:bidi w:val="0"/>
        <w:spacing w:before="66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Base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4" w:lineRule="exact"/>
        <w:ind w:left="0" w:right="350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virtual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/*...*/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Derived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//Perform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Derived's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work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here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//...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Call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.DoWork();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sectPr>
      <w:headerReference w:type="default" r:id="rId4"/>
      <w:footerReference w:type="default" r:id="rId5"/>
      <w:pgSz w:w="11908" w:h="16836"/>
      <w:pgMar w:top="1120" w:right="1669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21630" cy="294653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1630" cy="29465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360"/>
      </w:pPr>
      <w:rPr>
        <w:rFonts w:ascii="Segoe UI" w:eastAsia="Segoe UI" w:hAnsi="Segoe UI" w:cs="Segoe UI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7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