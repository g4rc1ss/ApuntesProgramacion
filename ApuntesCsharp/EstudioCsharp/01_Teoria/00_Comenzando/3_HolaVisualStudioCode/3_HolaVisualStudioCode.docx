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75BD" w14:textId="77777777" w:rsidR="00AF275F" w:rsidRDefault="00D738D1">
      <w:pPr>
        <w:spacing w:before="292" w:line="558" w:lineRule="exact"/>
        <w:ind w:left="104" w:right="-200"/>
        <w:jc w:val="both"/>
      </w:pPr>
      <w:r>
        <w:rPr>
          <w:rFonts w:ascii="Segoe UI" w:eastAsia="Segoe UI" w:hAnsi="Segoe UI" w:cs="Segoe UI"/>
          <w:color w:val="000000"/>
          <w:sz w:val="42"/>
          <w:shd w:val="clear" w:color="auto" w:fill="FFFFFF"/>
        </w:rPr>
        <w:t>V</w:t>
      </w:r>
      <w:r>
        <w:rPr>
          <w:rFonts w:ascii="Segoe UI" w:eastAsia="Segoe UI" w:hAnsi="Segoe UI" w:cs="Segoe UI"/>
          <w:color w:val="000000"/>
          <w:sz w:val="42"/>
          <w:shd w:val="clear" w:color="auto" w:fill="FFFFFF"/>
        </w:rPr>
        <w:t xml:space="preserve">isual Studio Code - </w:t>
      </w:r>
      <w:proofErr w:type="spellStart"/>
      <w:r>
        <w:rPr>
          <w:rFonts w:ascii="Segoe UI" w:eastAsia="Segoe UI" w:hAnsi="Segoe UI" w:cs="Segoe UI"/>
          <w:color w:val="000000"/>
          <w:sz w:val="42"/>
          <w:shd w:val="clear" w:color="auto" w:fill="FFFFFF"/>
        </w:rPr>
        <w:t>Preparando</w:t>
      </w:r>
      <w:proofErr w:type="spellEnd"/>
      <w:r>
        <w:rPr>
          <w:rFonts w:ascii="Segoe UI" w:eastAsia="Segoe UI" w:hAnsi="Segoe UI" w:cs="Segoe UI"/>
          <w:color w:val="000000"/>
          <w:sz w:val="4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42"/>
          <w:shd w:val="clear" w:color="auto" w:fill="FFFFFF"/>
        </w:rPr>
        <w:t>entorno</w:t>
      </w:r>
      <w:proofErr w:type="spellEnd"/>
      <w:r>
        <w:pict w14:anchorId="0ED4F773">
          <v:shape id="_x0000_s1030" type="#_x0000_t75" style="position:absolute;left:0;text-align:left;margin-left:42pt;margin-top:33pt;width:512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4D32B9F0" w14:textId="77777777" w:rsidR="00AF275F" w:rsidRDefault="00D738D1">
      <w:pPr>
        <w:spacing w:before="353" w:line="330" w:lineRule="exact"/>
        <w:ind w:left="104" w:right="-26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.NET Core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ofrece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plataforma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modular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rápida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crear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aplicaciones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ejecutan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Windows, Linux y macOS. Use 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Visual Studio Code con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extensión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C#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disfrutar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una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sólida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experiencia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edición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compatibilidad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total para C# </w:t>
      </w:r>
      <w:proofErr w:type="gram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IntelliSense(</w:t>
      </w:r>
      <w:proofErr w:type="spellStart"/>
      <w:proofErr w:type="gram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completado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código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inteligente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) y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2E1403C8" w14:textId="77777777" w:rsidR="00AF275F" w:rsidRDefault="00D738D1">
      <w:pPr>
        <w:spacing w:before="252" w:after="235" w:line="418" w:lineRule="exact"/>
        <w:ind w:left="104"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Requisitos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previos</w:t>
      </w:r>
      <w:proofErr w:type="spellEnd"/>
    </w:p>
    <w:p w14:paraId="50E1D018" w14:textId="77777777" w:rsidR="00AF275F" w:rsidRDefault="00D738D1">
      <w:pPr>
        <w:numPr>
          <w:ilvl w:val="0"/>
          <w:numId w:val="1"/>
        </w:numPr>
        <w:spacing w:before="51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Instale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hyperlink r:id="rId8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Visual Studio Code</w:t>
        </w:r>
      </w:hyperlink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01F90AA7" w14:textId="77777777" w:rsidR="00AF275F" w:rsidRDefault="00D738D1">
      <w:pPr>
        <w:numPr>
          <w:ilvl w:val="0"/>
          <w:numId w:val="1"/>
        </w:numPr>
        <w:spacing w:before="51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Instale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hyperlink r:id="rId9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SDK de .NET Core</w:t>
        </w:r>
      </w:hyperlink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4A1A6BA7" w14:textId="77777777" w:rsidR="00AF275F" w:rsidRDefault="00D738D1">
      <w:pPr>
        <w:numPr>
          <w:ilvl w:val="0"/>
          <w:numId w:val="1"/>
        </w:numPr>
        <w:spacing w:line="330" w:lineRule="exact"/>
        <w:ind w:right="869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Instale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hyperlink r:id="rId10" w:history="1">
        <w:proofErr w:type="spellStart"/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extensión</w:t>
        </w:r>
        <w:proofErr w:type="spellEnd"/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 xml:space="preserve"> de C#</w:t>
        </w:r>
      </w:hyperlink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proofErr w:type="gram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para Visual</w:t>
      </w:r>
      <w:proofErr w:type="gram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Studio Code.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más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información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sobre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cómo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instalar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extensiones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Visual Studio Code,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hyperlink r:id="rId11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 xml:space="preserve">Marketplace de </w:t>
        </w:r>
        <w:proofErr w:type="spellStart"/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extensiones</w:t>
        </w:r>
        <w:proofErr w:type="spellEnd"/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 xml:space="preserve"> de VS Code</w:t>
        </w:r>
      </w:hyperlink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72A0CE58" w14:textId="77777777" w:rsidR="00AF275F" w:rsidRDefault="00D738D1">
      <w:pPr>
        <w:spacing w:before="252" w:line="418" w:lineRule="exact"/>
        <w:ind w:left="104" w:right="-200"/>
        <w:jc w:val="both"/>
      </w:pPr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Hello World</w:t>
      </w:r>
    </w:p>
    <w:p w14:paraId="1E18ED4C" w14:textId="77777777" w:rsidR="00AF275F" w:rsidRDefault="00D738D1">
      <w:pPr>
        <w:spacing w:before="235" w:line="279" w:lineRule="exact"/>
        <w:ind w:left="104" w:right="-200"/>
        <w:jc w:val="both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gram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</w:t>
      </w:r>
      <w:proofErr w:type="gram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empezar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"Hola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mundo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"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sencillo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basado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.NET Core:</w:t>
      </w:r>
    </w:p>
    <w:p w14:paraId="3D5442AB" w14:textId="77777777" w:rsidR="00AF275F" w:rsidRDefault="00D738D1">
      <w:pPr>
        <w:numPr>
          <w:ilvl w:val="0"/>
          <w:numId w:val="2"/>
        </w:numPr>
        <w:spacing w:before="261" w:after="261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Abrir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:</w:t>
      </w:r>
    </w:p>
    <w:p w14:paraId="648E6D97" w14:textId="77777777" w:rsidR="00AF275F" w:rsidRDefault="00D738D1">
      <w:pPr>
        <w:numPr>
          <w:ilvl w:val="0"/>
          <w:numId w:val="3"/>
        </w:numPr>
        <w:spacing w:before="210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Visual Studio Code.</w:t>
      </w:r>
    </w:p>
    <w:p w14:paraId="470F2108" w14:textId="77777777" w:rsidR="00AF275F" w:rsidRDefault="00D738D1">
      <w:pPr>
        <w:numPr>
          <w:ilvl w:val="0"/>
          <w:numId w:val="3"/>
        </w:numPr>
        <w:spacing w:before="210" w:line="330" w:lineRule="exact"/>
        <w:ind w:right="364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icono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explorador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menú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izquierda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después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Abrir</w:t>
      </w:r>
      <w:proofErr w:type="spellEnd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2A730E51" w14:textId="77777777" w:rsidR="00AF275F" w:rsidRDefault="00D738D1">
      <w:pPr>
        <w:numPr>
          <w:ilvl w:val="1"/>
          <w:numId w:val="3"/>
        </w:numPr>
        <w:spacing w:before="210" w:line="330" w:lineRule="exact"/>
        <w:ind w:right="122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&gt;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Abrir</w:t>
      </w:r>
      <w:proofErr w:type="spellEnd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menú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principal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abrir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que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quiere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esté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C#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Seleccionar</w:t>
      </w:r>
      <w:proofErr w:type="spellEnd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ejemplo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crear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denominada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i/>
          <w:iCs/>
          <w:color w:val="000000"/>
          <w:sz w:val="21"/>
          <w:shd w:val="clear" w:color="auto" w:fill="FFFFFF"/>
        </w:rPr>
        <w:t>HelloWorld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1AF90E2C" w14:textId="77777777" w:rsidR="00AF275F" w:rsidRDefault="007916B9">
      <w:pPr>
        <w:spacing w:before="247"/>
        <w:ind w:left="1304" w:right="-200"/>
        <w:jc w:val="both"/>
      </w:pPr>
      <w:r>
        <w:pict w14:anchorId="1B25C155">
          <v:shape id="_x0000_i1030" type="#_x0000_t75" style="width:450.15pt;height:314.3pt">
            <v:imagedata r:id="rId12" o:title=""/>
          </v:shape>
        </w:pict>
      </w:r>
    </w:p>
    <w:p w14:paraId="5FA1722B" w14:textId="77777777" w:rsidR="00AF275F" w:rsidRDefault="00D738D1">
      <w:pPr>
        <w:numPr>
          <w:ilvl w:val="0"/>
          <w:numId w:val="4"/>
        </w:numPr>
        <w:spacing w:before="53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lastRenderedPageBreak/>
        <w:t>Inicializar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C#:</w:t>
      </w:r>
    </w:p>
    <w:p w14:paraId="4FA5C0B3" w14:textId="77777777" w:rsidR="00AF275F" w:rsidRDefault="00D738D1">
      <w:pPr>
        <w:numPr>
          <w:ilvl w:val="0"/>
          <w:numId w:val="5"/>
        </w:numPr>
        <w:spacing w:before="210" w:line="330" w:lineRule="exact"/>
        <w:ind w:right="39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terminal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tegrado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Visual Studio Code al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Ver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&gt; </w:t>
      </w:r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Terminal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integrado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menú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principal.</w:t>
      </w:r>
    </w:p>
    <w:p w14:paraId="24DE6E24" w14:textId="77777777" w:rsidR="00AF275F" w:rsidRDefault="00D738D1">
      <w:pPr>
        <w:numPr>
          <w:ilvl w:val="1"/>
          <w:numId w:val="5"/>
        </w:numPr>
        <w:spacing w:before="261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ventana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terminal,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escriba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dotnet new console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04343020" w14:textId="77777777" w:rsidR="00AF275F" w:rsidRDefault="00D738D1">
      <w:pPr>
        <w:numPr>
          <w:ilvl w:val="1"/>
          <w:numId w:val="5"/>
        </w:numPr>
        <w:spacing w:before="210" w:line="330" w:lineRule="exact"/>
        <w:ind w:right="-79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Este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comando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crea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Program.cs</w:t>
      </w:r>
      <w:proofErr w:type="spellEnd"/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"Hello World"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sencillo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ya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escrito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, junt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o con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C#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denominado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HelloWorld.csproj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6126F551" w14:textId="77777777" w:rsidR="00AF275F" w:rsidRDefault="007916B9">
      <w:pPr>
        <w:spacing w:before="247"/>
        <w:ind w:left="1304" w:right="-200"/>
        <w:jc w:val="both"/>
      </w:pPr>
      <w:r>
        <w:pict w14:anchorId="1276A975">
          <v:shape id="_x0000_i1031" type="#_x0000_t75" style="width:450.15pt;height:314.3pt">
            <v:imagedata r:id="rId13" o:title=""/>
          </v:shape>
        </w:pict>
      </w:r>
    </w:p>
    <w:p w14:paraId="2E9E1F62" w14:textId="77777777" w:rsidR="00AF275F" w:rsidRDefault="00D738D1">
      <w:pPr>
        <w:numPr>
          <w:ilvl w:val="0"/>
          <w:numId w:val="6"/>
        </w:numPr>
        <w:spacing w:before="313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Resolver los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recursos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compilación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:</w:t>
      </w:r>
    </w:p>
    <w:p w14:paraId="0326CF38" w14:textId="77777777" w:rsidR="00AF275F" w:rsidRDefault="007916B9">
      <w:pPr>
        <w:spacing w:before="210" w:line="330" w:lineRule="exact"/>
        <w:ind w:left="1004" w:right="109"/>
        <w:jc w:val="center"/>
      </w:pPr>
      <w:r>
        <w:pict w14:anchorId="6D4F9D3B">
          <v:shape id="_x0000_i1032" type="#_x0000_t75" style="width:8.15pt;height:8.15pt">
            <v:imagedata r:id="rId14" o:title=""/>
          </v:shape>
        </w:pict>
      </w:r>
      <w:r w:rsidR="00D738D1">
        <w:rPr>
          <w:rFonts w:ascii="Segoe UI" w:eastAsia="Segoe UI" w:hAnsi="Segoe UI" w:cs="Segoe UI"/>
          <w:spacing w:val="82"/>
          <w:sz w:val="21"/>
        </w:rPr>
        <w:t xml:space="preserve">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 w:rsidR="00D738D1"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.NET Core 1.x</w:t>
      </w:r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escriba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 w:rsidR="00D738D1">
        <w:rPr>
          <w:rFonts w:ascii="Consolas" w:eastAsia="Consolas" w:hAnsi="Consolas" w:cs="Consolas"/>
          <w:color w:val="C9AE75"/>
          <w:sz w:val="21"/>
          <w:shd w:val="clear" w:color="auto" w:fill="FFFFFF"/>
        </w:rPr>
        <w:t>dotnet restore</w:t>
      </w:r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Al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ejecutar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 w:rsidR="00D738D1">
        <w:rPr>
          <w:rFonts w:ascii="Consolas" w:eastAsia="Consolas" w:hAnsi="Consolas" w:cs="Consolas"/>
          <w:color w:val="C9AE75"/>
          <w:sz w:val="21"/>
          <w:shd w:val="clear" w:color="auto" w:fill="FFFFFF"/>
        </w:rPr>
        <w:t>dotnet restore</w:t>
      </w:r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se concede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acceso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los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paquetes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.NET Core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necesarios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compilar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02E837F1" w14:textId="77777777" w:rsidR="00AF275F" w:rsidRDefault="007916B9">
      <w:pPr>
        <w:spacing w:before="40"/>
        <w:ind w:left="1304" w:right="-200"/>
        <w:jc w:val="both"/>
      </w:pPr>
      <w:r>
        <w:lastRenderedPageBreak/>
        <w:pict w14:anchorId="224FD553">
          <v:shape id="_x0000_i1033" type="#_x0000_t75" style="width:450.15pt;height:313.65pt">
            <v:imagedata r:id="rId15" o:title=""/>
          </v:shape>
        </w:pict>
      </w:r>
    </w:p>
    <w:p w14:paraId="21B6CC8E" w14:textId="77777777" w:rsidR="00AF275F" w:rsidRDefault="00D738D1">
      <w:pPr>
        <w:numPr>
          <w:ilvl w:val="0"/>
          <w:numId w:val="7"/>
        </w:numPr>
        <w:spacing w:before="313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Ejecutar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"Hola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mundo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":</w:t>
      </w:r>
    </w:p>
    <w:p w14:paraId="7CD2304E" w14:textId="77777777" w:rsidR="00AF275F" w:rsidRDefault="007916B9">
      <w:pPr>
        <w:spacing w:before="261" w:line="279" w:lineRule="exact"/>
        <w:ind w:left="1004" w:right="-200"/>
        <w:jc w:val="both"/>
      </w:pPr>
      <w:r>
        <w:pict w14:anchorId="6BB7926A">
          <v:shape id="_x0000_i1034" type="#_x0000_t75" style="width:8.15pt;height:6.9pt">
            <v:imagedata r:id="rId16" o:title=""/>
          </v:shape>
        </w:pict>
      </w:r>
      <w:r w:rsidR="00D738D1">
        <w:rPr>
          <w:rFonts w:ascii="Segoe UI" w:eastAsia="Segoe UI" w:hAnsi="Segoe UI" w:cs="Segoe UI"/>
          <w:spacing w:val="82"/>
          <w:sz w:val="21"/>
        </w:rPr>
        <w:t xml:space="preserve"> </w:t>
      </w:r>
      <w:proofErr w:type="spellStart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Escriba</w:t>
      </w:r>
      <w:proofErr w:type="spellEnd"/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 w:rsidR="00D738D1">
        <w:rPr>
          <w:rFonts w:ascii="Consolas" w:eastAsia="Consolas" w:hAnsi="Consolas" w:cs="Consolas"/>
          <w:color w:val="C9AE75"/>
          <w:sz w:val="21"/>
          <w:shd w:val="clear" w:color="auto" w:fill="FFFFFF"/>
        </w:rPr>
        <w:t>dotnet run</w:t>
      </w:r>
      <w:r w:rsidR="00D738D1"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269418E6" w14:textId="77777777" w:rsidR="00AF275F" w:rsidRDefault="007916B9">
      <w:pPr>
        <w:spacing w:before="248"/>
        <w:ind w:left="1304" w:right="-200"/>
        <w:jc w:val="both"/>
      </w:pPr>
      <w:r>
        <w:pict w14:anchorId="7C78CE5C">
          <v:shape id="_x0000_i1035" type="#_x0000_t75" style="width:450.15pt;height:314.3pt">
            <v:imagedata r:id="rId17" o:title=""/>
          </v:shape>
        </w:pict>
      </w:r>
    </w:p>
    <w:p w14:paraId="1A8BED13" w14:textId="77777777" w:rsidR="00AF275F" w:rsidRDefault="00D738D1">
      <w:pPr>
        <w:spacing w:before="263" w:line="330" w:lineRule="exact"/>
        <w:ind w:left="104" w:right="119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También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puede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breve tutorial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vídeo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obtener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ayuda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instalación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hyperlink r:id="rId18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Windows</w:t>
        </w:r>
      </w:hyperlink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hyperlink r:id="rId19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macOS</w:t>
        </w:r>
      </w:hyperlink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o </w:t>
      </w:r>
      <w:hyperlink r:id="rId20" w:history="1"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Linux</w:t>
        </w:r>
      </w:hyperlink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0512AA41" w14:textId="77777777" w:rsidR="00AF275F" w:rsidRDefault="00D738D1">
      <w:pPr>
        <w:spacing w:line="418" w:lineRule="exact"/>
        <w:ind w:left="104"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lastRenderedPageBreak/>
        <w:t>Depuración</w:t>
      </w:r>
      <w:proofErr w:type="spellEnd"/>
    </w:p>
    <w:p w14:paraId="381A2381" w14:textId="77777777" w:rsidR="00AF275F" w:rsidRDefault="00D738D1">
      <w:pPr>
        <w:numPr>
          <w:ilvl w:val="0"/>
          <w:numId w:val="8"/>
        </w:numPr>
        <w:spacing w:before="170" w:line="330" w:lineRule="exact"/>
        <w:ind w:right="118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i/>
          <w:iCs/>
          <w:color w:val="000000"/>
          <w:sz w:val="21"/>
          <w:shd w:val="clear" w:color="auto" w:fill="FFFFFF"/>
        </w:rPr>
        <w:t>Program.cs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abrirlo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primera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vez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C#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Visual Studio Code, se carga </w:t>
      </w:r>
      <w:hyperlink r:id="rId21" w:history="1">
        <w:proofErr w:type="spellStart"/>
        <w:r>
          <w:rPr>
            <w:rFonts w:ascii="Segoe UI" w:eastAsia="Segoe UI" w:hAnsi="Segoe UI" w:cs="Segoe UI"/>
            <w:color w:val="4080D0"/>
            <w:sz w:val="21"/>
            <w:shd w:val="clear" w:color="auto" w:fill="FFFFFF"/>
          </w:rPr>
          <w:t>OmniSharp</w:t>
        </w:r>
        <w:proofErr w:type="spellEnd"/>
      </w:hyperlink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editor.</w:t>
      </w:r>
    </w:p>
    <w:p w14:paraId="5DD0E5ED" w14:textId="77777777" w:rsidR="00AF275F" w:rsidRDefault="007916B9">
      <w:pPr>
        <w:spacing w:before="247"/>
        <w:ind w:left="704" w:right="-200"/>
        <w:jc w:val="both"/>
      </w:pPr>
      <w:r>
        <w:pict w14:anchorId="4191A851">
          <v:shape id="_x0000_i1036" type="#_x0000_t75" style="width:479.6pt;height:335.6pt">
            <v:imagedata r:id="rId22" o:title=""/>
          </v:shape>
        </w:pict>
      </w:r>
    </w:p>
    <w:p w14:paraId="32119BAD" w14:textId="77777777" w:rsidR="00AF275F" w:rsidRDefault="00D738D1">
      <w:pPr>
        <w:numPr>
          <w:ilvl w:val="0"/>
          <w:numId w:val="9"/>
        </w:numPr>
        <w:spacing w:before="263" w:line="330" w:lineRule="exact"/>
        <w:ind w:right="657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Visual Studio Code debe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pedirle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agregue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los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recursos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faltan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compilar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aplicación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Sí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688E08DF" w14:textId="77777777" w:rsidR="00AF275F" w:rsidRDefault="007916B9">
      <w:pPr>
        <w:spacing w:before="247"/>
        <w:ind w:left="704" w:right="-200"/>
        <w:jc w:val="both"/>
      </w:pPr>
      <w:r>
        <w:pict w14:anchorId="0BF2FFE0">
          <v:shape id="_x0000_i1037" type="#_x0000_t75" style="width:334.95pt;height:105.2pt">
            <v:imagedata r:id="rId23" o:title=""/>
          </v:shape>
        </w:pict>
      </w:r>
    </w:p>
    <w:p w14:paraId="2BF748BA" w14:textId="77777777" w:rsidR="00AF275F" w:rsidRDefault="00D738D1">
      <w:pPr>
        <w:numPr>
          <w:ilvl w:val="0"/>
          <w:numId w:val="10"/>
        </w:numPr>
        <w:spacing w:before="313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abrir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vista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icono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enú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izquierda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48ADC8C2" w14:textId="77777777" w:rsidR="00AF275F" w:rsidRDefault="007916B9">
      <w:pPr>
        <w:spacing w:before="40"/>
        <w:ind w:left="704" w:right="-200"/>
        <w:jc w:val="both"/>
      </w:pPr>
      <w:r>
        <w:lastRenderedPageBreak/>
        <w:pict w14:anchorId="044EDCB1">
          <v:shape id="_x0000_i1038" type="#_x0000_t75" style="width:480.2pt;height:336.85pt">
            <v:imagedata r:id="rId24" o:title=""/>
          </v:shape>
        </w:pict>
      </w:r>
    </w:p>
    <w:p w14:paraId="4DFB955D" w14:textId="77777777" w:rsidR="00AF275F" w:rsidRDefault="00D738D1">
      <w:pPr>
        <w:numPr>
          <w:ilvl w:val="0"/>
          <w:numId w:val="11"/>
        </w:numPr>
        <w:spacing w:before="263" w:line="330" w:lineRule="exact"/>
        <w:ind w:right="969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Busque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flecha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verde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parte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superior del panel.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Asegúrese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que </w:t>
      </w:r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.NET Core Launch (console)</w:t>
      </w:r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está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menú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desplegable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que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está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junto a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flecha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479DF749" w14:textId="77777777" w:rsidR="00AF275F" w:rsidRDefault="007916B9">
      <w:pPr>
        <w:spacing w:before="247"/>
        <w:ind w:left="704" w:right="-200"/>
        <w:jc w:val="both"/>
      </w:pPr>
      <w:r>
        <w:pict w14:anchorId="60751B23">
          <v:shape id="_x0000_i1039" type="#_x0000_t75" style="width:480.2pt;height:334.95pt">
            <v:imagedata r:id="rId25" o:title=""/>
          </v:shape>
        </w:pict>
      </w:r>
    </w:p>
    <w:p w14:paraId="122497F2" w14:textId="77777777" w:rsidR="00AF275F" w:rsidRDefault="00D738D1">
      <w:pPr>
        <w:numPr>
          <w:ilvl w:val="0"/>
          <w:numId w:val="12"/>
        </w:numPr>
        <w:spacing w:before="3" w:line="330" w:lineRule="exact"/>
        <w:ind w:right="68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lastRenderedPageBreak/>
        <w:t>Agregue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punto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interrupción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proyecto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;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margen</w:t>
      </w:r>
      <w:proofErr w:type="spellEnd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 del editor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que es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espacio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izquierda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los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números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línea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del editor, junto a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línea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9 o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mueva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cursor del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texto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línea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9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editor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presione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F9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20E5CC06" w14:textId="77777777" w:rsidR="00AF275F" w:rsidRDefault="007916B9">
      <w:pPr>
        <w:spacing w:before="252"/>
        <w:ind w:left="704" w:right="-200"/>
        <w:jc w:val="both"/>
      </w:pPr>
      <w:r>
        <w:pict w14:anchorId="079EE755">
          <v:shape id="_x0000_i1040" type="#_x0000_t75" style="width:479.6pt;height:335.6pt">
            <v:imagedata r:id="rId26" o:title=""/>
          </v:shape>
        </w:pict>
      </w:r>
    </w:p>
    <w:p w14:paraId="2AD0C2FF" w14:textId="77777777" w:rsidR="00AF275F" w:rsidRDefault="00D738D1">
      <w:pPr>
        <w:numPr>
          <w:ilvl w:val="0"/>
          <w:numId w:val="13"/>
        </w:numPr>
        <w:spacing w:before="258" w:line="345" w:lineRule="exact"/>
        <w:ind w:right="694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Para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comenzar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F5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flecha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verde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El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depurador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detiene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ejecución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cuando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alcanza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punto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interrupción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establecido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paso anterior.</w:t>
      </w:r>
    </w:p>
    <w:p w14:paraId="25D568AF" w14:textId="77777777" w:rsidR="00AF275F" w:rsidRDefault="00D738D1">
      <w:pPr>
        <w:numPr>
          <w:ilvl w:val="0"/>
          <w:numId w:val="14"/>
        </w:numPr>
        <w:spacing w:before="210" w:line="330" w:lineRule="exact"/>
        <w:ind w:right="51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Mientras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puede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las variables locales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panel superior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izquierdo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o 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usar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consola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071DD652" w14:textId="77777777" w:rsidR="00AF275F" w:rsidRDefault="00D738D1">
      <w:pPr>
        <w:numPr>
          <w:ilvl w:val="0"/>
          <w:numId w:val="15"/>
        </w:numPr>
        <w:spacing w:before="210" w:line="330" w:lineRule="exact"/>
        <w:ind w:right="-104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flecha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azul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parte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superior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continuar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depuración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o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cuadrado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rojo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parte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superior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detenerla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1EB3CBFA" w14:textId="77777777" w:rsidR="00AF275F" w:rsidRDefault="00AF275F">
      <w:pPr>
        <w:sectPr w:rsidR="00AF275F">
          <w:headerReference w:type="default" r:id="rId27"/>
          <w:pgSz w:w="11899" w:h="16838"/>
          <w:pgMar w:top="800" w:right="755" w:bottom="803" w:left="756" w:header="297" w:footer="300" w:gutter="0"/>
          <w:cols w:space="708"/>
        </w:sectPr>
      </w:pPr>
    </w:p>
    <w:p w14:paraId="72A4F488" w14:textId="77777777" w:rsidR="00AF275F" w:rsidRDefault="007916B9">
      <w:pPr>
        <w:spacing w:before="102"/>
        <w:ind w:left="704" w:right="-200"/>
        <w:jc w:val="both"/>
      </w:pPr>
      <w:r>
        <w:lastRenderedPageBreak/>
        <w:pict w14:anchorId="761D64A5">
          <v:shape id="_x0000_i1041" type="#_x0000_t75" style="width:480.2pt;height:334.35pt">
            <v:imagedata r:id="rId28" o:title=""/>
          </v:shape>
        </w:pict>
      </w:r>
    </w:p>
    <w:p w14:paraId="3D4606E2" w14:textId="77777777" w:rsidR="00AF275F" w:rsidRDefault="00D738D1">
      <w:pPr>
        <w:spacing w:before="305" w:line="418" w:lineRule="exact"/>
        <w:ind w:left="104"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Agregar</w:t>
      </w:r>
      <w:proofErr w:type="spellEnd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 xml:space="preserve"> una </w:t>
      </w:r>
      <w:proofErr w:type="spellStart"/>
      <w:r>
        <w:rPr>
          <w:rFonts w:ascii="Segoe UI" w:eastAsia="Segoe UI" w:hAnsi="Segoe UI" w:cs="Segoe UI"/>
          <w:color w:val="000000"/>
          <w:sz w:val="32"/>
          <w:shd w:val="clear" w:color="auto" w:fill="FFFFFF"/>
        </w:rPr>
        <w:t>clase</w:t>
      </w:r>
      <w:proofErr w:type="spellEnd"/>
    </w:p>
    <w:p w14:paraId="4282E125" w14:textId="77777777" w:rsidR="00AF275F" w:rsidRDefault="00D738D1">
      <w:pPr>
        <w:numPr>
          <w:ilvl w:val="0"/>
          <w:numId w:val="16"/>
        </w:numPr>
        <w:spacing w:before="185" w:line="330" w:lineRule="exact"/>
        <w:ind w:right="20"/>
      </w:pP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agregar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nueva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clase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clic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botón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derecho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Explorador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Visual Stud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io Code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seleccione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 xml:space="preserve">Nuevo </w:t>
      </w:r>
      <w:proofErr w:type="spellStart"/>
      <w:r>
        <w:rPr>
          <w:rFonts w:ascii="Segoe UI" w:eastAsia="Segoe UI" w:hAnsi="Segoe UI" w:cs="Segoe UI"/>
          <w:b/>
          <w:bCs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Así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agrega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nuevo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carpeta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abierta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Visual Studio Code.</w:t>
      </w:r>
    </w:p>
    <w:p w14:paraId="32042880" w14:textId="77777777" w:rsidR="00AF275F" w:rsidRDefault="00D738D1">
      <w:pPr>
        <w:numPr>
          <w:ilvl w:val="0"/>
          <w:numId w:val="16"/>
        </w:numPr>
        <w:spacing w:before="210" w:line="330" w:lineRule="exact"/>
        <w:ind w:right="122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Asigne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un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nombre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al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MyClass.cs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Debe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guardarlo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una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extensión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.cs</w:t>
      </w:r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al final para que se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reconozca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como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csharp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64928B18" w14:textId="77777777" w:rsidR="00AF275F" w:rsidRDefault="00D738D1">
      <w:pPr>
        <w:numPr>
          <w:ilvl w:val="0"/>
          <w:numId w:val="16"/>
        </w:numPr>
        <w:spacing w:before="210" w:line="330" w:lineRule="exact"/>
        <w:ind w:right="273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Agregue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código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siguiente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crear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primera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clase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Asegúrese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incluir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espacio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nombres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correcto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para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poder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hacer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referencia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él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desde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archivo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Program.cs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64EEF454" w14:textId="77777777" w:rsidR="00AF275F" w:rsidRDefault="00D738D1">
      <w:pPr>
        <w:spacing w:before="624" w:line="245" w:lineRule="exact"/>
        <w:ind w:left="1064" w:right="-200"/>
        <w:jc w:val="both"/>
      </w:pP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using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System; </w:t>
      </w:r>
      <w:r>
        <w:pict w14:anchorId="60AAF3B1">
          <v:shape id="_x0000_s1043" type="#_x0000_t75" style="position:absolute;left:0;text-align:left;margin-left:71pt;margin-top:11.1pt;width:484pt;height:210pt;z-index:-251657216;mso-position-horizontal-relative:page;mso-position-vertical-relative:text">
            <v:imagedata r:id="rId29" o:title=""/>
            <w10:wrap anchorx="page"/>
            <w10:anchorlock/>
          </v:shape>
        </w:pict>
      </w:r>
    </w:p>
    <w:p w14:paraId="3E2027D6" w14:textId="77777777" w:rsidR="00AF275F" w:rsidRDefault="00D738D1">
      <w:pPr>
        <w:spacing w:before="325" w:line="245" w:lineRule="exact"/>
        <w:ind w:left="1064" w:right="-200"/>
        <w:jc w:val="both"/>
      </w:pP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namespace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HelloWorld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</w:p>
    <w:p w14:paraId="72A5171A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{ </w:t>
      </w:r>
    </w:p>
    <w:p w14:paraId="427442E5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public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class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MyClass</w:t>
      </w:r>
      <w:proofErr w:type="spellEnd"/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</w:p>
    <w:p w14:paraId="01372E2D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{ </w:t>
      </w:r>
    </w:p>
    <w:p w14:paraId="3CF325CD" w14:textId="77777777" w:rsidR="00AF275F" w:rsidRDefault="00D738D1">
      <w:pPr>
        <w:spacing w:before="1" w:line="285" w:lineRule="exact"/>
        <w:ind w:left="1064" w:right="4738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public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string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ReturnMessage</w:t>
      </w:r>
      <w:proofErr w:type="spell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)         { </w:t>
      </w:r>
    </w:p>
    <w:p w14:paraId="56FDFED1" w14:textId="77777777" w:rsidR="00AF275F" w:rsidRDefault="00D738D1">
      <w:pPr>
        <w:spacing w:line="285" w:lineRule="exact"/>
        <w:ind w:left="1064" w:right="4968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return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718C00"/>
          <w:sz w:val="21"/>
          <w:shd w:val="clear" w:color="auto" w:fill="FFFFFF"/>
        </w:rPr>
        <w:t>"Happy coding!</w:t>
      </w:r>
      <w:proofErr w:type="gramStart"/>
      <w:r>
        <w:rPr>
          <w:rFonts w:ascii="Consolas" w:eastAsia="Consolas" w:hAnsi="Consolas" w:cs="Consolas"/>
          <w:color w:val="718C00"/>
          <w:sz w:val="21"/>
          <w:shd w:val="clear" w:color="auto" w:fill="FFFFFF"/>
        </w:rPr>
        <w:t>"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;   </w:t>
      </w:r>
      <w:proofErr w:type="gram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} </w:t>
      </w:r>
    </w:p>
    <w:p w14:paraId="692578F5" w14:textId="77777777" w:rsidR="00AF275F" w:rsidRDefault="00D738D1">
      <w:pPr>
        <w:spacing w:before="39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} </w:t>
      </w:r>
    </w:p>
    <w:p w14:paraId="5D9E3175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} </w:t>
      </w:r>
    </w:p>
    <w:p w14:paraId="18DC4945" w14:textId="77777777" w:rsidR="00AF275F" w:rsidRDefault="00D738D1">
      <w:pPr>
        <w:numPr>
          <w:ilvl w:val="0"/>
          <w:numId w:val="17"/>
        </w:numPr>
        <w:spacing w:before="607" w:line="279" w:lineRule="exact"/>
        <w:ind w:right="-200"/>
        <w:jc w:val="both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Llame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a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nueva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clase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método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principal de </w:t>
      </w:r>
      <w:proofErr w:type="spellStart"/>
      <w:r>
        <w:rPr>
          <w:rFonts w:ascii="Consolas" w:eastAsia="Consolas" w:hAnsi="Consolas" w:cs="Consolas"/>
          <w:color w:val="C9AE75"/>
          <w:sz w:val="21"/>
          <w:shd w:val="clear" w:color="auto" w:fill="FFFFFF"/>
        </w:rPr>
        <w:t>Program.cs</w:t>
      </w:r>
      <w:proofErr w:type="spellEnd"/>
      <w:r>
        <w:rPr>
          <w:rFonts w:ascii="Segoe UI" w:eastAsia="Segoe UI" w:hAnsi="Segoe UI" w:cs="Segoe UI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agregando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código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siguiente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55F3A7E5" w14:textId="77777777" w:rsidR="00AF275F" w:rsidRDefault="00D738D1">
      <w:pPr>
        <w:spacing w:before="610" w:line="201" w:lineRule="exact"/>
        <w:ind w:left="5019" w:right="-200"/>
        <w:jc w:val="both"/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lastRenderedPageBreak/>
        <w:t>7 / 8</w:t>
      </w:r>
      <w:r>
        <w:pict w14:anchorId="1953C0EB">
          <v:shape id="_x0000_s1044" type="#_x0000_t75" style="position:absolute;left:0;text-align:left;margin-left:71pt;margin-top:10.6pt;width:484pt;height:44.9pt;z-index:251660288;mso-position-horizontal-relative:page;mso-position-vertical-relative:text">
            <v:imagedata r:id="rId30" o:title=""/>
            <w10:wrap anchorx="page"/>
            <w10:anchorlock/>
          </v:shape>
        </w:pict>
      </w:r>
    </w:p>
    <w:p w14:paraId="7F7CCF22" w14:textId="77777777" w:rsidR="00AF275F" w:rsidRDefault="00AF275F">
      <w:pPr>
        <w:sectPr w:rsidR="00AF275F">
          <w:headerReference w:type="default" r:id="rId31"/>
          <w:footerReference w:type="default" r:id="rId32"/>
          <w:pgSz w:w="11899" w:h="16838"/>
          <w:pgMar w:top="738" w:right="755" w:bottom="300" w:left="756" w:header="297" w:footer="708" w:gutter="0"/>
          <w:cols w:space="708"/>
        </w:sectPr>
      </w:pPr>
    </w:p>
    <w:p w14:paraId="72234E79" w14:textId="77777777" w:rsidR="00AF275F" w:rsidRDefault="00D738D1">
      <w:pPr>
        <w:spacing w:before="360" w:line="245" w:lineRule="exact"/>
        <w:ind w:left="1064" w:right="-200"/>
        <w:jc w:val="both"/>
      </w:pP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lastRenderedPageBreak/>
        <w:t>using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System; </w:t>
      </w:r>
      <w:r>
        <w:pict w14:anchorId="3D1CB543">
          <v:shape id="_x0000_s1045" type="#_x0000_t75" style="position:absolute;left:0;text-align:left;margin-left:71pt;margin-top:-24.9pt;width:484pt;height:234pt;z-index:-251655168;mso-position-horizontal-relative:page;mso-position-vertical-relative:text">
            <v:imagedata r:id="rId33" o:title=""/>
            <w10:wrap anchorx="page"/>
            <w10:anchorlock/>
          </v:shape>
        </w:pict>
      </w:r>
    </w:p>
    <w:p w14:paraId="4F86735D" w14:textId="77777777" w:rsidR="00AF275F" w:rsidRDefault="00D738D1">
      <w:pPr>
        <w:spacing w:before="325" w:line="245" w:lineRule="exact"/>
        <w:ind w:left="1064" w:right="-200"/>
        <w:jc w:val="both"/>
      </w:pP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namespace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HelloWorld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</w:p>
    <w:p w14:paraId="740496EA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{ </w:t>
      </w:r>
    </w:p>
    <w:p w14:paraId="6F1E90EE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class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Program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</w:p>
    <w:p w14:paraId="02AAF978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{ </w:t>
      </w:r>
    </w:p>
    <w:p w14:paraId="74311F92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static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void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271AE"/>
          <w:sz w:val="21"/>
          <w:shd w:val="clear" w:color="auto" w:fill="FFFFFF"/>
        </w:rPr>
        <w:t>Main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(</w:t>
      </w:r>
      <w:proofErr w:type="gramStart"/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string</w:t>
      </w:r>
      <w:r>
        <w:rPr>
          <w:rFonts w:ascii="Consolas" w:eastAsia="Consolas" w:hAnsi="Consolas" w:cs="Consolas"/>
          <w:color w:val="F5871F"/>
          <w:sz w:val="21"/>
          <w:shd w:val="clear" w:color="auto" w:fill="FFFFFF"/>
        </w:rPr>
        <w:t>[</w:t>
      </w:r>
      <w:proofErr w:type="gramEnd"/>
      <w:r>
        <w:rPr>
          <w:rFonts w:ascii="Consolas" w:eastAsia="Consolas" w:hAnsi="Consolas" w:cs="Consolas"/>
          <w:color w:val="F5871F"/>
          <w:sz w:val="21"/>
          <w:shd w:val="clear" w:color="auto" w:fill="FFFFFF"/>
        </w:rPr>
        <w:t xml:space="preserve">] </w:t>
      </w:r>
      <w:proofErr w:type="spellStart"/>
      <w:r>
        <w:rPr>
          <w:rFonts w:ascii="Consolas" w:eastAsia="Consolas" w:hAnsi="Consolas" w:cs="Consolas"/>
          <w:color w:val="F5871F"/>
          <w:sz w:val="21"/>
          <w:shd w:val="clear" w:color="auto" w:fill="FFFFFF"/>
        </w:rPr>
        <w:t>args</w:t>
      </w:r>
      <w:proofErr w:type="spell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) </w:t>
      </w:r>
    </w:p>
    <w:p w14:paraId="1B951FFA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{ </w:t>
      </w:r>
    </w:p>
    <w:p w14:paraId="42F86EA5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MyClass</w:t>
      </w:r>
      <w:proofErr w:type="spell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c1 = </w:t>
      </w:r>
      <w:r>
        <w:rPr>
          <w:rFonts w:ascii="Consolas" w:eastAsia="Consolas" w:hAnsi="Consolas" w:cs="Consolas"/>
          <w:color w:val="8959A8"/>
          <w:sz w:val="21"/>
          <w:shd w:val="clear" w:color="auto" w:fill="FFFFFF"/>
        </w:rPr>
        <w:t>new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MyClass</w:t>
      </w:r>
      <w:proofErr w:type="spell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); </w:t>
      </w:r>
    </w:p>
    <w:p w14:paraId="4FB98BF4" w14:textId="77777777" w:rsidR="00AF275F" w:rsidRDefault="00D738D1">
      <w:pPr>
        <w:spacing w:before="1" w:line="285" w:lineRule="exact"/>
        <w:ind w:left="1064" w:right="1158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        </w:t>
      </w:r>
      <w:proofErr w:type="spellStart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Console.WriteLine</w:t>
      </w:r>
      <w:proofErr w:type="spellEnd"/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718C00"/>
          <w:sz w:val="21"/>
          <w:shd w:val="clear" w:color="auto" w:fill="FFFFFF"/>
        </w:rPr>
        <w:t>$"Hello World! {c</w:t>
      </w:r>
      <w:proofErr w:type="gramStart"/>
      <w:r>
        <w:rPr>
          <w:rFonts w:ascii="Consolas" w:eastAsia="Consolas" w:hAnsi="Consolas" w:cs="Consolas"/>
          <w:color w:val="718C00"/>
          <w:sz w:val="21"/>
          <w:shd w:val="clear" w:color="auto" w:fill="FFFFFF"/>
        </w:rPr>
        <w:t>1.ReturnMessage</w:t>
      </w:r>
      <w:proofErr w:type="gramEnd"/>
      <w:r>
        <w:rPr>
          <w:rFonts w:ascii="Consolas" w:eastAsia="Consolas" w:hAnsi="Consolas" w:cs="Consolas"/>
          <w:color w:val="718C00"/>
          <w:sz w:val="21"/>
          <w:shd w:val="clear" w:color="auto" w:fill="FFFFFF"/>
        </w:rPr>
        <w:t>()}"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);         } </w:t>
      </w:r>
    </w:p>
    <w:p w14:paraId="1C3AEB95" w14:textId="77777777" w:rsidR="00AF275F" w:rsidRDefault="00D738D1">
      <w:pPr>
        <w:spacing w:before="39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    } </w:t>
      </w:r>
    </w:p>
    <w:p w14:paraId="1B6C61BD" w14:textId="77777777" w:rsidR="00AF275F" w:rsidRDefault="00D738D1">
      <w:pPr>
        <w:spacing w:before="40" w:line="245" w:lineRule="exact"/>
        <w:ind w:left="1064" w:right="-200"/>
        <w:jc w:val="both"/>
      </w:pP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} </w:t>
      </w:r>
    </w:p>
    <w:p w14:paraId="27EE4263" w14:textId="77777777" w:rsidR="00AF275F" w:rsidRDefault="00D738D1">
      <w:pPr>
        <w:numPr>
          <w:ilvl w:val="0"/>
          <w:numId w:val="18"/>
        </w:numPr>
        <w:spacing w:before="556" w:line="330" w:lineRule="exact"/>
        <w:ind w:right="282"/>
      </w:pP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Guarde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los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cambios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y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vuelva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gram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</w:t>
      </w:r>
      <w:proofErr w:type="gram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ejecutar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el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programa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. El nuevo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mensaje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debe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aparecer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con la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cadena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anexada</w:t>
      </w:r>
      <w:proofErr w:type="spellEnd"/>
      <w:r>
        <w:rPr>
          <w:rFonts w:ascii="Segoe UI" w:eastAsia="Segoe UI" w:hAnsi="Segoe UI" w:cs="Segoe UI"/>
          <w:color w:val="000000"/>
          <w:sz w:val="21"/>
          <w:shd w:val="clear" w:color="auto" w:fill="FFFFFF"/>
        </w:rPr>
        <w:t>.</w:t>
      </w:r>
    </w:p>
    <w:p w14:paraId="7A75A8AD" w14:textId="77777777" w:rsidR="00AF275F" w:rsidRDefault="00D738D1">
      <w:pPr>
        <w:spacing w:before="585" w:line="285" w:lineRule="exact"/>
        <w:ind w:left="1064" w:right="6007"/>
      </w:pPr>
      <w:r>
        <w:rPr>
          <w:rFonts w:ascii="Consolas" w:eastAsia="Consolas" w:hAnsi="Consolas" w:cs="Consolas"/>
          <w:color w:val="F5871F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D4D4C"/>
          <w:sz w:val="21"/>
          <w:shd w:val="clear" w:color="auto" w:fill="FFFFFF"/>
        </w:rPr>
        <w:t xml:space="preserve">dotnet run Hello World! Happy coding! </w:t>
      </w:r>
      <w:r>
        <w:pict w14:anchorId="1162A688">
          <v:shape id="_x0000_s1046" type="#_x0000_t75" style="position:absolute;left:0;text-align:left;margin-left:71pt;margin-top:11.1pt;width:484pt;height:67pt;z-index:-251654144;mso-position-horizontal-relative:page;mso-position-vertical-relative:text">
            <v:imagedata r:id="rId34" o:title=""/>
            <w10:wrap anchorx="page"/>
            <w10:anchorlock/>
          </v:shape>
        </w:pict>
      </w:r>
    </w:p>
    <w:sectPr w:rsidR="00AF275F">
      <w:headerReference w:type="default" r:id="rId35"/>
      <w:footerReference w:type="default" r:id="rId36"/>
      <w:pgSz w:w="11899" w:h="16838"/>
      <w:pgMar w:top="738" w:right="755" w:bottom="741" w:left="756" w:header="297" w:footer="3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F859" w14:textId="77777777" w:rsidR="00D738D1" w:rsidRDefault="00D738D1">
      <w:r>
        <w:separator/>
      </w:r>
    </w:p>
  </w:endnote>
  <w:endnote w:type="continuationSeparator" w:id="0">
    <w:p w14:paraId="55F0173C" w14:textId="77777777" w:rsidR="00D738D1" w:rsidRDefault="00D7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2526" w14:textId="77777777" w:rsidR="00AF275F" w:rsidRDefault="00AF275F">
    <w:pPr>
      <w:ind w:right="-955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38C6" w14:textId="006D8CA7" w:rsidR="00AF275F" w:rsidRDefault="00AF27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A7D5" w14:textId="77777777" w:rsidR="00D738D1" w:rsidRDefault="00D738D1">
      <w:r>
        <w:separator/>
      </w:r>
    </w:p>
  </w:footnote>
  <w:footnote w:type="continuationSeparator" w:id="0">
    <w:p w14:paraId="6084B44C" w14:textId="77777777" w:rsidR="00D738D1" w:rsidRDefault="00D73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16BB" w14:textId="1B936780" w:rsidR="00AF275F" w:rsidRDefault="00AF275F">
    <w:pPr>
      <w:spacing w:line="201" w:lineRule="exact"/>
      <w:ind w:right="-20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9F62" w14:textId="38C1ACB0" w:rsidR="00AF275F" w:rsidRDefault="00AF275F">
    <w:pPr>
      <w:spacing w:line="201" w:lineRule="exact"/>
      <w:ind w:right="-20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BB40" w14:textId="05B9A090" w:rsidR="00AF275F" w:rsidRDefault="00AF275F">
    <w:pPr>
      <w:spacing w:line="201" w:lineRule="exact"/>
      <w:ind w:right="-2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7.5pt;height:7.5pt" o:bullet="t">
        <v:imagedata r:id="rId1" o:title=""/>
      </v:shape>
    </w:pict>
  </w:numPicBullet>
  <w:numPicBullet w:numPicBulletId="1">
    <w:pict>
      <v:shape id="_x0000_i1122" type="#_x0000_t75" style="width:7.5pt;height:6.9pt" o:bullet="t">
        <v:imagedata r:id="rId2" o:title=""/>
      </v:shape>
    </w:pict>
  </w:numPicBullet>
  <w:numPicBullet w:numPicBulletId="2">
    <w:pict>
      <v:shape id="_x0000_i1123" type="#_x0000_t75" style="width:7.5pt;height:7.5pt" o:bullet="t"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PicBulletId w:val="0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PicBulletId w:val="2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0000009"/>
    <w:multiLevelType w:val="multilevel"/>
    <w:tmpl w:val="00000009"/>
    <w:lvl w:ilvl="0">
      <w:start w:val="2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000000C"/>
    <w:multiLevelType w:val="multilevel"/>
    <w:tmpl w:val="0000000C"/>
    <w:lvl w:ilvl="0">
      <w:start w:val="5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000000D"/>
    <w:multiLevelType w:val="multilevel"/>
    <w:tmpl w:val="0000000D"/>
    <w:lvl w:ilvl="0">
      <w:start w:val="6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PicBulletId w:val="0"/>
      <w:lvlJc w:val="left"/>
      <w:pPr>
        <w:tabs>
          <w:tab w:val="num" w:pos="1304"/>
        </w:tabs>
        <w:ind w:left="1304" w:hanging="30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000000F"/>
    <w:multiLevelType w:val="multilevel"/>
    <w:tmpl w:val="0000000F"/>
    <w:lvl w:ilvl="0">
      <w:start w:val="7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0000011"/>
    <w:multiLevelType w:val="multilevel"/>
    <w:tmpl w:val="00000011"/>
    <w:lvl w:ilvl="0">
      <w:start w:val="4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lvl w:ilvl="0">
      <w:start w:val="5"/>
      <w:numFmt w:val="decimal"/>
      <w:lvlText w:val="%1."/>
      <w:lvlJc w:val="left"/>
      <w:pPr>
        <w:tabs>
          <w:tab w:val="num" w:pos="704"/>
        </w:tabs>
        <w:ind w:left="704" w:hanging="210"/>
      </w:pPr>
      <w:rPr>
        <w:rFonts w:ascii="Segoe UI" w:eastAsia="Segoe UI" w:hAnsi="Segoe UI" w:cs="Segoe UI"/>
        <w:sz w:val="21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75F"/>
    <w:rsid w:val="007916B9"/>
    <w:rsid w:val="00AF275F"/>
    <w:rsid w:val="00D7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63D26E38"/>
  <w15:docId w15:val="{2BDF88A7-374B-488C-8028-E102EF8E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16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16B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916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6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channel9.msdn.com/Blogs/dotnet/Get-started-with-VS-Code-using-CSharp-and-NET-Core" TargetMode="External"/><Relationship Id="rId26" Type="http://schemas.openxmlformats.org/officeDocument/2006/relationships/image" Target="media/image14.jpeg"/><Relationship Id="rId21" Type="http://schemas.openxmlformats.org/officeDocument/2006/relationships/hyperlink" Target="https://www.omnisharp.net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4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channel9.msdn.com/Blogs/dotnet/Get-started-with-VS-Code-Csharp-dotnet-Core-Ubuntu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cs/editor/extension-gallery" TargetMode="External"/><Relationship Id="rId24" Type="http://schemas.openxmlformats.org/officeDocument/2006/relationships/image" Target="media/image12.jpeg"/><Relationship Id="rId32" Type="http://schemas.openxmlformats.org/officeDocument/2006/relationships/footer" Target="footer1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36" Type="http://schemas.openxmlformats.org/officeDocument/2006/relationships/footer" Target="footer2.xml"/><Relationship Id="rId10" Type="http://schemas.openxmlformats.org/officeDocument/2006/relationships/hyperlink" Target="https://marketplace.visualstudio.com/items?itemName=ms-vscode.csharp" TargetMode="External"/><Relationship Id="rId19" Type="http://schemas.openxmlformats.org/officeDocument/2006/relationships/hyperlink" Target="https://channel9.msdn.com/Blogs/dotnet/Get-started-with-VS-Code-using-CSharp-and-NET-Core-on-MacOS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net/download/cor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header" Target="header1.xml"/><Relationship Id="rId30" Type="http://schemas.openxmlformats.org/officeDocument/2006/relationships/image" Target="media/image17.png"/><Relationship Id="rId35" Type="http://schemas.openxmlformats.org/officeDocument/2006/relationships/header" Target="header3.xml"/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Asier Garcia</cp:lastModifiedBy>
  <cp:revision>1</cp:revision>
  <dcterms:created xsi:type="dcterms:W3CDTF">2021-08-08T16:47:00Z</dcterms:created>
  <dcterms:modified xsi:type="dcterms:W3CDTF">2021-08-08T16:48:00Z</dcterms:modified>
</cp:coreProperties>
</file>