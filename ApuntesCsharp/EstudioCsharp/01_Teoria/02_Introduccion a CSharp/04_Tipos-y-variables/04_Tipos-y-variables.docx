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297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Hay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dos clases de tipos en C#: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tipos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 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tipos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 referencia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Las variables de tipos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contienen directamente los datos, mientras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variables de los tipos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referencia almacenan referencias a los datos,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se conoce como objetos. Con los tipos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referencia,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 posible que dos variables hagan referencia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mismo objeto y que, por tanto,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operaciones en una variable afecten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objeto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hace referencia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otra variable. Con los tipos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valor, cada variable tiene su propia copia de los datos y no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posible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operaciones en una variable afecten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otra (excepto en el caso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variables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de parámetro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ref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out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). </w:t>
      </w:r>
    </w:p>
    <w:p>
      <w:pPr>
        <w:bidi w:val="0"/>
        <w:spacing w:before="280" w:after="0" w:line="320" w:lineRule="exact"/>
        <w:ind w:left="0" w:right="-6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tipos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C#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dividen en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>tipos simples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tipos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 enumeración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tipos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 estructura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tipos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 valores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NULL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tipos de referencia de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C#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dividen en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tipos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 clase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tipos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 interfaz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tipos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 matriz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tipos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delegados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28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A continuación se proporciona información general del sistema de tipos de C#. </w:t>
      </w:r>
    </w:p>
    <w:p>
      <w:pPr>
        <w:numPr>
          <w:ilvl w:val="0"/>
          <w:numId w:val="1"/>
        </w:numPr>
        <w:bidi w:val="0"/>
        <w:spacing w:before="28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numPr>
          <w:ilvl w:val="1"/>
          <w:numId w:val="2"/>
        </w:numPr>
        <w:bidi w:val="0"/>
        <w:spacing w:before="0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simples </w:t>
      </w:r>
    </w:p>
    <w:p>
      <w:pPr>
        <w:numPr>
          <w:ilvl w:val="2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Entero con signo: sbyte, short, int,long </w:t>
      </w:r>
    </w:p>
    <w:p>
      <w:pPr>
        <w:numPr>
          <w:ilvl w:val="2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Entero sin signo: byte, ushort, uint,ulong </w:t>
      </w:r>
    </w:p>
    <w:p>
      <w:pPr>
        <w:numPr>
          <w:ilvl w:val="2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Caracteres Unicode: char </w:t>
      </w:r>
    </w:p>
    <w:p>
      <w:pPr>
        <w:numPr>
          <w:ilvl w:val="2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Punto flotante binario IEEE: float, double </w:t>
      </w:r>
    </w:p>
    <w:p>
      <w:pPr>
        <w:numPr>
          <w:ilvl w:val="2"/>
          <w:numId w:val="2"/>
        </w:numPr>
        <w:bidi w:val="0"/>
        <w:spacing w:before="0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Punto flotante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decimal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alta precisión: decimal </w:t>
      </w:r>
    </w:p>
    <w:p>
      <w:pPr>
        <w:numPr>
          <w:ilvl w:val="2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Booleano: bool </w:t>
      </w:r>
    </w:p>
    <w:p>
      <w:pPr>
        <w:numPr>
          <w:ilvl w:val="1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 enumeración </w:t>
      </w:r>
    </w:p>
    <w:p>
      <w:pPr>
        <w:numPr>
          <w:ilvl w:val="2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definidos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usuario con el formato enum E {...} </w:t>
      </w:r>
    </w:p>
    <w:p>
      <w:pPr>
        <w:numPr>
          <w:ilvl w:val="1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 estructura </w:t>
      </w:r>
    </w:p>
    <w:p>
      <w:pPr>
        <w:numPr>
          <w:ilvl w:val="2"/>
          <w:numId w:val="2"/>
        </w:numPr>
        <w:bidi w:val="0"/>
        <w:spacing w:before="0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definidos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usuario con el formato struct S {...} </w:t>
      </w:r>
    </w:p>
    <w:p>
      <w:pPr>
        <w:numPr>
          <w:ilvl w:val="1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aceptan valores NULL </w:t>
      </w:r>
    </w:p>
    <w:p>
      <w:pPr>
        <w:numPr>
          <w:ilvl w:val="2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Extensiones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todos los demás tipos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null </w:t>
      </w:r>
    </w:p>
    <w:p>
      <w:pPr>
        <w:numPr>
          <w:ilvl w:val="0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 referencia </w:t>
      </w:r>
    </w:p>
    <w:p>
      <w:pPr>
        <w:numPr>
          <w:ilvl w:val="1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 clase </w:t>
      </w:r>
    </w:p>
    <w:p>
      <w:pPr>
        <w:numPr>
          <w:ilvl w:val="2"/>
          <w:numId w:val="2"/>
        </w:numPr>
        <w:bidi w:val="0"/>
        <w:spacing w:before="0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Clase base definitiva de todos los demás tipos: object </w:t>
      </w:r>
    </w:p>
    <w:p>
      <w:pPr>
        <w:numPr>
          <w:ilvl w:val="2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Cadenas Unicode: string </w:t>
      </w:r>
    </w:p>
    <w:p>
      <w:pPr>
        <w:numPr>
          <w:ilvl w:val="2"/>
          <w:numId w:val="2"/>
        </w:numPr>
        <w:bidi w:val="0"/>
        <w:spacing w:before="2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definidos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usuario con el formato class C {...} </w:t>
      </w:r>
    </w:p>
    <w:p>
      <w:pPr>
        <w:numPr>
          <w:ilvl w:val="1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 interfaz </w:t>
      </w:r>
    </w:p>
    <w:p>
      <w:pPr>
        <w:numPr>
          <w:ilvl w:val="2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definidos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usuario con el formato interface I {...} </w:t>
      </w:r>
    </w:p>
    <w:p>
      <w:pPr>
        <w:numPr>
          <w:ilvl w:val="1"/>
          <w:numId w:val="2"/>
        </w:numPr>
        <w:bidi w:val="0"/>
        <w:spacing w:before="0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 matriz </w:t>
      </w:r>
    </w:p>
    <w:p>
      <w:pPr>
        <w:numPr>
          <w:ilvl w:val="2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Unidimensional y multidimensional; por ejemplo, int[] y int[,] </w:t>
      </w:r>
    </w:p>
    <w:p>
      <w:pPr>
        <w:numPr>
          <w:ilvl w:val="1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delegados </w:t>
      </w:r>
    </w:p>
    <w:p>
      <w:pPr>
        <w:numPr>
          <w:ilvl w:val="2"/>
          <w:numId w:val="2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definidos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el usuario con el formato delegate int D(...) </w:t>
      </w:r>
    </w:p>
    <w:p>
      <w:pPr>
        <w:bidi w:val="0"/>
        <w:spacing w:before="282" w:after="0" w:line="315" w:lineRule="exact"/>
        <w:ind w:left="0" w:right="288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obtener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más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información sobre los tipos numéricos, vea Tabla de tipos enteros y Tabla de tipos de punto flotante. </w:t>
      </w:r>
    </w:p>
    <w:p>
      <w:pPr>
        <w:bidi w:val="0"/>
        <w:spacing w:before="297" w:after="0" w:line="320" w:lineRule="exact"/>
        <w:ind w:left="0" w:right="29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tipo bool de C#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utiliza para representar valores booleanos; valores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son true o false. </w:t>
      </w:r>
    </w:p>
    <w:p>
      <w:pPr>
        <w:bidi w:val="0"/>
        <w:spacing w:before="281" w:after="0" w:line="315" w:lineRule="exact"/>
        <w:ind w:left="0" w:right="95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procesamiento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caracteres y cadenas en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C#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utiliza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codificación Unicode. El tipo charrepresenta una unidad de código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UTF-16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el tipo string representa una secuencia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unidades de código UTF-16. </w:t>
      </w:r>
    </w:p>
    <w:p>
      <w:pPr>
        <w:bidi w:val="0"/>
        <w:spacing w:before="282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programas de C# utilizan declaraciones de tipos para crear nuevos </w:t>
      </w:r>
    </w:p>
    <w:p>
      <w:pPr>
        <w:bidi w:val="0"/>
        <w:spacing w:before="0" w:after="0" w:line="320" w:lineRule="exact"/>
        <w:ind w:left="0" w:right="-5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tipos. Una declaración de tipos especifica el nombre y los miembros del nuevo tipo. Cinco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categorías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tipos de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C#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define el usuario: tipos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clase,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tipos de estructura, tipos de interfaz, tipos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enumeración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tipos delegados. </w:t>
      </w:r>
    </w:p>
    <w:p>
      <w:pPr>
        <w:bidi w:val="0"/>
        <w:spacing w:before="279" w:after="0" w:line="320" w:lineRule="exact"/>
        <w:ind w:left="0" w:right="-13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A tipo class define una estructura de datos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contiene miembros de datos (campos) y miembros de función (métodos, propiedades y otros). Los tipos de clase admiten herencia única y polimorfismo, mecanismos por los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 derivadas pueden extender y especializar clases base. </w:t>
      </w:r>
    </w:p>
    <w:p>
      <w:pPr>
        <w:bidi w:val="0"/>
        <w:spacing w:before="281" w:after="0" w:line="316" w:lineRule="exact"/>
        <w:ind w:left="0" w:right="-12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tipo struct 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similar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un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clase,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por el hecho de que representa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estructura con miembros de datos y miembros de función.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Sin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embargo, a diferencia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clases,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estructuras son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tipos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no suelen requerir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asignación del montón. Los tipos struct no admiten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herencia especificada por el usuario y todos los tipos de struct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heredan implícitamente del tipo object. </w:t>
      </w:r>
    </w:p>
    <w:p>
      <w:pPr>
        <w:bidi w:val="0"/>
        <w:spacing w:before="281" w:after="0" w:line="315" w:lineRule="exact"/>
        <w:ind w:left="0" w:right="8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tipo interface define un contrato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como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 conjunto con nombre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miembros de función públicos. Un class o struct que implementa </w:t>
      </w:r>
    </w:p>
    <w:p>
      <w:pPr>
        <w:bidi w:val="0"/>
        <w:spacing w:before="1" w:after="0" w:line="320" w:lineRule="exact"/>
        <w:ind w:left="0" w:right="1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interface debe proporcionar implementaciones de miembros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función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interfaz. Un interface puede heredar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varias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interfaces base, y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class o struct pueden implementar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varias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interfaces. </w:t>
      </w:r>
    </w:p>
    <w:p>
      <w:pPr>
        <w:bidi w:val="0"/>
        <w:spacing w:before="282" w:after="0" w:line="315" w:lineRule="exact"/>
        <w:ind w:left="0" w:right="-2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tipo delegate representa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referencias a métodos con una lista de parámetros determinada y un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devuelto. Los delegados permiten tratar métodos como entidades que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puedan asignar a variables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puedan pasar como parámetros.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delegados son análogos a los tipos de función proporcionados por los lenguajes funcionales. Son similares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concepto de punteros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función en otros lenguajes, pero a diferencia de los punteros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función, los delegados están orientados a objetos y presentan seguridad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tipos. </w:t>
      </w:r>
    </w:p>
    <w:p>
      <w:pPr>
        <w:bidi w:val="0"/>
        <w:spacing w:before="281" w:after="0" w:line="320" w:lineRule="exact"/>
        <w:ind w:left="0" w:right="52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tipos class, struct, interface y delegate admiten parámetros genéricos, mediante los cuales se pueden parametrizar con otros tipos. </w:t>
      </w:r>
    </w:p>
    <w:p>
      <w:pPr>
        <w:bidi w:val="0"/>
        <w:spacing w:before="28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tipo enum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 tipo distinto con constantes con nombre. Cada </w:t>
      </w:r>
    </w:p>
    <w:p>
      <w:pPr>
        <w:widowControl w:val="0"/>
        <w:bidi w:val="0"/>
        <w:spacing w:before="0" w:after="0" w:line="320" w:lineRule="exact"/>
        <w:ind w:left="0" w:right="29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 enum tiene un tipo subyacente,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debe ser uno de los ocho tipos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enteros. El conjunto de valores de un tipo enum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igual que el conjunto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valores del tipo subyacente. </w:t>
      </w:r>
    </w:p>
    <w:p>
      <w:pPr>
        <w:bidi w:val="0"/>
        <w:spacing w:before="281" w:after="0" w:line="315" w:lineRule="exact"/>
        <w:ind w:left="0" w:right="-118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C# admite matrices unidimensionales y multidimensionales de cualquier tipo. A diferencia de los tipos enumerados anteriormente, los tipos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matriz no tienen que ser declarados antes de usarlos.En su lugar, los tipos de matriz se crean mediante un nombre de tipo entre corchetes. Por ejemplo, int[] es una matriz unidimensional de int, int[,]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es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matriz bidimensional de int y int[][]es una matriz unidimensional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matriz unidimensional de int. </w:t>
      </w:r>
    </w:p>
    <w:p>
      <w:pPr>
        <w:bidi w:val="0"/>
        <w:spacing w:before="278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Los tipos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NULL tampoco tienen que ser declarados antes de </w:t>
      </w:r>
    </w:p>
    <w:p>
      <w:pPr>
        <w:bidi w:val="0"/>
        <w:spacing w:before="0" w:after="0" w:line="320" w:lineRule="exact"/>
        <w:ind w:left="0" w:right="-11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usarlos.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Para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cada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distinto de NULL T, existe un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NULL correspondiente T?,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 tener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adicional,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null.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Por </w:t>
      </w:r>
    </w:p>
    <w:p>
      <w:pPr>
        <w:bidi w:val="0"/>
        <w:spacing w:before="1" w:after="0" w:line="319" w:lineRule="exact"/>
        <w:ind w:left="0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ejemplo, int? es un tipo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que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 contener cualquier número entero de 32 bits </w:t>
      </w:r>
    </w:p>
    <w:p>
      <w:pPr>
        <w:numPr>
          <w:ilvl w:val="0"/>
          <w:numId w:val="3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null.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bidi w:val="0"/>
        <w:spacing w:before="281" w:after="0" w:line="316" w:lineRule="exact"/>
        <w:ind w:left="0" w:right="65" w:firstLine="0"/>
        <w:jc w:val="left"/>
      </w:pP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Hay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varios tipos de variables en C#, entre otras, campos, elementos de matriz, variables locales y parámetros. Las variables representan ubicaciones de almacenamiento, y cada variable tiene un tipo que determina qué valores pueden almacenarse en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variable, como se muestra a continuación. </w:t>
      </w:r>
    </w:p>
    <w:p>
      <w:pPr>
        <w:numPr>
          <w:ilvl w:val="0"/>
          <w:numId w:val="4"/>
        </w:numPr>
        <w:bidi w:val="0"/>
        <w:spacing w:before="28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distinto a NULL </w:t>
      </w:r>
    </w:p>
    <w:p>
      <w:pPr>
        <w:numPr>
          <w:ilvl w:val="1"/>
          <w:numId w:val="4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ese tipo exacto </w:t>
      </w:r>
    </w:p>
    <w:p>
      <w:pPr>
        <w:numPr>
          <w:ilvl w:val="0"/>
          <w:numId w:val="4"/>
        </w:numPr>
        <w:bidi w:val="0"/>
        <w:spacing w:before="0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NULL </w:t>
      </w:r>
    </w:p>
    <w:p>
      <w:pPr>
        <w:numPr>
          <w:ilvl w:val="1"/>
          <w:numId w:val="4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null o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ese tipo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exacto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numPr>
          <w:ilvl w:val="0"/>
          <w:numId w:val="4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objeto </w:t>
      </w:r>
    </w:p>
    <w:p>
      <w:pPr>
        <w:numPr>
          <w:ilvl w:val="1"/>
          <w:numId w:val="4"/>
        </w:numPr>
        <w:bidi w:val="0"/>
        <w:spacing w:before="0" w:after="0" w:line="320" w:lineRule="exact"/>
        <w:ind w:right="349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referencia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null,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referencia a un objeto de cualquier tipo de referencia o una referencia a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conversión boxing de cualquier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</w:p>
    <w:p>
      <w:pPr>
        <w:numPr>
          <w:ilvl w:val="0"/>
          <w:numId w:val="4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</w:t>
      </w:r>
    </w:p>
    <w:p>
      <w:pPr>
        <w:numPr>
          <w:ilvl w:val="1"/>
          <w:numId w:val="4"/>
        </w:numPr>
        <w:bidi w:val="0"/>
        <w:spacing w:before="0" w:after="0" w:line="320" w:lineRule="exact"/>
        <w:ind w:right="-186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referencia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null,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referencia a una instancia de ese tipo de clase o una referencia a una instancia de una clase derivada de ese tipo de clase </w:t>
      </w:r>
    </w:p>
    <w:p>
      <w:pPr>
        <w:numPr>
          <w:ilvl w:val="0"/>
          <w:numId w:val="4"/>
        </w:numPr>
        <w:bidi w:val="0"/>
        <w:spacing w:before="0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interfaz </w:t>
      </w:r>
    </w:p>
    <w:p>
      <w:pPr>
        <w:numPr>
          <w:ilvl w:val="1"/>
          <w:numId w:val="4"/>
        </w:numPr>
        <w:bidi w:val="0"/>
        <w:spacing w:before="0" w:after="0" w:line="320" w:lineRule="exact"/>
        <w:ind w:right="146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 referencia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null,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referencia a una instancia de un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que implementa dicho tipo de interfaz o una referencia a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conversión boxing de un tipo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que implementa dicho tipo de interfaz </w:t>
      </w:r>
    </w:p>
    <w:p>
      <w:pPr>
        <w:numPr>
          <w:ilvl w:val="0"/>
          <w:numId w:val="4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matriz </w:t>
      </w:r>
    </w:p>
    <w:p>
      <w:pPr>
        <w:numPr>
          <w:ilvl w:val="1"/>
          <w:numId w:val="4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referencia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null,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una referencia a una instancia de ese tipo de matriz </w:t>
      </w:r>
    </w:p>
    <w:p>
      <w:pPr>
        <w:numPr>
          <w:ilvl w:val="2"/>
          <w:numId w:val="4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referencia a una instancia de un tipo de matriz compatible </w:t>
      </w:r>
    </w:p>
    <w:p>
      <w:pPr>
        <w:numPr>
          <w:ilvl w:val="0"/>
          <w:numId w:val="4"/>
        </w:numPr>
        <w:bidi w:val="0"/>
        <w:spacing w:before="1" w:after="0" w:line="31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 delegado </w:t>
      </w:r>
    </w:p>
    <w:p>
      <w:pPr>
        <w:numPr>
          <w:ilvl w:val="0"/>
          <w:numId w:val="5"/>
        </w:numPr>
        <w:bidi w:val="0"/>
        <w:spacing w:before="1" w:after="0" w:line="320" w:lineRule="exact"/>
        <w:ind w:right="-198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Una referencia null o una referencia a una instancia de un tipo delegado compatible </w:t>
      </w:r>
    </w:p>
    <w:sectPr>
      <w:headerReference w:type="default" r:id="rId4"/>
      <w:footerReference w:type="default" r:id="rId5"/>
      <w:pgSz w:w="11908" w:h="16836"/>
      <w:pgMar w:top="1120" w:right="1650" w:bottom="112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33695" cy="2953095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3695" cy="2953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o"/>
      <w:lvlJc w:val="left"/>
      <w:pPr>
        <w:tabs>
          <w:tab w:val="num" w:pos="1172"/>
        </w:tabs>
        <w:ind w:left="1172" w:hanging="360"/>
      </w:pPr>
      <w:rPr>
        <w:rFonts w:ascii="Courier New" w:eastAsia="Courier New" w:hAnsi="Courier New" w:cs="Courier New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o"/>
      <w:lvlJc w:val="left"/>
      <w:pPr>
        <w:tabs>
          <w:tab w:val="num" w:pos="204"/>
        </w:tabs>
        <w:ind w:left="204" w:hanging="204"/>
      </w:pPr>
      <w:rPr>
        <w:rFonts w:ascii="Segoe UI" w:eastAsia="Segoe UI" w:hAnsi="Segoe UI" w:cs="Segoe U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tabs>
          <w:tab w:val="num" w:pos="550"/>
        </w:tabs>
        <w:ind w:left="550" w:hanging="338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o"/>
      <w:lvlJc w:val="left"/>
      <w:pPr>
        <w:tabs>
          <w:tab w:val="num" w:pos="1076"/>
        </w:tabs>
        <w:ind w:left="1076" w:hanging="204"/>
      </w:pPr>
      <w:rPr>
        <w:rFonts w:ascii="Segoe UI" w:eastAsia="Segoe UI" w:hAnsi="Segoe UI" w:cs="Segoe UI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eastAsia="Courier New" w:hAnsi="Courier New" w:cs="Courier New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