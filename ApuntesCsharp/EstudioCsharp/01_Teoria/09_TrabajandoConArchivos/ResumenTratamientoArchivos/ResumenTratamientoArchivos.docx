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305" w:after="0"/>
        <w:ind w:left="6106" w:right="-200" w:firstLine="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349.2pt">
            <v:imagedata r:id="rId4" o:title=""/>
            <w10:anchorlock/>
          </v:shape>
        </w:pict>
      </w:r>
      <w:r>
        <w:pict>
          <v:shape id="_x0000_s1026" type="#_x0000_t75" style="width:231.72pt;height:263.28pt;margin-top:54.94pt;margin-left:108.48pt;mso-position-horizontal-relative:page;position:absolute;z-index:-251658240">
            <v:imagedata r:id="rId5" o:title=""/>
            <w10:anchorlock/>
          </v:shape>
        </w:pict>
      </w:r>
    </w:p>
    <w:p>
      <w:pPr>
        <w:bidi w:val="0"/>
        <w:spacing w:before="1071" w:after="0" w:line="838" w:lineRule="exact"/>
        <w:ind w:left="1285" w:right="-200" w:firstLine="0"/>
        <w:jc w:val="both"/>
      </w:pPr>
      <w:r>
        <w:rPr>
          <w:rFonts w:ascii="Calibri" w:eastAsia="Calibri" w:hAnsi="Calibri" w:cs="Calibri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Flujo </w:t>
      </w:r>
      <w:r>
        <w:rPr>
          <w:rFonts w:ascii="Calibri" w:eastAsia="Calibri" w:hAnsi="Calibri" w:cs="Calibri"/>
          <w:b/>
          <w:bCs/>
          <w:color w:val="4472C4"/>
          <w:spacing w:val="1"/>
          <w:sz w:val="56"/>
          <w:shd w:val="clear" w:color="auto" w:fill="FFFFFF"/>
          <w:rtl w:val="0"/>
        </w:rPr>
        <w:t>de</w:t>
      </w:r>
      <w:r>
        <w:rPr>
          <w:rFonts w:ascii="Calibri" w:eastAsia="Calibri" w:hAnsi="Calibri" w:cs="Calibri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 Entrada</w:t>
      </w:r>
      <w:r>
        <w:rPr>
          <w:rFonts w:ascii="Calibri" w:eastAsia="Calibri" w:hAnsi="Calibri" w:cs="Calibri"/>
          <w:b/>
          <w:bCs/>
          <w:color w:val="4472C4"/>
          <w:spacing w:val="6549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Flujo </w:t>
      </w:r>
      <w:r>
        <w:rPr>
          <w:rFonts w:ascii="Calibri" w:eastAsia="Calibri" w:hAnsi="Calibri" w:cs="Calibri"/>
          <w:b/>
          <w:bCs/>
          <w:color w:val="4472C4"/>
          <w:spacing w:val="1"/>
          <w:sz w:val="56"/>
          <w:shd w:val="clear" w:color="auto" w:fill="FFFFFF"/>
          <w:rtl w:val="0"/>
        </w:rPr>
        <w:t>de</w:t>
      </w:r>
      <w:r>
        <w:rPr>
          <w:rFonts w:ascii="Calibri" w:eastAsia="Calibri" w:hAnsi="Calibri" w:cs="Calibri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 Salida</w:t>
      </w:r>
      <w:r>
        <w:pict>
          <v:shape id="_x0000_s1027" type="#_x0000_t75" style="width:169.56pt;height:167.28pt;margin-top:76.78pt;margin-left:377.52pt;mso-position-horizontal-relative:page;mso-wrap-distance-left:89pt;mso-wrap-distance-right:52pt;position:absolute;z-index:251659264">
            <v:imagedata r:id="rId6" o:title=""/>
            <w10:wrap type="square"/>
            <w10:anchorlock/>
          </v:shape>
        </w:pict>
      </w:r>
    </w:p>
    <w:p>
      <w:pPr>
        <w:bidi w:val="0"/>
        <w:spacing w:before="1079" w:after="0" w:line="616" w:lineRule="exact"/>
        <w:ind w:left="1728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6756"/>
          <w:sz w:val="36"/>
          <w:shd w:val="clear" w:color="auto" w:fill="FFFFFF"/>
          <w:rtl w:val="0"/>
        </w:rPr>
        <w:t xml:space="preserve"> </w:t>
      </w:r>
      <w:r>
        <w:pict>
          <v:shape id="_x0000_s1028" type="#_x0000_t75" style="width:272pt;height:93pt;margin-top:26.96pt;margin-left:90pt;mso-position-horizontal-relative:page;position:absolute;z-index:-251656192">
            <v:imagedata r:id="rId7" o:title=""/>
            <w10:anchorlock/>
          </v:shape>
        </w:pict>
      </w:r>
      <w:r>
        <w:pict>
          <v:shape id="_x0000_s1029" type="#_x0000_t75" style="width:271pt;height:92pt;margin-top:18.96pt;margin-left:568pt;mso-position-horizontal-relative:page;position:absolute;z-index:-251655168">
            <v:imagedata r:id="rId8" o:title=""/>
            <w10:anchorlock/>
          </v:shape>
        </w:pict>
      </w:r>
    </w:p>
    <w:p>
      <w:pPr>
        <w:sectPr>
          <w:headerReference w:type="default" r:id="rId9"/>
          <w:footerReference w:type="default" r:id="rId10"/>
          <w:pgSz w:w="19200" w:h="10800"/>
          <w:pgMar w:top="2192" w:right="659" w:bottom="1120" w:left="698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63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System.IO - Clases</w:t>
      </w:r>
      <w:r>
        <w:pict>
          <v:shape id="_x0000_s1030" type="#_x0000_t75" style="width:239pt;height:431pt;margin-top:70.19pt;margin-left:23pt;mso-position-horizontal-relative:page;position:absolute;z-index:-251654144">
            <v:imagedata r:id="rId11" o:title=""/>
            <w10:anchorlock/>
          </v:shape>
        </w:pict>
      </w:r>
    </w:p>
    <w:p>
      <w:pPr>
        <w:bidi w:val="0"/>
        <w:spacing w:before="0" w:after="0" w:line="1073" w:lineRule="exact"/>
        <w:ind w:left="0" w:right="1872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6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Lee datos primitivos de una secuencia binaria </w:t>
      </w:r>
      <w:r>
        <w:pict>
          <v:shape id="_x0000_s1031" type="#_x0000_t75" style="width:481pt;height:420pt;margin-top:-1.58pt;margin-left:258pt;mso-position-horizontal-relative:page;position:absolute;z-index:-251653120">
            <v:imagedata r:id="rId12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63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Escribe datos primitivos en formato binario </w:t>
      </w: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26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Edse  ubny taelsmacenamiento temporal para una secuencia </w:t>
      </w: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086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Ayuda a manipular una estructura de directorio </w:t>
      </w: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8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Se utiliza para realizar operaciones en directorios </w:t>
      </w: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086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Proporciona información de las unidades de disco</w:t>
      </w:r>
    </w:p>
    <w:p>
      <w:pPr>
        <w:bidi w:val="0"/>
        <w:spacing w:before="341" w:after="0" w:line="732" w:lineRule="exact"/>
        <w:ind w:left="1549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81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Ayuda en la manipulación de archivos</w:t>
      </w:r>
    </w:p>
    <w:p>
      <w:pPr>
        <w:bidi w:val="0"/>
        <w:spacing w:before="341" w:after="0" w:line="732" w:lineRule="exact"/>
        <w:ind w:left="1051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31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 utiliza para realizar operaciones en archivos</w:t>
      </w:r>
    </w:p>
    <w:p>
      <w:pPr>
        <w:sectPr>
          <w:headerReference w:type="default" r:id="rId13"/>
          <w:footerReference w:type="default" r:id="rId14"/>
          <w:pgSz w:w="19200" w:h="10800"/>
          <w:pgMar w:top="176" w:right="2880" w:bottom="640" w:left="860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474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System.IO - Clases</w:t>
      </w:r>
      <w:r>
        <w:pict>
          <v:shape id="_x0000_s1032" type="#_x0000_t75" style="width:239pt;height:431pt;margin-top:70.19pt;margin-left:23pt;mso-position-horizontal-relative:page;position:absolute;z-index:-251652096">
            <v:imagedata r:id="rId15" o:title=""/>
            <w10:anchorlock/>
          </v:shape>
        </w:pict>
      </w:r>
    </w:p>
    <w:p>
      <w:pPr>
        <w:bidi w:val="0"/>
        <w:spacing w:before="5" w:after="0" w:line="872" w:lineRule="exact"/>
        <w:ind w:left="673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81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Se usa para leer y escribir en cualquier ubicación de un </w:t>
      </w:r>
      <w:r>
        <w:pict>
          <v:shape id="_x0000_s1033" type="#_x0000_t75" style="width:481pt;height:419pt;margin-top:-0.58pt;margin-left:258pt;mso-position-horizontal-relative:page;position:absolute;z-index:-251651072">
            <v:imagedata r:id="rId16" o:title=""/>
            <w10:anchorlock/>
          </v:shape>
        </w:pict>
      </w:r>
    </w:p>
    <w:p>
      <w:pPr>
        <w:bidi w:val="0"/>
        <w:spacing w:before="0" w:after="0" w:line="489" w:lineRule="exact"/>
        <w:ind w:left="492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archivo</w:t>
      </w:r>
    </w:p>
    <w:p>
      <w:pPr>
        <w:bidi w:val="0"/>
        <w:spacing w:before="1" w:after="0" w:line="1227" w:lineRule="exact"/>
        <w:ind w:left="0" w:right="2996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4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eSen  ulat imlizeam poarriaa acceso aleatorio a datos almacenados </w: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62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aRrecahliizvao operaciones en la información de la ruta de un </w:t>
      </w:r>
    </w:p>
    <w:p>
      <w:pPr>
        <w:bidi w:val="0"/>
        <w:spacing w:before="258" w:after="0" w:line="480" w:lineRule="exact"/>
        <w:ind w:left="193" w:right="3645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3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 utiliza para leer caracteres de una secuencia de bytes</w:t>
      </w:r>
    </w:p>
    <w:p>
      <w:pPr>
        <w:bidi w:val="0"/>
        <w:spacing w:before="0" w:after="0" w:line="1227" w:lineRule="exact"/>
        <w:ind w:left="270" w:right="3668" w:firstLine="0"/>
        <w:jc w:val="center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41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Se utiliza para escribir caracteres en una secuencia </w: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1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Se utiliza para leer desde un buffer de cadena </w: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8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 utiliza para escribir en un buffer de cadena</w:t>
      </w:r>
    </w:p>
    <w:p>
      <w:pPr>
        <w:bidi w:val="0"/>
        <w:spacing w:before="0" w:after="0" w:line="1535" w:lineRule="exact"/>
        <w:ind w:left="6495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FileStream</w:t>
      </w:r>
    </w:p>
    <w:p>
      <w:pPr>
        <w:bidi w:val="0"/>
        <w:spacing w:before="419" w:after="0" w:line="665" w:lineRule="exact"/>
        <w:ind w:left="249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Estructura Básica de FileStream</w:t>
      </w:r>
    </w:p>
    <w:p>
      <w:pPr>
        <w:bidi w:val="0"/>
        <w:spacing w:before="410" w:after="0" w:line="384" w:lineRule="exact"/>
        <w:ind w:left="498" w:right="1354" w:firstLine="0"/>
        <w:jc w:val="left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FileStream &lt;nombre_objeto&gt; = new FileStream( &lt;nombre_archivo&gt;, &lt;Enumerador FileMode&gt;,    &lt;Enumerador FileAccess&gt;, &lt;Enumerador FileShare&gt;);</w:t>
      </w:r>
    </w:p>
    <w:p>
      <w:pPr>
        <w:bidi w:val="0"/>
        <w:spacing w:before="1623" w:after="0" w:line="665" w:lineRule="exact"/>
        <w:ind w:left="249" w:right="-200" w:firstLine="0"/>
        <w:jc w:val="both"/>
      </w:pPr>
      <w:r>
        <w:rPr>
          <w:rFonts w:ascii="Yu Gothic UI" w:eastAsia="Yu Gothic UI" w:hAnsi="Yu Gothic UI" w:cs="Yu Gothic UI"/>
          <w:b/>
          <w:bCs/>
          <w:color w:val="C00000"/>
          <w:spacing w:val="0"/>
          <w:sz w:val="40"/>
          <w:u w:val="single"/>
          <w:shd w:val="clear" w:color="auto" w:fill="FFFFFF"/>
          <w:rtl w:val="0"/>
        </w:rPr>
        <w:t>Ejemplo de FileStream</w:t>
      </w:r>
    </w:p>
    <w:p>
      <w:pPr>
        <w:bidi w:val="0"/>
        <w:spacing w:before="420" w:after="0" w:line="373" w:lineRule="exact"/>
        <w:ind w:left="498" w:right="-200" w:firstLine="0"/>
        <w:jc w:val="both"/>
      </w:pPr>
      <w:r>
        <w:rPr>
          <w:rFonts w:ascii="Consolas" w:eastAsia="Consolas" w:hAnsi="Consolas" w:cs="Consolas"/>
          <w:b/>
          <w:bCs/>
          <w:color w:val="44546A"/>
          <w:spacing w:val="0"/>
          <w:sz w:val="32"/>
          <w:shd w:val="clear" w:color="auto" w:fill="FFFFFF"/>
          <w:rtl w:val="0"/>
        </w:rPr>
        <w:t>FileStream F = new FileStream("ejemplo.txt", FileMode.Open, FileAccess.Read, FileShare.Read);</w:t>
      </w:r>
    </w:p>
    <w:p>
      <w:pPr>
        <w:bidi w:val="0"/>
        <w:spacing w:before="0" w:after="0" w:line="1535" w:lineRule="exact"/>
        <w:ind w:left="3284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FileStream - Parámetros</w:t>
      </w:r>
      <w:r>
        <w:pict>
          <v:shape id="_x0000_s1034" type="#_x0000_t75" style="width:960pt;height:540pt;margin-top:-8.81pt;margin-left:0;mso-position-horizontal-relative:page;position:absolute;z-index:-251650048">
            <v:imagedata r:id="rId17" o:title=""/>
            <w10:anchorlock/>
          </v:shape>
        </w:pict>
      </w:r>
    </w:p>
    <w:p>
      <w:pPr>
        <w:bidi w:val="0"/>
        <w:spacing w:before="53" w:after="0" w:line="585" w:lineRule="exact"/>
        <w:ind w:left="2494" w:right="-200" w:firstLine="0"/>
        <w:jc w:val="both"/>
      </w:pPr>
      <w:r>
        <w:rPr>
          <w:rFonts w:ascii="Calibri" w:eastAsia="Calibri" w:hAnsi="Calibri" w:cs="Calibri"/>
          <w:color w:val="FFFFFF"/>
          <w:spacing w:val="717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739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1365" w:lineRule="exact"/>
        <w:ind w:left="3038" w:right="7140" w:firstLine="0"/>
        <w:jc w:val="center"/>
      </w:pP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Append</w:t>
      </w:r>
      <w:r>
        <w:rPr>
          <w:rFonts w:ascii="Calibri" w:eastAsia="Calibri" w:hAnsi="Calibri" w:cs="Calibri"/>
          <w:color w:val="000000"/>
          <w:spacing w:val="1995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Read</w:t>
      </w:r>
      <w:r>
        <w:rPr>
          <w:rFonts w:ascii="Calibri" w:eastAsia="Calibri" w:hAnsi="Calibri" w:cs="Calibri"/>
          <w:color w:val="000000"/>
          <w:spacing w:val="1829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Inheritable Create</w:t>
      </w:r>
      <w:r>
        <w:rPr>
          <w:rFonts w:ascii="Calibri" w:eastAsia="Calibri" w:hAnsi="Calibri" w:cs="Calibri"/>
          <w:color w:val="000000"/>
          <w:spacing w:val="1758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ReadWrite</w:t>
      </w:r>
      <w:r>
        <w:rPr>
          <w:rFonts w:ascii="Calibri" w:eastAsia="Calibri" w:hAnsi="Calibri" w:cs="Calibri"/>
          <w:color w:val="000000"/>
          <w:spacing w:val="1822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None CreateNew</w:t>
      </w:r>
      <w:r>
        <w:rPr>
          <w:rFonts w:ascii="Calibri" w:eastAsia="Calibri" w:hAnsi="Calibri" w:cs="Calibri"/>
          <w:color w:val="000000"/>
          <w:spacing w:val="1784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Write</w:t>
      </w:r>
      <w:r>
        <w:rPr>
          <w:rFonts w:ascii="Calibri" w:eastAsia="Calibri" w:hAnsi="Calibri" w:cs="Calibri"/>
          <w:color w:val="000000"/>
          <w:spacing w:val="2108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Read</w:t>
      </w:r>
    </w:p>
    <w:p>
      <w:pPr>
        <w:bidi w:val="0"/>
        <w:spacing w:before="1" w:after="0" w:line="1365" w:lineRule="exact"/>
        <w:ind w:left="2861" w:right="7154" w:firstLine="481"/>
        <w:jc w:val="left"/>
      </w:pP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Open</w:t>
      </w:r>
      <w:r>
        <w:rPr>
          <w:rFonts w:ascii="Calibri" w:eastAsia="Calibri" w:hAnsi="Calibri" w:cs="Calibri"/>
          <w:color w:val="000000"/>
          <w:spacing w:val="4553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ReadWrite OpenOrCreate</w:t>
      </w:r>
      <w:r>
        <w:rPr>
          <w:rFonts w:ascii="Calibri" w:eastAsia="Calibri" w:hAnsi="Calibri" w:cs="Calibri"/>
          <w:color w:val="000000"/>
          <w:spacing w:val="4336"/>
          <w:sz w:val="2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Write</w:t>
      </w:r>
    </w:p>
    <w:p>
      <w:pPr>
        <w:bidi w:val="0"/>
        <w:spacing w:before="1050" w:after="0" w:line="316" w:lineRule="exact"/>
        <w:ind w:left="3158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26"/>
          <w:shd w:val="clear" w:color="auto" w:fill="FFFFFF"/>
          <w:rtl w:val="0"/>
        </w:rPr>
        <w:t>Truncate</w:t>
      </w:r>
    </w:p>
    <w:p>
      <w:pPr>
        <w:bidi w:val="0"/>
        <w:spacing w:before="0" w:after="0" w:line="1535" w:lineRule="exact"/>
        <w:ind w:left="108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 xml:space="preserve">Operaciones Básicas con Archivos y </w:t>
      </w:r>
    </w:p>
    <w:p>
      <w:pPr>
        <w:bidi w:val="0"/>
        <w:spacing w:before="0" w:after="0" w:line="1535" w:lineRule="exact"/>
        <w:ind w:left="648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Directorios</w:t>
      </w:r>
    </w:p>
    <w:p>
      <w:pPr>
        <w:bidi w:val="0"/>
        <w:spacing w:before="2290" w:after="0" w:line="968" w:lineRule="exact"/>
        <w:ind w:left="301" w:right="4369" w:firstLine="9839"/>
        <w:jc w:val="left"/>
      </w:pPr>
      <w:r>
        <w:pict>
          <v:shape id="_x0000_s1035" type="#_x0000_t75" style="width:172pt;height:185pt;margin-top:95.62pt;margin-left:516pt;mso-position-horizontal-relative:page;position:absolute;z-index:-251649024">
            <v:imagedata r:id="rId18" o:title=""/>
            <w10:anchorlock/>
          </v:shape>
        </w:pict>
      </w:r>
      <w:r>
        <w:pict>
          <v:shape id="_x0000_s1036" type="#_x0000_t75" style="width:240pt;height:101pt;margin-top:137.62pt;margin-left:280pt;mso-position-horizontal-relative:page;position:absolute;z-index:-251648000">
            <v:imagedata r:id="rId19" o:title=""/>
            <w10:anchorlock/>
          </v:shape>
        </w:pict>
      </w:r>
      <w:r>
        <w:pict>
          <v:shape id="_x0000_s1037" type="#_x0000_t75" style="width:240pt;height:88pt;margin-top:144.62pt;margin-left:44pt;mso-position-horizontal-relative:page;position:absolute;z-index:-251646976">
            <v:imagedata r:id="rId20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2447"/>
          <w:sz w:val="76"/>
          <w:shd w:val="clear" w:color="auto" w:fill="FFFFFF"/>
          <w:rtl w:val="0"/>
        </w:rPr>
        <w:t xml:space="preserve"> </w:t>
      </w:r>
    </w:p>
    <w:p>
      <w:pPr>
        <w:bidi w:val="0"/>
        <w:spacing w:before="40" w:after="0" w:line="928" w:lineRule="exact"/>
        <w:ind w:left="9935" w:right="-200" w:firstLine="0"/>
        <w:jc w:val="both"/>
      </w:pPr>
    </w:p>
    <w:p>
      <w:pPr>
        <w:bidi w:val="0"/>
        <w:spacing w:before="0" w:after="0" w:line="1535" w:lineRule="exact"/>
        <w:ind w:left="1664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Sistema de Ficheros de Windows</w:t>
      </w:r>
    </w:p>
    <w:p>
      <w:pPr>
        <w:bidi w:val="0"/>
        <w:spacing w:before="1912" w:after="0" w:line="1179" w:lineRule="exact"/>
        <w:ind w:left="312" w:right="7883" w:firstLine="6680"/>
        <w:jc w:val="left"/>
      </w:pPr>
      <w:r>
        <w:pict>
          <v:shape id="_x0000_s1038" type="#_x0000_t75" style="width:209pt;height:225pt;margin-top:81.42pt;margin-left:331pt;mso-position-horizontal-relative:page;position:absolute;z-index:-251645952">
            <v:imagedata r:id="rId21" o:title=""/>
            <w10:anchorlock/>
          </v:shape>
        </w:pict>
      </w:r>
      <w:r>
        <w:pict>
          <v:shape id="_x0000_s1039" type="#_x0000_t75" style="width:291pt;height:122pt;margin-top:133.42pt;margin-left:44pt;mso-position-horizontal-relative:page;position:absolute;z-index:-251644928">
            <v:imagedata r:id="rId22" o:title=""/>
            <w10:anchorlock/>
          </v:shape>
        </w:pict>
      </w:r>
    </w:p>
    <w:p>
      <w:pPr>
        <w:bidi w:val="0"/>
        <w:spacing w:before="397" w:after="0" w:line="782" w:lineRule="exact"/>
        <w:ind w:left="6236" w:right="-200" w:firstLine="0"/>
        <w:jc w:val="both"/>
      </w:pPr>
    </w:p>
    <w:p>
      <w:pPr>
        <w:bidi w:val="0"/>
        <w:spacing w:before="0" w:after="0" w:line="1535" w:lineRule="exact"/>
        <w:ind w:left="2641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DirectoryInfo - Propiedades</w:t>
      </w:r>
      <w:r>
        <w:pict>
          <v:shape id="_x0000_s1040" type="#_x0000_t75" style="width:239pt;height:431pt;margin-top:70.19pt;margin-left:23pt;mso-position-horizontal-relative:page;position:absolute;z-index:-251643904">
            <v:imagedata r:id="rId15" o:title=""/>
            <w10:anchorlock/>
          </v:shape>
        </w:pict>
      </w:r>
    </w:p>
    <w:p>
      <w:pPr>
        <w:bidi w:val="0"/>
        <w:spacing w:before="0" w:after="0" w:line="1137" w:lineRule="exact"/>
        <w:ind w:left="300" w:right="3437" w:firstLine="443"/>
        <w:jc w:val="left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88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Obtiene los atributos del archivo o directorio actual </w:t>
      </w:r>
      <w:r>
        <w:pict>
          <v:shape id="_x0000_s1041" type="#_x0000_t75" style="width:481pt;height:419pt;margin-top:-0.58pt;margin-left:258pt;mso-position-horizontal-relative:page;position:absolute;z-index:-251642880">
            <v:imagedata r:id="rId16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44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aOcbttuiealne la hora de creación del archivo o directorio </w:t>
      </w:r>
    </w:p>
    <w:p>
      <w:pPr>
        <w:bidi w:val="0"/>
        <w:spacing w:before="0" w:after="0" w:line="1227" w:lineRule="exact"/>
        <w:ind w:left="798" w:right="3275" w:firstLine="549"/>
        <w:jc w:val="left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488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eOxbistiteene un valor booleano que indica si el directorio </w: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94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Obtiene la cadena que representa la extensión del </w:t>
      </w:r>
    </w:p>
    <w:p>
      <w:pPr>
        <w:bidi w:val="0"/>
        <w:spacing w:before="0" w:after="0" w:line="489" w:lineRule="exact"/>
        <w:ind w:left="492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archivo</w:t>
      </w:r>
    </w:p>
    <w:p>
      <w:pPr>
        <w:bidi w:val="0"/>
        <w:spacing w:before="1" w:after="0" w:line="1137" w:lineRule="exact"/>
        <w:ind w:left="26" w:right="3346" w:firstLine="802"/>
        <w:jc w:val="left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9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Obtiene la ruta completa del directorio o archivo </w:t>
      </w: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67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aOrbcthieivnoe o la d hiroercat oar iloa  aqcuteu asel accedió por última vez al </w:t>
      </w:r>
    </w:p>
    <w:p>
      <w:pPr>
        <w:bidi w:val="0"/>
        <w:spacing w:before="348" w:after="0" w:line="782" w:lineRule="exact"/>
        <w:ind w:left="1304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6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445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Obtiene el nombre de esta instancia de DirectoryInfo</w:t>
      </w:r>
    </w:p>
    <w:p>
      <w:pPr>
        <w:bidi w:val="0"/>
        <w:spacing w:before="0" w:after="0" w:line="1535" w:lineRule="exact"/>
        <w:ind w:left="3491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DirectoryInfo - Métodos</w:t>
      </w:r>
      <w:r>
        <w:pict>
          <v:shape id="_x0000_s1042" type="#_x0000_t75" style="width:583pt;height:86pt;margin-top:70.19pt;margin-left:56pt;mso-position-horizontal-relative:page;position:absolute;z-index:-251641856">
            <v:imagedata r:id="rId23" o:title=""/>
            <w10:anchorlock/>
          </v:shape>
        </w:pict>
      </w:r>
    </w:p>
    <w:p>
      <w:pPr>
        <w:bidi w:val="0"/>
        <w:spacing w:before="197" w:after="0" w:line="1114" w:lineRule="exact"/>
        <w:ind w:left="64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7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void Create ()</w:t>
      </w:r>
    </w:p>
    <w:p>
      <w:pPr>
        <w:numPr>
          <w:ilvl w:val="0"/>
          <w:numId w:val="1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Crea un directorio</w:t>
      </w:r>
    </w:p>
    <w:p>
      <w:pPr>
        <w:bidi w:val="0"/>
        <w:spacing w:before="524" w:after="0" w:line="1257" w:lineRule="exact"/>
        <w:ind w:left="64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93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a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ir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to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ry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ri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re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to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ri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la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y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g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if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ic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h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. La ruta </w:t>
      </w:r>
      <w:r>
        <w:pict>
          <v:shape id="_x0000_s1043" type="#_x0000_t75" style="width:583pt;height:86pt;margin-top:16.77pt;margin-left:56pt;mso-position-horizontal-relative:page;position:absolute;z-index:-251640832">
            <v:imagedata r:id="rId24" o:title=""/>
            <w10:anchorlock/>
          </v:shape>
        </w:pict>
      </w:r>
    </w:p>
    <w:p>
      <w:pPr>
        <w:bidi w:val="0"/>
        <w:spacing w:before="1" w:after="0" w:line="760" w:lineRule="exact"/>
        <w:ind w:left="648" w:right="5632" w:firstLine="1245"/>
        <w:jc w:val="left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especificada puede ser relativa a esta instancia de la clase DirectoryInfo </w:t>
      </w: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7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override void Delete ()</w:t>
      </w:r>
    </w:p>
    <w:p>
      <w:pPr>
        <w:numPr>
          <w:ilvl w:val="0"/>
          <w:numId w:val="2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Elimina este DirectoryInfo si está vacío</w:t>
      </w:r>
      <w:r>
        <w:pict>
          <v:shape id="_x0000_s1044" type="#_x0000_t75" style="width:583pt;height:86pt;margin-top:-45.06pt;margin-left:56pt;mso-position-horizontal-relative:page;position:absolute;z-index:-251639808">
            <v:imagedata r:id="rId25" o:title=""/>
            <w10:anchorlock/>
          </v:shape>
        </w:pict>
      </w:r>
    </w:p>
    <w:p>
      <w:pPr>
        <w:bidi w:val="0"/>
        <w:spacing w:before="667" w:after="0" w:line="1114" w:lineRule="exact"/>
        <w:ind w:left="64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7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DirectoryInfo [] GetDirectories ()</w:t>
      </w:r>
    </w:p>
    <w:p>
      <w:pPr>
        <w:numPr>
          <w:ilvl w:val="0"/>
          <w:numId w:val="3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Devuelve los subdirectorios del directorio actual</w:t>
      </w:r>
      <w:r>
        <w:pict>
          <v:shape id="_x0000_s1045" type="#_x0000_t75" style="width:583pt;height:86pt;margin-top:-45.21pt;margin-left:56pt;mso-position-horizontal-relative:page;position:absolute;z-index:-251638784">
            <v:imagedata r:id="rId26" o:title=""/>
            <w10:anchorlock/>
          </v:shape>
        </w:pict>
      </w:r>
    </w:p>
    <w:p>
      <w:pPr>
        <w:bidi w:val="0"/>
        <w:spacing w:before="667" w:after="0" w:line="1114" w:lineRule="exact"/>
        <w:ind w:left="64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74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FileInfo [] GetFiles ()</w:t>
      </w:r>
    </w:p>
    <w:p>
      <w:pPr>
        <w:numPr>
          <w:ilvl w:val="0"/>
          <w:numId w:val="4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Devuelve una lista de archivos del directorio actual</w:t>
      </w:r>
      <w:r>
        <w:pict>
          <v:shape id="_x0000_s1046" type="#_x0000_t75" style="width:583pt;height:87pt;margin-top:-45.37pt;margin-left:56pt;mso-position-horizontal-relative:page;position:absolute;z-index:-251637760">
            <v:imagedata r:id="rId27" o:title=""/>
            <w10:anchorlock/>
          </v:shape>
        </w:pict>
      </w:r>
    </w:p>
    <w:p>
      <w:pPr>
        <w:bidi w:val="0"/>
        <w:spacing w:before="0" w:after="0" w:line="1535" w:lineRule="exact"/>
        <w:ind w:left="3985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FileInfo - Propiedades</w:t>
      </w:r>
      <w:r>
        <w:pict>
          <v:shape id="_x0000_s1047" type="#_x0000_t75" style="width:239pt;height:431pt;margin-top:70.19pt;margin-left:23pt;mso-position-horizontal-relative:page;position:absolute;z-index:-251636736">
            <v:imagedata r:id="rId28" o:title=""/>
            <w10:anchorlock/>
          </v:shape>
        </w:pict>
      </w:r>
    </w:p>
    <w:p>
      <w:pPr>
        <w:bidi w:val="0"/>
        <w:spacing w:before="0" w:after="0" w:line="857" w:lineRule="exact"/>
        <w:ind w:left="748" w:right="4436" w:firstLine="333"/>
        <w:jc w:val="left"/>
      </w:pP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259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Obtiene los atributos del archivo actual </w:t>
      </w:r>
      <w:r>
        <w:pict>
          <v:shape id="_x0000_s1048" type="#_x0000_t75" style="width:485pt;height:422pt;margin-top:-2.58pt;margin-left:254pt;mso-position-horizontal-relative:page;position:absolute;z-index:-251635712">
            <v:imagedata r:id="rId29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927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Obtiene la hora de creación del archivo actual</w:t>
      </w:r>
    </w:p>
    <w:p>
      <w:pPr>
        <w:bidi w:val="0"/>
        <w:spacing w:before="0" w:after="0" w:line="857" w:lineRule="exact"/>
        <w:ind w:left="1166" w:right="3741" w:firstLine="0"/>
        <w:jc w:val="right"/>
      </w:pP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3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Obtiene una instancia del directorio al que pertenece el archivo </w:t>
      </w: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70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9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Obtiene un valor booleano que indica si el archivo existe</w:t>
      </w:r>
    </w:p>
    <w:p>
      <w:pPr>
        <w:bidi w:val="0"/>
        <w:spacing w:before="0" w:after="0" w:line="857" w:lineRule="exact"/>
        <w:ind w:left="1121" w:right="4451" w:firstLine="0"/>
        <w:jc w:val="left"/>
      </w:pP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29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Obtiene la cadena que representa la extensión del archivo </w:t>
      </w: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32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Obtiene la ruta completa del archivo</w:t>
      </w:r>
    </w:p>
    <w:p>
      <w:pPr>
        <w:bidi w:val="0"/>
        <w:spacing w:before="272" w:after="0" w:line="585" w:lineRule="exact"/>
        <w:ind w:left="543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713"/>
          <w:sz w:val="2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5"/>
          <w:sz w:val="28"/>
          <w:shd w:val="clear" w:color="auto" w:fill="FFFFFF"/>
          <w:rtl w:val="0"/>
        </w:rPr>
        <w:t>•Obtiene</w:t>
      </w:r>
      <w:r>
        <w:rPr>
          <w:rFonts w:ascii="Calibri" w:eastAsia="Calibri" w:hAnsi="Calibri" w:cs="Calibri"/>
          <w:color w:val="000000"/>
          <w:spacing w:val="0"/>
          <w:sz w:val="28"/>
          <w:shd w:val="clear" w:color="auto" w:fill="FFFFFF"/>
          <w:rtl w:val="0"/>
        </w:rPr>
        <w:t xml:space="preserve"> la hora a la que se accedió por última vez al archivo actual</w:t>
      </w:r>
    </w:p>
    <w:p>
      <w:pPr>
        <w:bidi w:val="0"/>
        <w:spacing w:before="1" w:after="0" w:line="857" w:lineRule="exact"/>
        <w:ind w:left="492" w:right="4095" w:firstLine="0"/>
        <w:jc w:val="center"/>
      </w:pPr>
      <w:r>
        <w:rPr>
          <w:rFonts w:ascii="Calibri" w:eastAsia="Calibri" w:hAnsi="Calibri" w:cs="Calibri"/>
          <w:color w:val="auto"/>
          <w:spacing w:val="773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Obtiene la hora de la última actividad de escritura del archivo </w:t>
      </w:r>
      <w:r>
        <w:rPr>
          <w:rFonts w:ascii="Calibri" w:eastAsia="Calibri" w:hAnsi="Calibri" w:cs="Calibri"/>
          <w:color w:val="auto"/>
          <w:spacing w:val="1613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Obtiene el tamaño, en bytes, del archivo actual </w:t>
      </w:r>
      <w:r>
        <w:rPr>
          <w:rFonts w:ascii="Calibri" w:eastAsia="Calibri" w:hAnsi="Calibri" w:cs="Calibri"/>
          <w:color w:val="auto"/>
          <w:spacing w:val="1702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Obtiene el nombre del archivo</w:t>
      </w:r>
    </w:p>
    <w:p>
      <w:pPr>
        <w:sectPr>
          <w:headerReference w:type="default" r:id="rId30"/>
          <w:footerReference w:type="default" r:id="rId31"/>
          <w:pgSz w:w="19200" w:h="10800"/>
          <w:pgMar w:top="176" w:right="1438" w:bottom="389" w:left="750" w:header="708" w:footer="708"/>
          <w:cols w:space="708"/>
          <w:titlePg w:val="0"/>
        </w:sectPr>
      </w:pPr>
    </w:p>
    <w:p>
      <w:pPr>
        <w:bidi w:val="0"/>
        <w:spacing w:before="0" w:after="0" w:line="1462" w:lineRule="exact"/>
        <w:ind w:left="0" w:right="2466" w:firstLine="4723"/>
        <w:jc w:val="left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 xml:space="preserve">FileInfo - Métodos </w:t>
      </w:r>
      <w:r>
        <w:pict>
          <v:shape id="_x0000_s1049" type="#_x0000_t75" style="width:716pt;height:431pt;margin-top:70.19pt;margin-left:23pt;mso-position-horizontal-relative:page;position:absolute;z-index:-251634688">
            <v:imagedata r:id="rId32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0"/>
          <w:sz w:val="5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5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StreamWriter AppendText ()</w:t>
      </w:r>
    </w:p>
    <w:p>
      <w:pPr>
        <w:numPr>
          <w:ilvl w:val="0"/>
          <w:numId w:val="5"/>
        </w:numPr>
        <w:bidi w:val="0"/>
        <w:spacing w:before="1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Crea un StreamWriter que agrega texto al archivo representado por esta instancia de FileInfo</w:t>
      </w:r>
    </w:p>
    <w:p>
      <w:pPr>
        <w:bidi w:val="0"/>
        <w:spacing w:before="110" w:after="0" w:line="759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5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5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FileStream Create ()</w:t>
      </w:r>
    </w:p>
    <w:p>
      <w:pPr>
        <w:numPr>
          <w:ilvl w:val="0"/>
          <w:numId w:val="6"/>
        </w:numPr>
        <w:bidi w:val="0"/>
        <w:spacing w:before="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Crea un archivo</w:t>
      </w:r>
    </w:p>
    <w:p>
      <w:pPr>
        <w:bidi w:val="0"/>
        <w:spacing w:before="110" w:after="0" w:line="759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5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5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override void Delete ()</w:t>
      </w:r>
    </w:p>
    <w:p>
      <w:pPr>
        <w:numPr>
          <w:ilvl w:val="0"/>
          <w:numId w:val="7"/>
        </w:numPr>
        <w:bidi w:val="0"/>
        <w:spacing w:before="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Elimina un archivo de forma permanente</w:t>
      </w:r>
    </w:p>
    <w:p>
      <w:pPr>
        <w:bidi w:val="0"/>
        <w:spacing w:before="158" w:after="0" w:line="711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5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5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void MoveTo (string destFileName)</w:t>
      </w:r>
    </w:p>
    <w:p>
      <w:pPr>
        <w:numPr>
          <w:ilvl w:val="0"/>
          <w:numId w:val="8"/>
        </w:numPr>
        <w:bidi w:val="0"/>
        <w:spacing w:before="0" w:after="0" w:line="292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4"/>
          <w:shd w:val="clear" w:color="auto" w:fill="FFFFFF"/>
          <w:rtl w:val="0"/>
        </w:rPr>
        <w:t>Mueve un archivo especificado a una nueva ubicación, brindando la opción de especificar un nuevo nombre de archivo</w:t>
      </w:r>
    </w:p>
    <w:p>
      <w:pPr>
        <w:bidi w:val="0"/>
        <w:spacing w:before="159" w:after="0" w:line="759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5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35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FileStream Open (FileMode mode)</w:t>
      </w:r>
    </w:p>
    <w:p>
      <w:pPr>
        <w:numPr>
          <w:ilvl w:val="2"/>
          <w:numId w:val="9"/>
        </w:numPr>
        <w:bidi w:val="0"/>
        <w:spacing w:before="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Abre un archivo en el modo especificado</w:t>
      </w:r>
    </w:p>
    <w:p>
      <w:pPr>
        <w:numPr>
          <w:ilvl w:val="0"/>
          <w:numId w:val="9"/>
        </w:numPr>
        <w:bidi w:val="0"/>
        <w:spacing w:before="11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FileStream Open (FileMode mode, FileAccess access)</w:t>
      </w:r>
    </w:p>
    <w:p>
      <w:pPr>
        <w:numPr>
          <w:ilvl w:val="1"/>
          <w:numId w:val="9"/>
        </w:numPr>
        <w:bidi w:val="0"/>
        <w:spacing w:before="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Abre un archivo en el modo especificado con lectura, escritura o acceso de lectura / escritura</w:t>
      </w:r>
    </w:p>
    <w:p>
      <w:pPr>
        <w:numPr>
          <w:ilvl w:val="0"/>
          <w:numId w:val="9"/>
        </w:numPr>
        <w:bidi w:val="0"/>
        <w:spacing w:before="17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FileStream Open (FileMode mode, FileAccess access, FileShare share)</w:t>
      </w:r>
    </w:p>
    <w:p>
      <w:pPr>
        <w:numPr>
          <w:ilvl w:val="1"/>
          <w:numId w:val="9"/>
        </w:numPr>
        <w:bidi w:val="0"/>
        <w:spacing w:before="0" w:after="171" w:line="26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22"/>
          <w:shd w:val="clear" w:color="auto" w:fill="FFFFFF"/>
          <w:rtl w:val="0"/>
        </w:rPr>
        <w:t>Abre un archivo en el modo especificado con lectura, escritura o acceso de lectura / escritura y la opción de compartir especificada</w:t>
      </w:r>
    </w:p>
    <w:p>
      <w:pPr>
        <w:numPr>
          <w:ilvl w:val="0"/>
          <w:numId w:val="10"/>
        </w:numPr>
        <w:bidi w:val="0"/>
        <w:spacing w:before="110" w:after="0" w:line="843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li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u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c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F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F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le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il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m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am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 O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d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so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 xml:space="preserve"> l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ura</w:t>
      </w:r>
    </w:p>
    <w:p>
      <w:pPr>
        <w:numPr>
          <w:ilvl w:val="0"/>
          <w:numId w:val="10"/>
        </w:numPr>
        <w:bidi w:val="0"/>
        <w:spacing w:before="11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3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32"/>
          <w:shd w:val="clear" w:color="auto" w:fill="FFFFFF"/>
          <w:rtl w:val="0"/>
        </w:rPr>
        <w:t>public FileStream OpenWrite ()</w:t>
      </w:r>
    </w:p>
    <w:p>
      <w:pPr>
        <w:numPr>
          <w:ilvl w:val="0"/>
          <w:numId w:val="11"/>
        </w:numPr>
        <w:bidi w:val="0"/>
        <w:spacing w:before="0" w:after="0" w:line="3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32"/>
          <w:shd w:val="clear" w:color="auto" w:fill="FFFFFF"/>
          <w:rtl w:val="0"/>
        </w:rPr>
        <w:t>Crea un FileStream de solo escritura</w:t>
      </w:r>
    </w:p>
    <w:p>
      <w:pPr>
        <w:sectPr>
          <w:headerReference w:type="default" r:id="rId33"/>
          <w:footerReference w:type="default" r:id="rId34"/>
          <w:pgSz w:w="19200" w:h="10800"/>
          <w:pgMar w:top="176" w:right="2880" w:bottom="640" w:left="863" w:header="708" w:footer="708"/>
          <w:cols w:space="708"/>
          <w:titlePg w:val="0"/>
        </w:sectPr>
      </w:pPr>
    </w:p>
    <w:p>
      <w:pPr>
        <w:bidi w:val="0"/>
        <w:spacing w:before="1144" w:after="0" w:line="1053" w:lineRule="exact"/>
        <w:ind w:left="0" w:right="1743" w:firstLine="10607"/>
        <w:jc w:val="left"/>
      </w:pPr>
      <w:r>
        <w:pict>
          <v:shape id="_x0000_s1050" type="#_x0000_t75" style="width:187pt;height:201pt;margin-top:69.42pt;margin-left:557pt;mso-position-horizontal-relative:page;position:absolute;z-index:-251633664">
            <v:imagedata r:id="rId35" o:title=""/>
            <w10:anchorlock/>
          </v:shape>
        </w:pict>
      </w:r>
      <w:r>
        <w:pict>
          <v:shape id="_x0000_s1051" type="#_x0000_t75" style="width:261pt;height:109pt;margin-top:115.42pt;margin-left:300pt;mso-position-horizontal-relative:page;position:absolute;z-index:-251632640">
            <v:imagedata r:id="rId36" o:title=""/>
            <w10:anchorlock/>
          </v:shape>
        </w:pict>
      </w:r>
      <w:r>
        <w:pict>
          <v:shape id="_x0000_s1052" type="#_x0000_t75" style="width:260pt;height:96pt;margin-top:122.42pt;margin-left:44pt;mso-position-horizontal-relative:page;position:absolute;z-index:-251631616">
            <v:imagedata r:id="rId37" o:title=""/>
            <w10:anchorlock/>
          </v:shape>
        </w:pict>
      </w:r>
      <w:r>
        <w:rPr>
          <w:rFonts w:ascii="Calibri" w:eastAsia="Calibri" w:hAnsi="Calibri" w:cs="Calibri"/>
          <w:b/>
          <w:bCs/>
          <w:i/>
          <w:iCs/>
          <w:color w:val="FFFFFF"/>
          <w:spacing w:val="2557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467" w:after="0" w:line="585" w:lineRule="exact"/>
        <w:ind w:left="10666" w:right="-200" w:firstLine="0"/>
        <w:jc w:val="both"/>
      </w:pPr>
    </w:p>
    <w:p>
      <w:pPr>
        <w:bidi w:val="0"/>
        <w:spacing w:before="1339" w:after="0" w:line="389" w:lineRule="exact"/>
        <w:ind w:left="7263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4472C4"/>
          <w:rtl w:val="0"/>
        </w:rPr>
        <w:t>Stream</w:t>
      </w:r>
      <w:r>
        <w:pict>
          <v:shape id="_x0000_s1053" type="#_x0000_t75" style="width:782pt;height:137pt;margin-top:47.42pt;margin-left:46pt;mso-position-horizontal-relative:page;position:absolute;z-index:-251630592">
            <v:imagedata r:id="rId38" o:title=""/>
            <w10:anchorlock/>
          </v:shape>
        </w:pict>
      </w:r>
    </w:p>
    <w:p>
      <w:pPr>
        <w:bidi w:val="0"/>
        <w:spacing w:before="1178" w:after="0" w:line="389" w:lineRule="exact"/>
        <w:ind w:left="352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FileStream</w:t>
      </w:r>
      <w:r>
        <w:rPr>
          <w:rFonts w:ascii="Calibri" w:eastAsia="Calibri" w:hAnsi="Calibri" w:cs="Calibri"/>
          <w:b/>
          <w:bCs/>
          <w:color w:val="FFFFFF"/>
          <w:spacing w:val="843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MemoryStream</w:t>
      </w:r>
      <w:r>
        <w:rPr>
          <w:rFonts w:ascii="Calibri" w:eastAsia="Calibri" w:hAnsi="Calibri" w:cs="Calibri"/>
          <w:b/>
          <w:bCs/>
          <w:color w:val="FFFFFF"/>
          <w:spacing w:val="495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BufferedStream</w:t>
      </w:r>
      <w:r>
        <w:rPr>
          <w:rFonts w:ascii="Calibri" w:eastAsia="Calibri" w:hAnsi="Calibri" w:cs="Calibri"/>
          <w:b/>
          <w:bCs/>
          <w:color w:val="FFFFFF"/>
          <w:spacing w:val="484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NetworkStream</w:t>
      </w:r>
      <w:r>
        <w:rPr>
          <w:rFonts w:ascii="Calibri" w:eastAsia="Calibri" w:hAnsi="Calibri" w:cs="Calibri"/>
          <w:b/>
          <w:bCs/>
          <w:color w:val="FFFFFF"/>
          <w:spacing w:val="773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PipeStream</w:t>
      </w:r>
      <w:r>
        <w:rPr>
          <w:rFonts w:ascii="Calibri" w:eastAsia="Calibri" w:hAnsi="Calibri" w:cs="Calibri"/>
          <w:b/>
          <w:bCs/>
          <w:color w:val="FFFFFF"/>
          <w:spacing w:val="909"/>
          <w:sz w:val="32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FFFFFF"/>
          <w:spacing w:val="0"/>
          <w:sz w:val="32"/>
          <w:shd w:val="clear" w:color="auto" w:fill="ED7D31"/>
          <w:rtl w:val="0"/>
        </w:rPr>
        <w:t>CryptoStream</w:t>
      </w:r>
    </w:p>
    <w:p>
      <w:pPr>
        <w:sectPr>
          <w:headerReference w:type="default" r:id="rId39"/>
          <w:footerReference w:type="default" r:id="rId40"/>
          <w:pgSz w:w="19200" w:h="10800"/>
          <w:pgMar w:top="2192" w:right="2855" w:bottom="1120" w:left="1004" w:header="176" w:footer="708"/>
          <w:cols w:space="708"/>
          <w:titlePg w:val="0"/>
        </w:sectPr>
      </w:pPr>
    </w:p>
    <w:tbl>
      <w:tblPr>
        <w:tblW w:w="3383" w:type="dxa"/>
        <w:tblInd w:w="7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83"/>
      </w:tblGrid>
      <w:tr>
        <w:tblPrEx>
          <w:tblW w:w="3383" w:type="dxa"/>
          <w:tblInd w:w="73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1801"/>
        </w:trPr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321" w:type="dxa"/>
              <w:right w:w="228" w:type="dxa"/>
            </w:tcMar>
            <w:vAlign w:val="center"/>
          </w:tcPr>
          <w:p>
            <w:pPr>
              <w:bidi w:val="0"/>
              <w:spacing w:before="0" w:after="0" w:line="562" w:lineRule="exact"/>
              <w:ind w:left="0" w:right="0" w:firstLine="0"/>
              <w:jc w:val="both"/>
            </w:pPr>
          </w:p>
        </w:tc>
      </w:tr>
      <w:tr>
        <w:tblPrEx>
          <w:tblW w:w="3383" w:type="dxa"/>
          <w:tblInd w:w="7358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71"/>
        </w:trPr>
        <w:tc>
          <w:tcPr>
            <w:tcW w:w="33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142" w:after="0" w:line="1035" w:lineRule="exact"/>
        <w:ind w:left="1962" w:right="7600" w:firstLine="5452"/>
        <w:jc w:val="left"/>
      </w:pPr>
      <w:r>
        <w:pict>
          <v:shape id="_x0000_s1054" type="#_x0000_t75" style="width:185pt;height:198pt;margin-top:-2.44pt;margin-left:374pt;mso-position-horizontal-relative:page;position:absolute;z-index:-251629568">
            <v:imagedata r:id="rId41" o:title=""/>
            <w10:anchorlock/>
          </v:shape>
        </w:pict>
      </w:r>
    </w:p>
    <w:p>
      <w:pPr>
        <w:bidi w:val="0"/>
        <w:spacing w:before="474" w:after="0" w:line="562" w:lineRule="exact"/>
        <w:ind w:left="7431" w:right="-200" w:firstLine="0"/>
        <w:jc w:val="both"/>
      </w:pPr>
    </w:p>
    <w:p>
      <w:pPr>
        <w:bidi w:val="0"/>
        <w:spacing w:before="604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3360" w:type="dxa"/>
        <w:tblInd w:w="7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360"/>
      </w:tblGrid>
      <w:tr>
        <w:tblPrEx>
          <w:tblW w:w="3360" w:type="dxa"/>
          <w:tblInd w:w="704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70"/>
        </w:trPr>
        <w:tc>
          <w:tcPr>
            <w:tcW w:w="3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3360" w:type="dxa"/>
          <w:tblInd w:w="704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801"/>
        </w:trPr>
        <w:tc>
          <w:tcPr>
            <w:tcW w:w="3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442" w:type="dxa"/>
              <w:right w:w="342" w:type="dxa"/>
            </w:tcMar>
            <w:vAlign w:val="center"/>
          </w:tcPr>
          <w:p>
            <w:pPr>
              <w:bidi w:val="0"/>
              <w:spacing w:before="1" w:after="0" w:line="562" w:lineRule="exact"/>
              <w:ind w:left="0" w:right="0" w:firstLine="0"/>
              <w:jc w:val="both"/>
            </w:pPr>
          </w:p>
        </w:tc>
      </w:tr>
    </w:tbl>
    <w:p>
      <w:pPr>
        <w:bidi w:val="0"/>
        <w:spacing w:before="142" w:after="0" w:line="711" w:lineRule="exact"/>
        <w:ind w:left="3052" w:right="-200" w:firstLine="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48"/>
          <w:shd w:val="clear" w:color="auto" w:fill="FFFFFF"/>
          <w:rtl w:val="0"/>
        </w:rPr>
        <w:t>Cadena Lectura/Escritura</w:t>
      </w:r>
      <w:r>
        <w:rPr>
          <w:rFonts w:ascii="Calibri" w:eastAsia="Calibri" w:hAnsi="Calibri" w:cs="Calibri"/>
          <w:b/>
          <w:bCs/>
          <w:color w:val="000000"/>
          <w:spacing w:val="2745"/>
          <w:sz w:val="48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8"/>
          <w:shd w:val="clear" w:color="auto" w:fill="FFFFFF"/>
          <w:rtl w:val="0"/>
        </w:rPr>
        <w:t>Lectura/Escritura de bytes</w:t>
      </w:r>
    </w:p>
    <w:p>
      <w:pPr>
        <w:bidi w:val="0"/>
        <w:spacing w:before="744" w:after="0" w:line="682" w:lineRule="exact"/>
        <w:ind w:left="0" w:right="-200" w:firstLine="0"/>
        <w:jc w:val="both"/>
      </w:pPr>
      <w:r>
        <w:rPr>
          <w:rFonts w:ascii="Calibri" w:eastAsia="Calibri" w:hAnsi="Calibri" w:cs="Calibri"/>
          <w:b/>
          <w:bCs/>
          <w:color w:val="auto"/>
          <w:spacing w:val="0"/>
          <w:sz w:val="56"/>
          <w:shd w:val="clear" w:color="auto" w:fill="auto"/>
          <w:rtl w:val="0"/>
        </w:rPr>
        <w:t xml:space="preserve"> </w:t>
      </w:r>
      <w:r>
        <w:pict>
          <v:shape id="_x0000_s1055" type="#_x0000_t75" style="width:127.56pt;height:127.56pt;margin-top:7.4pt;margin-left:782.16pt;mso-position-horizontal-relative:page;position:absolute;z-index:-251628544">
            <v:imagedata r:id="rId42" o:title=""/>
            <w10:anchorlock/>
          </v:shape>
        </w:pict>
      </w:r>
      <w:r>
        <w:pict>
          <v:shape id="_x0000_s1056" type="#_x0000_t75" style="width:208pt;height:126pt;margin-top:8.48pt;margin-left:9pt;mso-position-horizontal-relative:page;position:absolute;z-index:-251627520">
            <v:imagedata r:id="rId43" o:title=""/>
            <w10:anchorlock/>
          </v:shape>
        </w:pict>
      </w:r>
      <w:r>
        <w:pict>
          <v:shape id="_x0000_s1057" type="#_x0000_t75" style="width:207pt;height:91pt;margin-top:25.48pt;margin-left:402pt;mso-position-horizontal-relative:page;position:absolute;z-index:-251626496">
            <v:imagedata r:id="rId44" o:title=""/>
            <w10:anchorlock/>
          </v:shape>
        </w:pict>
      </w:r>
      <w:r>
        <w:pict>
          <v:shape id="_x0000_s1058" type="#_x0000_t75" style="width:192pt;height:48pt;margin-top:47.48pt;margin-left:213pt;mso-position-horizontal-relative:page;position:absolute;z-index:251691008">
            <v:imagedata r:id="rId45" o:title=""/>
            <w10:anchorlock/>
          </v:shape>
        </w:pict>
      </w:r>
      <w:r>
        <w:pict>
          <v:shape id="_x0000_s1059" type="#_x0000_t75" style="width:192pt;height:48pt;margin-top:45.48pt;margin-left:606pt;mso-position-horizontal-relative:page;position:absolute;z-index:251692032">
            <v:imagedata r:id="rId46" o:title=""/>
            <w10:anchorlock/>
          </v:shape>
        </w:pict>
      </w:r>
    </w:p>
    <w:p>
      <w:pPr>
        <w:bidi w:val="0"/>
        <w:spacing w:before="0" w:after="0" w:line="1018" w:lineRule="exact"/>
        <w:ind w:left="75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4902"/>
          <w:sz w:val="5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auto"/>
          <w:spacing w:val="0"/>
          <w:sz w:val="56"/>
          <w:shd w:val="clear" w:color="auto" w:fill="auto"/>
          <w:rtl w:val="0"/>
        </w:rPr>
        <w:t xml:space="preserve"> </w:t>
      </w:r>
    </w:p>
    <w:p>
      <w:pPr>
        <w:bidi w:val="0"/>
        <w:spacing w:before="870" w:after="0" w:line="576" w:lineRule="exact"/>
        <w:ind w:left="15112" w:right="0" w:firstLine="0"/>
        <w:jc w:val="center"/>
      </w:pPr>
      <w:r>
        <w:rPr>
          <w:rFonts w:ascii="Calibri" w:eastAsia="Calibri" w:hAnsi="Calibri" w:cs="Calibri"/>
          <w:b/>
          <w:bCs/>
          <w:color w:val="000000"/>
          <w:spacing w:val="0"/>
          <w:sz w:val="48"/>
          <w:shd w:val="clear" w:color="auto" w:fill="FFFFFF"/>
          <w:rtl w:val="0"/>
        </w:rPr>
        <w:t>Archivo Físico “prueba.txt”</w:t>
      </w:r>
    </w:p>
    <w:p>
      <w:pPr>
        <w:sectPr>
          <w:headerReference w:type="default" r:id="rId47"/>
          <w:footerReference w:type="default" r:id="rId48"/>
          <w:pgSz w:w="19200" w:h="10800"/>
          <w:pgMar w:top="1977" w:right="760" w:bottom="807" w:left="603" w:header="176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2657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StreamReader - Métodos</w:t>
      </w:r>
      <w:r>
        <w:pict>
          <v:shape id="_x0000_s1060" type="#_x0000_t75" style="width:583pt;height:142pt;margin-top:70.19pt;margin-left:56pt;mso-position-horizontal-relative:page;position:absolute;z-index:-251623424">
            <v:imagedata r:id="rId49" o:title=""/>
            <w10:anchorlock/>
          </v:shape>
        </w:pict>
      </w:r>
    </w:p>
    <w:p>
      <w:pPr>
        <w:numPr>
          <w:ilvl w:val="0"/>
          <w:numId w:val="12"/>
        </w:numPr>
        <w:bidi w:val="0"/>
        <w:spacing w:before="274" w:after="0" w:line="489" w:lineRule="exact"/>
        <w:ind w:right="-20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override void Close()</w:t>
      </w:r>
    </w:p>
    <w:p>
      <w:pPr>
        <w:bidi w:val="0"/>
        <w:spacing w:before="78" w:after="0" w:line="1120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Cierra el objeto StreamReader y la secuencia subyacente, y </w:t>
      </w:r>
    </w:p>
    <w:p>
      <w:pPr>
        <w:bidi w:val="0"/>
        <w:spacing w:before="0" w:after="0" w:line="384" w:lineRule="exact"/>
        <w:ind w:left="1316" w:right="4612" w:firstLine="0"/>
        <w:jc w:val="left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libera todos los recursos del sistema asociados con las operaciones de lectura.</w:t>
      </w:r>
    </w:p>
    <w:p>
      <w:pPr>
        <w:bidi w:val="0"/>
        <w:spacing w:before="1113" w:after="0" w:line="1448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vu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c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ve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ig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k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á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cter disponible pero no lo </w:t>
      </w:r>
      <w:r>
        <w:pict>
          <v:shape id="_x0000_s1061" type="#_x0000_t75" style="width:583pt;height:142pt;margin-top:22.9pt;margin-left:56pt;mso-position-horizontal-relative:page;position:absolute;z-index:-251622400">
            <v:imagedata r:id="rId50" o:title=""/>
            <w10:anchorlock/>
          </v:shape>
        </w:pict>
      </w:r>
    </w:p>
    <w:p>
      <w:pPr>
        <w:bidi w:val="0"/>
        <w:spacing w:before="0" w:after="0" w:line="489" w:lineRule="exact"/>
        <w:ind w:left="131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consume</w:t>
      </w:r>
    </w:p>
    <w:p>
      <w:pPr>
        <w:bidi w:val="0"/>
        <w:spacing w:before="1354" w:after="0" w:line="1448" w:lineRule="exact"/>
        <w:ind w:left="0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l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ig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á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r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 la secuencia de entrada y avanza </w:t>
      </w:r>
      <w:r>
        <w:pict>
          <v:shape id="_x0000_s1062" type="#_x0000_t75" style="width:583pt;height:142pt;margin-top:35.43pt;margin-left:56pt;mso-position-horizontal-relative:page;position:absolute;z-index:-251621376">
            <v:imagedata r:id="rId51" o:title=""/>
            <w10:anchorlock/>
          </v:shape>
        </w:pict>
      </w:r>
    </w:p>
    <w:p>
      <w:pPr>
        <w:bidi w:val="0"/>
        <w:spacing w:before="0" w:after="0" w:line="489" w:lineRule="exact"/>
        <w:ind w:left="1316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la posición del carácter en uno</w:t>
      </w:r>
    </w:p>
    <w:p>
      <w:pPr>
        <w:sectPr>
          <w:headerReference w:type="default" r:id="rId52"/>
          <w:footerReference w:type="default" r:id="rId53"/>
          <w:pgSz w:w="19200" w:h="10800"/>
          <w:pgMar w:top="176" w:right="2880" w:bottom="640" w:left="1328" w:header="708" w:footer="708"/>
          <w:cols w:space="708"/>
          <w:titlePg w:val="0"/>
        </w:sectPr>
      </w:pPr>
    </w:p>
    <w:p>
      <w:pPr>
        <w:bidi w:val="0"/>
        <w:spacing w:before="0" w:after="0" w:line="1535" w:lineRule="exact"/>
        <w:ind w:left="374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StreamWriter - Métodos</w:t>
      </w:r>
      <w:r>
        <w:pict>
          <v:shape id="_x0000_s1063" type="#_x0000_t75" style="width:728pt;height:86pt;margin-top:70.19pt;margin-left:11pt;mso-position-horizontal-relative:page;position:absolute;z-index:-251620352">
            <v:imagedata r:id="rId54" o:title=""/>
            <w10:anchorlock/>
          </v:shape>
        </w:pict>
      </w:r>
    </w:p>
    <w:p>
      <w:pPr>
        <w:bidi w:val="0"/>
        <w:spacing w:before="197" w:after="0" w:line="1107" w:lineRule="exact"/>
        <w:ind w:left="22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2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override void Close()</w:t>
      </w:r>
    </w:p>
    <w:p>
      <w:pPr>
        <w:numPr>
          <w:ilvl w:val="0"/>
          <w:numId w:val="13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Cierra el objeto StreamWriter actual y la secuencia subyacente</w:t>
      </w:r>
    </w:p>
    <w:p>
      <w:pPr>
        <w:bidi w:val="0"/>
        <w:spacing w:before="476" w:after="0" w:line="1298" w:lineRule="exact"/>
        <w:ind w:left="22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2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9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Bo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ra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li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 xml:space="preserve"> 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 xml:space="preserve"> 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m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vo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F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lu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m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h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en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()</w:t>
      </w: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 xml:space="preserve">tos intermedios de la operación de escritura actual y </w:t>
      </w:r>
      <w:r>
        <w:pict>
          <v:shape id="_x0000_s1064" type="#_x0000_t75" style="width:728pt;height:86pt;margin-top:16.77pt;margin-left:11pt;mso-position-horizontal-relative:page;position:absolute;z-index:-251619328">
            <v:imagedata r:id="rId55" o:title=""/>
            <w10:anchorlock/>
          </v:shape>
        </w:pict>
      </w:r>
    </w:p>
    <w:p>
      <w:pPr>
        <w:bidi w:val="0"/>
        <w:spacing w:before="1" w:after="0" w:line="439" w:lineRule="exact"/>
        <w:ind w:left="151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36"/>
          <w:shd w:val="clear" w:color="auto" w:fill="FFFFFF"/>
          <w:rtl w:val="0"/>
        </w:rPr>
        <w:t>hace que los datos almacenados en el búfer se escriban en el flujo subyacente</w:t>
      </w:r>
    </w:p>
    <w:p>
      <w:pPr>
        <w:bidi w:val="0"/>
        <w:spacing w:before="236" w:after="0" w:line="1346" w:lineRule="exact"/>
        <w:ind w:left="228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121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W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tac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ó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x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un valor booleano en la secuencia de </w:t>
      </w:r>
      <w:r>
        <w:pict>
          <v:shape id="_x0000_s1065" type="#_x0000_t75" style="width:728pt;height:86pt;margin-top:7.02pt;margin-left:11pt;mso-position-horizontal-relative:page;position:absolute;z-index:-251618304">
            <v:imagedata r:id="rId56" o:title=""/>
            <w10:anchorlock/>
          </v:shape>
        </w:pict>
      </w:r>
    </w:p>
    <w:p>
      <w:pPr>
        <w:bidi w:val="0"/>
        <w:spacing w:before="1" w:after="0" w:line="489" w:lineRule="exact"/>
        <w:ind w:left="151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texto o secuencia</w:t>
      </w:r>
    </w:p>
    <w:p>
      <w:pPr>
        <w:bidi w:val="0"/>
        <w:spacing w:before="426" w:after="0" w:line="1026" w:lineRule="exact"/>
        <w:ind w:left="254" w:right="-200" w:firstLine="0"/>
        <w:jc w:val="both"/>
      </w:pPr>
      <w:r>
        <w:rPr>
          <w:rFonts w:ascii="Calibri" w:eastAsia="Calibri" w:hAnsi="Calibri" w:cs="Calibri"/>
          <w:color w:val="auto"/>
          <w:spacing w:val="3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override void Write(char value)</w:t>
      </w:r>
      <w:r>
        <w:pict>
          <v:shape id="_x0000_s1066" type="#_x0000_t75" style="width:731pt;height:86pt;margin-top:4.42pt;margin-left:11pt;mso-position-horizontal-relative:page;position:absolute;z-index:-251617280">
            <v:imagedata r:id="rId57" o:title=""/>
            <w10:anchorlock/>
          </v:shape>
        </w:pict>
      </w:r>
    </w:p>
    <w:p>
      <w:pPr>
        <w:numPr>
          <w:ilvl w:val="0"/>
          <w:numId w:val="14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Escribe un carácter en la transmisión</w:t>
      </w:r>
    </w:p>
    <w:p>
      <w:pPr>
        <w:bidi w:val="0"/>
        <w:spacing w:before="428" w:after="0" w:line="1265" w:lineRule="exact"/>
        <w:ind w:left="254" w:right="-200" w:firstLine="0"/>
        <w:jc w:val="both"/>
      </w:pPr>
      <w:r>
        <w:rPr>
          <w:rFonts w:ascii="Calibri" w:eastAsia="Calibri" w:hAnsi="Calibri" w:cs="Calibri"/>
          <w:color w:val="auto"/>
          <w:spacing w:val="3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W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tac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ó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m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x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l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valor decimal en la secuencia de texto </w:t>
      </w:r>
      <w:r>
        <w:pict>
          <v:shape id="_x0000_s1067" type="#_x0000_t75" style="width:731pt;height:87pt;margin-top:16.31pt;margin-left:11pt;mso-position-horizontal-relative:page;position:absolute;z-index:-251616256">
            <v:imagedata r:id="rId58" o:title=""/>
            <w10:anchorlock/>
          </v:shape>
        </w:pict>
      </w:r>
    </w:p>
    <w:p>
      <w:pPr>
        <w:bidi w:val="0"/>
        <w:spacing w:before="1" w:after="0" w:line="489" w:lineRule="exact"/>
        <w:ind w:left="1471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o secuencia</w:t>
      </w:r>
    </w:p>
    <w:p>
      <w:pPr>
        <w:bidi w:val="0"/>
        <w:spacing w:before="0" w:after="0" w:line="1535" w:lineRule="exact"/>
        <w:ind w:left="374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StreamWriter - Métodos</w:t>
      </w:r>
      <w:r>
        <w:pict>
          <v:shape id="_x0000_s1068" type="#_x0000_t75" style="width:728pt;height:107pt;margin-top:70.19pt;margin-left:11pt;mso-position-horizontal-relative:page;position:absolute;z-index:-251615232">
            <v:imagedata r:id="rId59" o:title=""/>
            <w10:anchorlock/>
          </v:shape>
        </w:pict>
      </w:r>
    </w:p>
    <w:p>
      <w:pPr>
        <w:numPr>
          <w:ilvl w:val="0"/>
          <w:numId w:val="15"/>
        </w:numPr>
        <w:bidi w:val="0"/>
        <w:spacing w:before="166" w:after="0" w:line="489" w:lineRule="exact"/>
        <w:ind w:right="-200"/>
        <w:jc w:val="both"/>
      </w:pP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virtual void Write(double value)</w:t>
      </w:r>
    </w:p>
    <w:p>
      <w:pPr>
        <w:bidi w:val="0"/>
        <w:spacing w:before="1" w:after="0" w:line="1098" w:lineRule="exact"/>
        <w:ind w:left="157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Escribe la representación de texto de un valor de coma flotante de 8 bytes en </w:t>
      </w:r>
    </w:p>
    <w:p>
      <w:pPr>
        <w:bidi w:val="0"/>
        <w:spacing w:before="1" w:after="0" w:line="489" w:lineRule="exact"/>
        <w:ind w:left="151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la secuencia de texto o secuencia</w:t>
      </w:r>
    </w:p>
    <w:p>
      <w:pPr>
        <w:bidi w:val="0"/>
        <w:spacing w:before="623" w:after="0" w:line="1441" w:lineRule="exact"/>
        <w:ind w:left="157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W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tac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ó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x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to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)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de un entero de 4 bytes con signo en la </w:t>
      </w:r>
      <w:r>
        <w:pict>
          <v:shape id="_x0000_s1069" type="#_x0000_t75" style="width:728pt;height:107pt;margin-top:16.34pt;margin-left:11pt;mso-position-horizontal-relative:page;position:absolute;z-index:-251614208">
            <v:imagedata r:id="rId60" o:title=""/>
            <w10:anchorlock/>
          </v:shape>
        </w:pict>
      </w:r>
    </w:p>
    <w:p>
      <w:pPr>
        <w:bidi w:val="0"/>
        <w:spacing w:before="0" w:after="0" w:line="489" w:lineRule="exact"/>
        <w:ind w:left="1510" w:right="-200" w:firstLine="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secuencia de texto o secuencia</w:t>
      </w:r>
    </w:p>
    <w:p>
      <w:pPr>
        <w:bidi w:val="0"/>
        <w:spacing w:before="862" w:after="0" w:line="1202" w:lineRule="exact"/>
        <w:ind w:left="157" w:right="-200" w:firstLine="0"/>
        <w:jc w:val="both"/>
      </w:pPr>
      <w:r>
        <w:rPr>
          <w:rFonts w:ascii="Calibri" w:eastAsia="Calibri" w:hAnsi="Calibri" w:cs="Calibri"/>
          <w:color w:val="FFFFFF"/>
          <w:spacing w:val="0"/>
          <w:sz w:val="9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auto"/>
          <w:spacing w:val="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l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b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d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o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id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W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 l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(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s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u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tr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in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n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g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ci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a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value)</w:t>
      </w:r>
      <w:r>
        <w:pict>
          <v:shape id="_x0000_s1070" type="#_x0000_t75" style="width:728pt;height:107pt;margin-top:16.39pt;margin-left:11pt;mso-position-horizontal-relative:page;position:absolute;z-index:-251613184">
            <v:imagedata r:id="rId61" o:title=""/>
            <w10:anchorlock/>
          </v:shape>
        </w:pict>
      </w:r>
    </w:p>
    <w:p>
      <w:pPr>
        <w:bidi w:val="0"/>
        <w:spacing w:before="957" w:after="0" w:line="1026" w:lineRule="exact"/>
        <w:ind w:left="254" w:right="-200" w:firstLine="0"/>
        <w:jc w:val="both"/>
      </w:pPr>
      <w:r>
        <w:rPr>
          <w:rFonts w:ascii="Calibri" w:eastAsia="Calibri" w:hAnsi="Calibri" w:cs="Calibri"/>
          <w:color w:val="auto"/>
          <w:spacing w:val="35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•</w:t>
      </w:r>
      <w:r>
        <w:rPr>
          <w:rFonts w:ascii="Calibri" w:eastAsia="Calibri" w:hAnsi="Calibri" w:cs="Calibri"/>
          <w:b/>
          <w:bCs/>
          <w:color w:val="000000"/>
          <w:spacing w:val="70"/>
          <w:sz w:val="4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b/>
          <w:bCs/>
          <w:color w:val="000000"/>
          <w:spacing w:val="0"/>
          <w:sz w:val="40"/>
          <w:shd w:val="clear" w:color="auto" w:fill="FFFFFF"/>
          <w:rtl w:val="0"/>
        </w:rPr>
        <w:t>public virtual void WriteLine()</w:t>
      </w:r>
      <w:r>
        <w:pict>
          <v:shape id="_x0000_s1071" type="#_x0000_t75" style="width:731pt;height:107pt;margin-top:21.21pt;margin-left:11pt;mso-position-horizontal-relative:page;position:absolute;z-index:-251612160">
            <v:imagedata r:id="rId62" o:title=""/>
            <w10:anchorlock/>
          </v:shape>
        </w:pict>
      </w:r>
    </w:p>
    <w:p>
      <w:pPr>
        <w:numPr>
          <w:ilvl w:val="0"/>
          <w:numId w:val="16"/>
        </w:numPr>
        <w:bidi w:val="0"/>
        <w:spacing w:before="1" w:after="0" w:line="489" w:lineRule="exact"/>
        <w:ind w:right="-200"/>
        <w:jc w:val="both"/>
      </w:pPr>
      <w:r>
        <w:rPr>
          <w:rFonts w:ascii="Calibri" w:eastAsia="Calibri" w:hAnsi="Calibri" w:cs="Calibri"/>
          <w:color w:val="000000"/>
          <w:spacing w:val="0"/>
          <w:sz w:val="40"/>
          <w:shd w:val="clear" w:color="auto" w:fill="FFFFFF"/>
          <w:rtl w:val="0"/>
        </w:rPr>
        <w:t>Escribe un terminador de línea en la secuencia de texto o secuencia</w:t>
      </w:r>
    </w:p>
    <w:p>
      <w:pPr>
        <w:bidi w:val="0"/>
        <w:spacing w:before="0" w:after="0" w:line="1535" w:lineRule="exact"/>
        <w:ind w:left="2830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Trabajando con Archivos ZIP</w:t>
      </w:r>
    </w:p>
    <w:p>
      <w:pPr>
        <w:bidi w:val="0"/>
        <w:spacing w:before="1462" w:after="0" w:line="2308" w:lineRule="atLeast"/>
        <w:ind w:left="0" w:right="-123" w:firstLine="1756"/>
        <w:jc w:val="left"/>
      </w:pPr>
      <w:r>
        <w:pict>
          <v:shape id="_x0000_i1072" type="#_x0000_t75" style="width:240pt;height:118.56pt">
            <v:imagedata r:id="rId63" o:title=""/>
            <w10:anchorlock/>
          </v:shape>
        </w:pict>
      </w:r>
      <w:r>
        <w:rPr>
          <w:rFonts w:ascii="Segoe Print" w:eastAsia="Segoe Print" w:hAnsi="Segoe Print" w:cs="Segoe Print"/>
          <w:b/>
          <w:bCs/>
          <w:color w:val="auto"/>
          <w:spacing w:val="959"/>
          <w:sz w:val="56"/>
          <w:shd w:val="clear" w:color="auto" w:fill="auto"/>
          <w:rtl w:val="0"/>
        </w:rPr>
        <w:t xml:space="preserve"> </w:t>
      </w:r>
      <w:r>
        <w:rPr>
          <w:rFonts w:ascii="Segoe Print" w:eastAsia="Segoe Print" w:hAnsi="Segoe Print" w:cs="Segoe Print"/>
          <w:b/>
          <w:bCs/>
          <w:color w:val="4472C4"/>
          <w:spacing w:val="0"/>
          <w:sz w:val="56"/>
          <w:shd w:val="clear" w:color="auto" w:fill="FFFFFF"/>
          <w:rtl w:val="0"/>
        </w:rPr>
        <w:t>Compresión</w:t>
      </w:r>
      <w:r>
        <w:rPr>
          <w:rFonts w:ascii="Segoe Print" w:eastAsia="Segoe Print" w:hAnsi="Segoe Print" w:cs="Segoe Print"/>
          <w:b/>
          <w:bCs/>
          <w:color w:val="auto"/>
          <w:spacing w:val="1065"/>
          <w:sz w:val="56"/>
          <w:shd w:val="clear" w:color="auto" w:fill="auto"/>
          <w:rtl w:val="0"/>
        </w:rPr>
        <w:t xml:space="preserve"> </w:t>
      </w:r>
      <w:r>
        <w:pict>
          <v:shape id="_x0000_i1073" type="#_x0000_t75" style="width:180pt;height:135pt">
            <v:imagedata r:id="rId64" o:title=""/>
            <w10:anchorlock/>
          </v:shape>
        </w:pict>
      </w:r>
      <w:r>
        <w:pict>
          <v:shape id="_x0000_s1074" type="#_x0000_t75" style="width:447pt;height:165pt;margin-top:115.42pt;margin-left:187pt;mso-position-horizontal-relative:page;position:absolute;z-index:-251611136">
            <v:imagedata r:id="rId65" o:title=""/>
            <w10:anchorlock/>
          </v:shape>
        </w:pict>
      </w:r>
      <w:r>
        <w:rPr>
          <w:rFonts w:ascii="Segoe Print" w:eastAsia="Segoe Print" w:hAnsi="Segoe Print" w:cs="Segoe Print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Ahorro en </w:t>
      </w:r>
      <w:r>
        <w:rPr>
          <w:rFonts w:ascii="Segoe Print" w:eastAsia="Segoe Print" w:hAnsi="Segoe Print" w:cs="Segoe Print"/>
          <w:b/>
          <w:bCs/>
          <w:color w:val="4472C4"/>
          <w:spacing w:val="6"/>
          <w:sz w:val="56"/>
          <w:shd w:val="clear" w:color="auto" w:fill="FFFFFF"/>
          <w:rtl w:val="0"/>
        </w:rPr>
        <w:t>AlmacenamientoMenor</w:t>
      </w:r>
      <w:r>
        <w:rPr>
          <w:rFonts w:ascii="Segoe Print" w:eastAsia="Segoe Print" w:hAnsi="Segoe Print" w:cs="Segoe Print"/>
          <w:b/>
          <w:bCs/>
          <w:color w:val="4472C4"/>
          <w:spacing w:val="0"/>
          <w:sz w:val="56"/>
          <w:shd w:val="clear" w:color="auto" w:fill="FFFFFF"/>
          <w:rtl w:val="0"/>
        </w:rPr>
        <w:t xml:space="preserve"> Consumo de Red</w:t>
      </w:r>
      <w:r>
        <w:pict>
          <v:shape id="_x0000_s1075" type="#_x0000_t75" style="width:119.88pt;height:119.88pt;margin-top:319.9pt;margin-left:503.76pt;mso-position-horizontal-relative:page;position:absolute;z-index:251706368">
            <v:imagedata r:id="rId66" o:title=""/>
            <w10:anchorlock/>
          </v:shape>
        </w:pict>
      </w:r>
      <w:r>
        <w:pict>
          <v:shape id="_x0000_s1076" type="#_x0000_t75" style="width:119.88pt;height:119.88pt;margin-top:314.5pt;margin-left:117.84pt;mso-position-horizontal-relative:page;position:absolute;z-index:251707392">
            <v:imagedata r:id="rId67" o:title=""/>
            <w10:anchorlock/>
          </v:shape>
        </w:pict>
      </w:r>
    </w:p>
    <w:p>
      <w:pPr>
        <w:bidi w:val="0"/>
        <w:spacing w:before="0" w:after="0" w:line="1535" w:lineRule="exact"/>
        <w:ind w:left="5281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Compresión - ZIP</w:t>
      </w:r>
    </w:p>
    <w:p>
      <w:pPr>
        <w:bidi w:val="0"/>
        <w:spacing w:before="571" w:after="0" w:line="585" w:lineRule="exact"/>
        <w:ind w:left="12286" w:right="-200" w:firstLine="0"/>
        <w:jc w:val="both"/>
      </w:pPr>
    </w:p>
    <w:p>
      <w:pPr>
        <w:bidi w:val="0"/>
        <w:spacing w:before="1392" w:after="0" w:line="814" w:lineRule="exact"/>
        <w:ind w:left="1180" w:right="1808" w:firstLine="11133"/>
        <w:jc w:val="left"/>
      </w:pPr>
      <w:r>
        <w:rPr>
          <w:rFonts w:ascii="Calibri" w:eastAsia="Calibri" w:hAnsi="Calibri" w:cs="Calibri"/>
          <w:b/>
          <w:bCs/>
          <w:color w:val="FFFFFF"/>
          <w:spacing w:val="2622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585" w:lineRule="exact"/>
        <w:ind w:left="1232" w:right="-200" w:firstLine="0"/>
        <w:jc w:val="both"/>
      </w:pPr>
      <w:r>
        <w:rPr>
          <w:rFonts w:ascii="Calibri" w:eastAsia="Calibri" w:hAnsi="Calibri" w:cs="Calibri"/>
          <w:b/>
          <w:bCs/>
          <w:color w:val="FFFFFF"/>
          <w:spacing w:val="3133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230" w:after="0" w:line="585" w:lineRule="exact"/>
        <w:ind w:left="11475" w:right="-200" w:firstLine="0"/>
        <w:jc w:val="both"/>
      </w:pPr>
    </w:p>
    <w:p>
      <w:pPr>
        <w:bidi w:val="0"/>
        <w:spacing w:before="650" w:after="0"/>
        <w:ind w:left="0" w:right="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t xml:space="preserve"> </w:t>
      </w:r>
    </w:p>
    <w:tbl>
      <w:tblPr>
        <w:tblW w:w="3594" w:type="dxa"/>
        <w:tblInd w:w="11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3594"/>
      </w:tblGrid>
      <w:tr>
        <w:tblPrEx>
          <w:tblW w:w="3594" w:type="dxa"/>
          <w:tblInd w:w="113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88"/>
        </w:trPr>
        <w:tc>
          <w:tcPr>
            <w:tcW w:w="3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3594" w:type="dxa"/>
          <w:tblInd w:w="11350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1917"/>
        </w:trPr>
        <w:tc>
          <w:tcPr>
            <w:tcW w:w="359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noWrap w:val="0"/>
            <w:tcMar>
              <w:left w:w="285" w:type="dxa"/>
              <w:right w:w="78" w:type="dxa"/>
            </w:tcMar>
            <w:vAlign w:val="center"/>
          </w:tcPr>
          <w:p>
            <w:pPr>
              <w:bidi w:val="0"/>
              <w:spacing w:before="1" w:after="0" w:line="576" w:lineRule="exact"/>
              <w:ind w:left="0" w:right="0" w:firstLine="0"/>
              <w:jc w:val="center"/>
            </w:pPr>
          </w:p>
        </w:tc>
      </w:tr>
    </w:tbl>
    <w:p>
      <w:pPr>
        <w:bidi w:val="0"/>
        <w:spacing w:before="0" w:after="0" w:line="1535" w:lineRule="exact"/>
        <w:ind w:left="4804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Características- ZIP</w:t>
      </w:r>
    </w:p>
    <w:p>
      <w:pPr>
        <w:bidi w:val="0"/>
        <w:spacing w:before="11" w:after="0" w:line="2304" w:lineRule="exact"/>
        <w:ind w:left="351" w:right="685" w:firstLine="11559"/>
        <w:jc w:val="left"/>
      </w:pPr>
      <w:r>
        <w:pict>
          <v:shape id="_x0000_s1077" type="#_x0000_t75" style="width:204pt;height:335pt;margin-top:41.42pt;margin-left:584pt;mso-position-horizontal-relative:page;position:absolute;z-index:-251608064">
            <v:imagedata r:id="rId68" o:title=""/>
            <w10:anchorlock/>
          </v:shape>
        </w:pict>
      </w:r>
      <w:r>
        <w:pict>
          <v:shape id="_x0000_s1078" type="#_x0000_t75" style="width:285pt;height:234pt;margin-top:91.42pt;margin-left:303pt;mso-position-horizontal-relative:page;position:absolute;z-index:-251607040">
            <v:imagedata r:id="rId69" o:title=""/>
            <w10:anchorlock/>
          </v:shape>
        </w:pict>
      </w:r>
      <w:r>
        <w:rPr>
          <w:rFonts w:ascii="Calibri" w:eastAsia="Calibri" w:hAnsi="Calibri" w:cs="Calibri"/>
          <w:b/>
          <w:bCs/>
          <w:color w:val="FFFFFF"/>
          <w:spacing w:val="2128"/>
          <w:sz w:val="74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229"/>
          <w:sz w:val="74"/>
          <w:shd w:val="clear" w:color="auto" w:fill="FFFFFF"/>
          <w:rtl w:val="0"/>
        </w:rPr>
        <w:t xml:space="preserve"> </w:t>
      </w:r>
      <w:r>
        <w:pict>
          <v:shape id="_x0000_s1079" type="#_x0000_t75" style="width:284pt;height:104pt;margin-top:156.42pt;margin-left:23pt;mso-position-horizontal-relative:page;position:absolute;z-index:-251606016">
            <v:imagedata r:id="rId70" o:title=""/>
            <w10:anchorlock/>
          </v:shape>
        </w:pict>
      </w:r>
    </w:p>
    <w:p>
      <w:pPr>
        <w:bidi w:val="0"/>
        <w:spacing w:before="960" w:after="0" w:line="902" w:lineRule="exact"/>
        <w:ind w:left="11940" w:right="-200" w:firstLine="0"/>
        <w:jc w:val="both"/>
      </w:pPr>
    </w:p>
    <w:p>
      <w:pPr>
        <w:bidi w:val="0"/>
        <w:spacing w:before="0" w:after="0" w:line="902" w:lineRule="exact"/>
        <w:ind w:left="11982" w:right="-200" w:firstLine="0"/>
        <w:jc w:val="both"/>
      </w:pPr>
    </w:p>
    <w:p>
      <w:pPr>
        <w:bidi w:val="0"/>
        <w:spacing w:before="0" w:after="0" w:line="1535" w:lineRule="exact"/>
        <w:ind w:left="4866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Trabajando con ZIP</w:t>
      </w:r>
    </w:p>
    <w:p>
      <w:pPr>
        <w:bidi w:val="0"/>
        <w:spacing w:before="2762" w:after="0" w:line="1452" w:lineRule="exact"/>
        <w:ind w:left="1995" w:right="5104" w:firstLine="6246"/>
        <w:jc w:val="left"/>
      </w:pPr>
      <w:r>
        <w:pict>
          <v:shape id="_x0000_s1080" type="#_x0000_t75" style="width:257pt;height:276pt;margin-top:114.42pt;margin-left:376pt;mso-position-horizontal-relative:page;position:absolute;z-index:-251604992">
            <v:imagedata r:id="rId71" o:title=""/>
            <w10:anchorlock/>
          </v:shape>
        </w:pict>
      </w:r>
      <w:r>
        <w:pict>
          <v:shape id="_x0000_s1081" type="#_x0000_t75" style="width:357pt;height:149pt;margin-top:177.42pt;margin-left:23pt;mso-position-horizontal-relative:page;position:absolute;z-index:-251603968">
            <v:imagedata r:id="rId72" o:title=""/>
            <w10:anchorlock/>
          </v:shape>
        </w:pict>
      </w:r>
    </w:p>
    <w:p>
      <w:pPr>
        <w:bidi w:val="0"/>
        <w:spacing w:before="354" w:after="0" w:line="1098" w:lineRule="exact"/>
        <w:ind w:left="7365" w:right="-200" w:firstLine="0"/>
        <w:jc w:val="both"/>
      </w:pPr>
    </w:p>
    <w:p>
      <w:pPr>
        <w:bidi w:val="0"/>
        <w:spacing w:before="0" w:after="0" w:line="1535" w:lineRule="exact"/>
        <w:ind w:left="687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2"/>
          <w:shd w:val="clear" w:color="auto" w:fill="FFFFFF"/>
          <w:rtl w:val="0"/>
        </w:rPr>
        <w:br w:type="page"/>
      </w: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ZipArchive</w:t>
      </w:r>
      <w:r>
        <w:pict>
          <v:shape id="_x0000_s1082" type="#_x0000_t75" style="width:196pt;height:431pt;margin-top:70.19pt;margin-left:594pt;mso-position-horizontal-relative:page;position:absolute;z-index:-251602944">
            <v:imagedata r:id="rId73" o:title=""/>
            <w10:anchorlock/>
          </v:shape>
        </w:pict>
      </w:r>
    </w:p>
    <w:p>
      <w:pPr>
        <w:bidi w:val="0"/>
        <w:spacing w:before="13" w:after="0" w:line="840" w:lineRule="exact"/>
        <w:ind w:left="11914" w:right="537" w:firstLine="0"/>
        <w:jc w:val="center"/>
      </w:pPr>
      <w:r>
        <w:pict>
          <v:shape id="_x0000_s1083" type="#_x0000_t75" style="width:273pt;height:335pt;margin-top:41.42pt;margin-left:325pt;mso-position-horizontal-relative:page;position:absolute;z-index:-251601920">
            <v:imagedata r:id="rId74" o:title=""/>
            <w10:anchorlock/>
          </v:shape>
        </w:pict>
      </w:r>
    </w:p>
    <w:p>
      <w:pPr>
        <w:bidi w:val="0"/>
        <w:spacing w:before="0" w:after="0" w:line="855" w:lineRule="exact"/>
        <w:ind w:left="6759" w:right="-200" w:firstLine="0"/>
        <w:jc w:val="both"/>
      </w:pPr>
      <w:r>
        <w:pict>
          <v:shape id="_x0000_s1084" type="#_x0000_t75" style="width:272pt;height:224pt;margin-top:19.65pt;margin-left:57pt;mso-position-horizontal-relative:page;position:absolute;z-index:-251600896">
            <v:imagedata r:id="rId75" o:title=""/>
            <w10:anchorlock/>
          </v:shape>
        </w:pict>
      </w:r>
    </w:p>
    <w:p>
      <w:pPr>
        <w:bidi w:val="0"/>
        <w:spacing w:before="1" w:after="0" w:line="753" w:lineRule="exact"/>
        <w:ind w:left="6506" w:right="537" w:firstLine="5408"/>
        <w:jc w:val="left"/>
      </w:pPr>
      <w:r>
        <w:rPr>
          <w:rFonts w:ascii="Calibri" w:eastAsia="Calibri" w:hAnsi="Calibri" w:cs="Calibri"/>
          <w:color w:val="FFFFFF"/>
          <w:spacing w:val="2101"/>
          <w:sz w:val="70"/>
          <w:shd w:val="clear" w:color="auto" w:fill="FFFFFF"/>
          <w:rtl w:val="0"/>
        </w:rPr>
        <w:t xml:space="preserve"> </w:t>
      </w:r>
    </w:p>
    <w:p>
      <w:pPr>
        <w:bidi w:val="0"/>
        <w:spacing w:before="0" w:after="0" w:line="1304" w:lineRule="exact"/>
        <w:ind w:left="1173" w:right="537" w:firstLine="0"/>
        <w:jc w:val="center"/>
      </w:pPr>
      <w:r>
        <w:rPr>
          <w:rFonts w:ascii="Calibri" w:eastAsia="Calibri" w:hAnsi="Calibri" w:cs="Calibri"/>
          <w:color w:val="FFFFFF"/>
          <w:spacing w:val="2297"/>
          <w:sz w:val="70"/>
          <w:shd w:val="clear" w:color="auto" w:fill="FFFFFF"/>
          <w:rtl w:val="0"/>
        </w:rPr>
        <w:t xml:space="preserve"> </w:t>
      </w:r>
      <w:r>
        <w:rPr>
          <w:rFonts w:ascii="Calibri" w:eastAsia="Calibri" w:hAnsi="Calibri" w:cs="Calibri"/>
          <w:color w:val="FFFFFF"/>
          <w:spacing w:val="2299"/>
          <w:sz w:val="70"/>
          <w:shd w:val="clear" w:color="auto" w:fill="FFFFFF"/>
          <w:rtl w:val="0"/>
        </w:rPr>
        <w:t xml:space="preserve"> </w:t>
      </w:r>
    </w:p>
    <w:p>
      <w:pPr>
        <w:bidi w:val="0"/>
        <w:spacing w:before="1" w:after="0" w:line="855" w:lineRule="exact"/>
        <w:ind w:left="6881" w:right="-200" w:firstLine="0"/>
        <w:jc w:val="both"/>
      </w:pPr>
    </w:p>
    <w:p>
      <w:pPr>
        <w:bidi w:val="0"/>
        <w:spacing w:before="1" w:after="0" w:line="855" w:lineRule="exact"/>
        <w:ind w:left="11914" w:right="-200" w:firstLine="0"/>
        <w:jc w:val="both"/>
      </w:pPr>
    </w:p>
    <w:p>
      <w:pPr>
        <w:bidi w:val="0"/>
        <w:spacing w:before="1" w:after="0" w:line="855" w:lineRule="exact"/>
        <w:ind w:left="12181" w:right="-200" w:firstLine="0"/>
        <w:jc w:val="both"/>
      </w:pPr>
    </w:p>
    <w:p>
      <w:pPr>
        <w:bidi w:val="0"/>
        <w:spacing w:before="0" w:after="0" w:line="1535" w:lineRule="exact"/>
        <w:ind w:left="687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ZipArchive</w:t>
      </w:r>
      <w:r>
        <w:pict>
          <v:shape id="_x0000_s1085" type="#_x0000_t75" style="width:196pt;height:431pt;margin-top:70.19pt;margin-left:569pt;mso-position-horizontal-relative:page;position:absolute;z-index:-251599872">
            <v:imagedata r:id="rId76" o:title=""/>
            <w10:anchorlock/>
          </v:shape>
        </w:pict>
      </w:r>
    </w:p>
    <w:p>
      <w:pPr>
        <w:bidi w:val="0"/>
        <w:spacing w:before="571" w:after="0" w:line="585" w:lineRule="exact"/>
        <w:ind w:left="11477" w:right="-200" w:firstLine="0"/>
        <w:jc w:val="both"/>
      </w:pPr>
      <w:r>
        <w:pict>
          <v:shape id="_x0000_s1086" type="#_x0000_t75" style="width:272pt;height:334pt;margin-top:41.42pt;margin-left:301pt;mso-position-horizontal-relative:page;mso-wrap-distance-left:0;mso-wrap-distance-right:6pt;position:absolute;z-index:251717632">
            <v:imagedata r:id="rId77" o:title=""/>
            <w10:wrap type="square" side="right"/>
            <w10:anchorlock/>
          </v:shape>
        </w:pict>
      </w:r>
    </w:p>
    <w:p>
      <w:pPr>
        <w:bidi w:val="0"/>
        <w:spacing w:before="1044" w:after="0" w:line="576" w:lineRule="exact"/>
        <w:ind w:left="12023" w:right="1682" w:firstLine="22"/>
        <w:jc w:val="both"/>
      </w:pPr>
      <w:r>
        <w:pict>
          <v:shape id="_x0000_s1087" type="#_x0000_t75" style="width:272pt;height:100pt;margin-top:100.61pt;margin-left:32pt;mso-position-horizontal-relative:page;position:absolute;z-index:-251597824">
            <v:imagedata r:id="rId78" o:title=""/>
            <w10:anchorlock/>
          </v:shape>
        </w:pict>
      </w:r>
    </w:p>
    <w:p>
      <w:pPr>
        <w:bidi w:val="0"/>
        <w:spacing w:before="0" w:after="0" w:line="521" w:lineRule="exact"/>
        <w:ind w:left="1245" w:right="1747" w:hanging="527"/>
        <w:jc w:val="left"/>
      </w:pPr>
      <w:r>
        <w:rPr>
          <w:rFonts w:ascii="Calibri" w:eastAsia="Calibri" w:hAnsi="Calibri" w:cs="Calibri"/>
          <w:color w:val="FFFFFF"/>
          <w:spacing w:val="2692"/>
          <w:sz w:val="48"/>
          <w:shd w:val="clear" w:color="auto" w:fill="FFFFFF"/>
          <w:rtl w:val="0"/>
        </w:rPr>
        <w:t xml:space="preserve"> </w:t>
      </w:r>
    </w:p>
    <w:p>
      <w:pPr>
        <w:bidi w:val="0"/>
        <w:spacing w:before="517" w:after="0" w:line="585" w:lineRule="exact"/>
        <w:ind w:left="11282" w:right="-200" w:firstLine="0"/>
        <w:jc w:val="both"/>
      </w:pPr>
    </w:p>
    <w:p>
      <w:pPr>
        <w:bidi w:val="0"/>
        <w:spacing w:before="1332" w:after="0" w:line="576" w:lineRule="exact"/>
        <w:ind w:left="11260" w:right="941" w:hanging="11239"/>
        <w:jc w:val="left"/>
      </w:pPr>
    </w:p>
    <w:p>
      <w:pPr>
        <w:bidi w:val="0"/>
        <w:spacing w:before="0" w:after="0" w:line="1535" w:lineRule="exact"/>
        <w:ind w:left="6879" w:right="-200" w:firstLine="0"/>
        <w:jc w:val="both"/>
      </w:pPr>
      <w:r>
        <w:rPr>
          <w:rFonts w:ascii="Segoe Print" w:eastAsia="Segoe Print" w:hAnsi="Segoe Print" w:cs="Segoe Print"/>
          <w:b/>
          <w:bCs/>
          <w:color w:val="44546A"/>
          <w:spacing w:val="0"/>
          <w:sz w:val="88"/>
          <w:shd w:val="clear" w:color="auto" w:fill="FFFFFF"/>
          <w:rtl w:val="0"/>
        </w:rPr>
        <w:t>ZipArchive</w:t>
      </w:r>
    </w:p>
    <w:p>
      <w:pPr>
        <w:bidi w:val="0"/>
        <w:spacing w:before="0" w:after="0" w:line="2542" w:lineRule="exact"/>
        <w:ind w:left="1734" w:right="4958" w:firstLine="7628"/>
        <w:jc w:val="left"/>
      </w:pPr>
      <w:r>
        <w:pict>
          <v:shape id="_x0000_s1088" type="#_x0000_t75" style="width:225pt;height:369pt;margin-top:45.42pt;margin-left:404pt;mso-position-horizontal-relative:page;position:absolute;z-index:-251596800">
            <v:imagedata r:id="rId79" o:title=""/>
            <w10:anchorlock/>
          </v:shape>
        </w:pict>
      </w:r>
      <w:r>
        <w:pict>
          <v:shape id="_x0000_s1089" type="#_x0000_t75" style="width:314pt;height:258pt;margin-top:100.42pt;margin-left:94pt;mso-position-horizontal-relative:page;position:absolute;z-index:-251595776">
            <v:imagedata r:id="rId80" o:title=""/>
            <w10:anchorlock/>
          </v:shape>
        </w:pict>
      </w:r>
      <w:r>
        <w:rPr>
          <w:rFonts w:ascii="Calibri" w:eastAsia="Calibri" w:hAnsi="Calibri" w:cs="Calibri"/>
          <w:color w:val="FFFFFF"/>
          <w:spacing w:val="3146"/>
          <w:sz w:val="62"/>
          <w:shd w:val="clear" w:color="auto" w:fill="FFFFFF"/>
          <w:rtl w:val="0"/>
        </w:rPr>
        <w:t xml:space="preserve"> </w:t>
      </w:r>
    </w:p>
    <w:p>
      <w:pPr>
        <w:bidi w:val="0"/>
        <w:spacing w:before="1788" w:after="0" w:line="755" w:lineRule="exact"/>
        <w:ind w:left="9064" w:right="-200" w:firstLine="0"/>
        <w:jc w:val="both"/>
      </w:pPr>
    </w:p>
    <w:sectPr>
      <w:headerReference w:type="default" r:id="rId81"/>
      <w:footerReference w:type="default" r:id="rId82"/>
      <w:pgSz w:w="19200" w:h="10800"/>
      <w:pgMar w:top="176" w:right="2880" w:bottom="647" w:left="332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0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8979" cy="4754880"/>
          <wp:wrapNone/>
          <wp:docPr id="10006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979" cy="475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Trabajar con Archivos - Namespace I-O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6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4992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233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48979" cy="4754880"/>
          <wp:wrapNone/>
          <wp:docPr id="10007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48979" cy="4754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La Clase Stream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 w:line="1535" w:lineRule="exact"/>
      <w:ind w:left="5036" w:right="-200" w:firstLine="0"/>
      <w:jc w:val="both"/>
    </w:pP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drawing>
        <wp:anchor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6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egoe Print" w:eastAsia="Segoe Print" w:hAnsi="Segoe Print" w:cs="Segoe Print"/>
        <w:b/>
        <w:bCs/>
        <w:color w:val="44546A"/>
        <w:spacing w:val="0"/>
        <w:sz w:val="88"/>
        <w:shd w:val="clear" w:color="auto" w:fill="FFFFFF"/>
        <w:rtl w:val="0"/>
      </w:rPr>
      <w:t>Readers y Writers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bidi w:val="0"/>
      <w:spacing w:before="0" w:after="0"/>
      <w:ind w:left="0" w:right="-3080" w:firstLine="0"/>
      <w:jc w:val="both"/>
    </w:pPr>
    <w:r>
      <w:drawing>
        <wp:anchor simplePos="0" relativeHeight="25166438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7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8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0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tabs>
          <w:tab w:val="num" w:pos="1893"/>
        </w:tabs>
        <w:ind w:left="1893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•"/>
      <w:lvlJc w:val="left"/>
      <w:pPr>
        <w:tabs>
          <w:tab w:val="num" w:pos="1893"/>
        </w:tabs>
        <w:ind w:left="1893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•"/>
      <w:lvlJc w:val="left"/>
      <w:pPr>
        <w:tabs>
          <w:tab w:val="num" w:pos="1893"/>
        </w:tabs>
        <w:ind w:left="1893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•"/>
      <w:lvlJc w:val="left"/>
      <w:pPr>
        <w:tabs>
          <w:tab w:val="num" w:pos="1893"/>
        </w:tabs>
        <w:ind w:left="1893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•"/>
      <w:lvlJc w:val="left"/>
      <w:pPr>
        <w:tabs>
          <w:tab w:val="num" w:pos="1093"/>
        </w:tabs>
        <w:ind w:left="1093" w:hanging="270"/>
      </w:pPr>
      <w:rPr>
        <w:rFonts w:ascii="Calibri" w:eastAsia="Calibri" w:hAnsi="Calibri" w:cs="Calibri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•"/>
      <w:lvlJc w:val="left"/>
      <w:pPr>
        <w:tabs>
          <w:tab w:val="num" w:pos="1093"/>
        </w:tabs>
        <w:ind w:left="1093" w:hanging="270"/>
      </w:pPr>
      <w:rPr>
        <w:rFonts w:ascii="Calibri" w:eastAsia="Calibri" w:hAnsi="Calibri" w:cs="Calibri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•"/>
      <w:lvlJc w:val="left"/>
      <w:pPr>
        <w:tabs>
          <w:tab w:val="num" w:pos="1093"/>
        </w:tabs>
        <w:ind w:left="1093" w:hanging="270"/>
      </w:pPr>
      <w:rPr>
        <w:rFonts w:ascii="Calibri" w:eastAsia="Calibri" w:hAnsi="Calibri" w:cs="Calibri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•"/>
      <w:lvlJc w:val="left"/>
      <w:pPr>
        <w:tabs>
          <w:tab w:val="num" w:pos="1093"/>
        </w:tabs>
        <w:ind w:left="1093" w:hanging="270"/>
      </w:pPr>
      <w:rPr>
        <w:rFonts w:ascii="Calibri" w:eastAsia="Calibri" w:hAnsi="Calibri" w:cs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6"/>
      <w:numFmt w:val="decimal"/>
      <w:lvlText w:val="%1 "/>
      <w:lvlJc w:val="left"/>
      <w:pPr>
        <w:tabs>
          <w:tab w:val="num" w:pos="736"/>
        </w:tabs>
        <w:ind w:left="736" w:hanging="702"/>
      </w:pPr>
      <w:rPr>
        <w:rFonts w:ascii="Calibri" w:eastAsia="Calibri" w:hAnsi="Calibri" w:cs="Calibri"/>
        <w:sz w:val="40"/>
      </w:rPr>
    </w:lvl>
    <w:lvl w:ilvl="1">
      <w:start w:val="1"/>
      <w:numFmt w:val="decimal"/>
      <w:lvlText w:val="•"/>
      <w:lvlJc w:val="left"/>
      <w:pPr>
        <w:tabs>
          <w:tab w:val="num" w:pos="1006"/>
        </w:tabs>
        <w:ind w:left="1006" w:hanging="270"/>
      </w:pPr>
      <w:rPr>
        <w:rFonts w:ascii="Calibri" w:eastAsia="Calibri" w:hAnsi="Calibri" w:cs="Calibri"/>
        <w:sz w:val="32"/>
      </w:rPr>
    </w:lvl>
    <w:lvl w:ilvl="2">
      <w:start w:val="1"/>
      <w:numFmt w:val="decimal"/>
      <w:lvlText w:val="•"/>
      <w:lvlJc w:val="left"/>
      <w:pPr>
        <w:tabs>
          <w:tab w:val="num" w:pos="1093"/>
        </w:tabs>
        <w:ind w:left="1093" w:hanging="270"/>
      </w:pPr>
      <w:rPr>
        <w:rFonts w:ascii="Calibri" w:eastAsia="Calibri" w:hAnsi="Calibri" w:cs="Calibri"/>
        <w:sz w:val="32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8"/>
      <w:numFmt w:val="decimal"/>
      <w:lvlText w:val="%1 "/>
      <w:lvlJc w:val="left"/>
      <w:pPr>
        <w:tabs>
          <w:tab w:val="num" w:pos="736"/>
        </w:tabs>
        <w:ind w:left="736" w:hanging="702"/>
      </w:pPr>
      <w:rPr>
        <w:rFonts w:ascii="Calibri" w:eastAsia="Calibri" w:hAnsi="Calibri" w:cs="Calibri"/>
        <w:sz w:val="4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•"/>
      <w:lvlJc w:val="left"/>
      <w:pPr>
        <w:tabs>
          <w:tab w:val="num" w:pos="1006"/>
        </w:tabs>
        <w:ind w:left="1006" w:hanging="270"/>
      </w:pPr>
      <w:rPr>
        <w:rFonts w:ascii="Calibri" w:eastAsia="Calibri" w:hAnsi="Calibri" w:cs="Calibri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•"/>
      <w:lvlJc w:val="left"/>
      <w:pPr>
        <w:tabs>
          <w:tab w:val="num" w:pos="1316"/>
        </w:tabs>
        <w:ind w:left="1316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D"/>
    <w:multiLevelType w:val="hybridMultilevel"/>
    <w:tmpl w:val="0000000D"/>
    <w:lvl w:ilvl="0">
      <w:start w:val="1"/>
      <w:numFmt w:val="bullet"/>
      <w:lvlText w:val="•"/>
      <w:lvlJc w:val="left"/>
      <w:pPr>
        <w:tabs>
          <w:tab w:val="num" w:pos="1510"/>
        </w:tabs>
        <w:ind w:left="1510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E"/>
    <w:multiLevelType w:val="hybridMultilevel"/>
    <w:tmpl w:val="0000000E"/>
    <w:lvl w:ilvl="0">
      <w:start w:val="1"/>
      <w:numFmt w:val="bullet"/>
      <w:lvlText w:val="•"/>
      <w:lvlJc w:val="left"/>
      <w:pPr>
        <w:tabs>
          <w:tab w:val="num" w:pos="1471"/>
        </w:tabs>
        <w:ind w:left="1471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0000000F"/>
    <w:lvl w:ilvl="0">
      <w:start w:val="1"/>
      <w:numFmt w:val="bullet"/>
      <w:lvlText w:val="•"/>
      <w:lvlJc w:val="left"/>
      <w:pPr>
        <w:tabs>
          <w:tab w:val="num" w:pos="1510"/>
        </w:tabs>
        <w:ind w:left="1510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10"/>
    <w:multiLevelType w:val="hybridMultilevel"/>
    <w:tmpl w:val="00000010"/>
    <w:lvl w:ilvl="0">
      <w:start w:val="1"/>
      <w:numFmt w:val="bullet"/>
      <w:lvlText w:val="•"/>
      <w:lvlJc w:val="left"/>
      <w:pPr>
        <w:tabs>
          <w:tab w:val="num" w:pos="1471"/>
        </w:tabs>
        <w:ind w:left="1471" w:hanging="360"/>
      </w:pPr>
      <w:rPr>
        <w:rFonts w:ascii="Calibri" w:eastAsia="Calibri" w:hAnsi="Calibri" w:cs="Calibri"/>
        <w:sz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image" Target="media/image7.png" /><Relationship Id="rId12" Type="http://schemas.openxmlformats.org/officeDocument/2006/relationships/image" Target="media/image8.png" /><Relationship Id="rId13" Type="http://schemas.openxmlformats.org/officeDocument/2006/relationships/header" Target="header2.xml" /><Relationship Id="rId14" Type="http://schemas.openxmlformats.org/officeDocument/2006/relationships/footer" Target="footer2.xml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header" Target="header3.xml" /><Relationship Id="rId31" Type="http://schemas.openxmlformats.org/officeDocument/2006/relationships/footer" Target="footer3.xml" /><Relationship Id="rId32" Type="http://schemas.openxmlformats.org/officeDocument/2006/relationships/image" Target="media/image24.png" /><Relationship Id="rId33" Type="http://schemas.openxmlformats.org/officeDocument/2006/relationships/header" Target="header4.xml" /><Relationship Id="rId34" Type="http://schemas.openxmlformats.org/officeDocument/2006/relationships/footer" Target="footer4.xml" /><Relationship Id="rId35" Type="http://schemas.openxmlformats.org/officeDocument/2006/relationships/image" Target="media/image25.png" /><Relationship Id="rId36" Type="http://schemas.openxmlformats.org/officeDocument/2006/relationships/image" Target="media/image26.png" /><Relationship Id="rId37" Type="http://schemas.openxmlformats.org/officeDocument/2006/relationships/image" Target="media/image27.png" /><Relationship Id="rId38" Type="http://schemas.openxmlformats.org/officeDocument/2006/relationships/image" Target="media/image28.png" /><Relationship Id="rId39" Type="http://schemas.openxmlformats.org/officeDocument/2006/relationships/header" Target="header5.xml" /><Relationship Id="rId4" Type="http://schemas.openxmlformats.org/officeDocument/2006/relationships/image" Target="media/image1.jpeg" /><Relationship Id="rId40" Type="http://schemas.openxmlformats.org/officeDocument/2006/relationships/footer" Target="footer5.xml" /><Relationship Id="rId41" Type="http://schemas.openxmlformats.org/officeDocument/2006/relationships/image" Target="media/image29.png" /><Relationship Id="rId42" Type="http://schemas.openxmlformats.org/officeDocument/2006/relationships/image" Target="media/image30.jpeg" /><Relationship Id="rId43" Type="http://schemas.openxmlformats.org/officeDocument/2006/relationships/image" Target="media/image31.png" /><Relationship Id="rId44" Type="http://schemas.openxmlformats.org/officeDocument/2006/relationships/image" Target="media/image32.png" /><Relationship Id="rId45" Type="http://schemas.openxmlformats.org/officeDocument/2006/relationships/image" Target="media/image33.png" /><Relationship Id="rId46" Type="http://schemas.openxmlformats.org/officeDocument/2006/relationships/image" Target="media/image34.png" /><Relationship Id="rId47" Type="http://schemas.openxmlformats.org/officeDocument/2006/relationships/header" Target="header6.xml" /><Relationship Id="rId48" Type="http://schemas.openxmlformats.org/officeDocument/2006/relationships/footer" Target="footer6.xml" /><Relationship Id="rId49" Type="http://schemas.openxmlformats.org/officeDocument/2006/relationships/image" Target="media/image35.png" /><Relationship Id="rId5" Type="http://schemas.openxmlformats.org/officeDocument/2006/relationships/image" Target="media/image2.png" /><Relationship Id="rId50" Type="http://schemas.openxmlformats.org/officeDocument/2006/relationships/image" Target="media/image36.png" /><Relationship Id="rId51" Type="http://schemas.openxmlformats.org/officeDocument/2006/relationships/image" Target="media/image37.png" /><Relationship Id="rId52" Type="http://schemas.openxmlformats.org/officeDocument/2006/relationships/header" Target="header7.xml" /><Relationship Id="rId53" Type="http://schemas.openxmlformats.org/officeDocument/2006/relationships/footer" Target="footer7.xml" /><Relationship Id="rId54" Type="http://schemas.openxmlformats.org/officeDocument/2006/relationships/image" Target="media/image38.png" /><Relationship Id="rId55" Type="http://schemas.openxmlformats.org/officeDocument/2006/relationships/image" Target="media/image39.png" /><Relationship Id="rId56" Type="http://schemas.openxmlformats.org/officeDocument/2006/relationships/image" Target="media/image40.png" /><Relationship Id="rId57" Type="http://schemas.openxmlformats.org/officeDocument/2006/relationships/image" Target="media/image41.png" /><Relationship Id="rId58" Type="http://schemas.openxmlformats.org/officeDocument/2006/relationships/image" Target="media/image42.png" /><Relationship Id="rId59" Type="http://schemas.openxmlformats.org/officeDocument/2006/relationships/image" Target="media/image43.png" /><Relationship Id="rId6" Type="http://schemas.openxmlformats.org/officeDocument/2006/relationships/image" Target="media/image3.png" /><Relationship Id="rId60" Type="http://schemas.openxmlformats.org/officeDocument/2006/relationships/image" Target="media/image44.png" /><Relationship Id="rId61" Type="http://schemas.openxmlformats.org/officeDocument/2006/relationships/image" Target="media/image45.png" /><Relationship Id="rId62" Type="http://schemas.openxmlformats.org/officeDocument/2006/relationships/image" Target="media/image46.png" /><Relationship Id="rId63" Type="http://schemas.openxmlformats.org/officeDocument/2006/relationships/image" Target="media/image47.png" /><Relationship Id="rId64" Type="http://schemas.openxmlformats.org/officeDocument/2006/relationships/image" Target="media/image48.png" /><Relationship Id="rId65" Type="http://schemas.openxmlformats.org/officeDocument/2006/relationships/image" Target="media/image49.png" /><Relationship Id="rId66" Type="http://schemas.openxmlformats.org/officeDocument/2006/relationships/image" Target="media/image50.png" /><Relationship Id="rId67" Type="http://schemas.openxmlformats.org/officeDocument/2006/relationships/image" Target="media/image51.png" /><Relationship Id="rId68" Type="http://schemas.openxmlformats.org/officeDocument/2006/relationships/image" Target="media/image52.png" /><Relationship Id="rId69" Type="http://schemas.openxmlformats.org/officeDocument/2006/relationships/image" Target="media/image53.png" /><Relationship Id="rId7" Type="http://schemas.openxmlformats.org/officeDocument/2006/relationships/image" Target="media/image4.png" /><Relationship Id="rId70" Type="http://schemas.openxmlformats.org/officeDocument/2006/relationships/image" Target="media/image54.png" /><Relationship Id="rId71" Type="http://schemas.openxmlformats.org/officeDocument/2006/relationships/image" Target="media/image55.png" /><Relationship Id="rId72" Type="http://schemas.openxmlformats.org/officeDocument/2006/relationships/image" Target="media/image56.png" /><Relationship Id="rId73" Type="http://schemas.openxmlformats.org/officeDocument/2006/relationships/image" Target="media/image57.png" /><Relationship Id="rId74" Type="http://schemas.openxmlformats.org/officeDocument/2006/relationships/image" Target="media/image58.png" /><Relationship Id="rId75" Type="http://schemas.openxmlformats.org/officeDocument/2006/relationships/image" Target="media/image59.png" /><Relationship Id="rId76" Type="http://schemas.openxmlformats.org/officeDocument/2006/relationships/image" Target="media/image60.png" /><Relationship Id="rId77" Type="http://schemas.openxmlformats.org/officeDocument/2006/relationships/image" Target="media/image61.png" /><Relationship Id="rId78" Type="http://schemas.openxmlformats.org/officeDocument/2006/relationships/image" Target="media/image62.png" /><Relationship Id="rId79" Type="http://schemas.openxmlformats.org/officeDocument/2006/relationships/image" Target="media/image63.png" /><Relationship Id="rId8" Type="http://schemas.openxmlformats.org/officeDocument/2006/relationships/image" Target="media/image5.png" /><Relationship Id="rId80" Type="http://schemas.openxmlformats.org/officeDocument/2006/relationships/image" Target="media/image64.png" /><Relationship Id="rId81" Type="http://schemas.openxmlformats.org/officeDocument/2006/relationships/header" Target="header8.xml" /><Relationship Id="rId82" Type="http://schemas.openxmlformats.org/officeDocument/2006/relationships/footer" Target="footer8.xml" /><Relationship Id="rId83" Type="http://schemas.openxmlformats.org/officeDocument/2006/relationships/theme" Target="theme/theme1.xml" /><Relationship Id="rId84" Type="http://schemas.openxmlformats.org/officeDocument/2006/relationships/numbering" Target="numbering.xml" /><Relationship Id="rId85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