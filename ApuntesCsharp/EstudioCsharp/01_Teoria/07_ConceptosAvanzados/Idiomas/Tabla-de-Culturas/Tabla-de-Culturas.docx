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70" w:after="0" w:line="268" w:lineRule="exact"/>
        <w:ind w:left="0" w:right="-200" w:firstLine="0"/>
        <w:jc w:val="both"/>
      </w:pPr>
      <w:r>
        <w:rPr>
          <w:rFonts w:ascii="Calibri" w:eastAsia="Calibri" w:hAnsi="Calibri" w:cs="Calibri"/>
          <w:color w:val="000000"/>
          <w:spacing w:val="0"/>
          <w:sz w:val="22"/>
          <w:shd w:val="clear" w:color="auto" w:fill="auto"/>
          <w:rtl w:val="0"/>
        </w:rPr>
        <w:t xml:space="preserve">Tabla de Culturas – Curso Completo de Desarrollo C Sharp – Ángel Arias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796pt;height:550pt;margin-top:-9pt;margin-left:23pt;mso-position-horizontal-relative:page;position:absolute;z-index:-251658240">
            <v:imagedata r:id="rId4" o:title=""/>
            <w10:anchorlock/>
          </v:shape>
        </w:pict>
      </w:r>
    </w:p>
    <w:p>
      <w:pPr>
        <w:bidi w:val="0"/>
        <w:spacing w:before="1206" w:after="0" w:line="327" w:lineRule="exact"/>
        <w:ind w:left="0" w:right="-200" w:firstLine="0"/>
        <w:jc w:val="both"/>
      </w:pPr>
      <w:r>
        <w:rPr>
          <w:rFonts w:ascii="Cambria" w:eastAsia="Cambria" w:hAnsi="Cambria" w:cs="Cambria"/>
          <w:b/>
          <w:bCs/>
          <w:color w:val="365F91"/>
          <w:spacing w:val="0"/>
          <w:sz w:val="28"/>
          <w:shd w:val="clear" w:color="auto" w:fill="auto"/>
          <w:rtl w:val="0"/>
        </w:rPr>
        <w:t xml:space="preserve">Tabla de Culturas </w:t>
      </w:r>
    </w:p>
    <w:p>
      <w:pPr>
        <w:bidi w:val="0"/>
        <w:spacing w:before="589" w:after="0" w:line="265" w:lineRule="exact"/>
        <w:ind w:left="533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FFFFFF"/>
          <w:spacing w:val="0"/>
          <w:sz w:val="24"/>
          <w:shd w:val="clear" w:color="auto" w:fill="4F81BD"/>
          <w:rtl w:val="0"/>
        </w:rPr>
        <w:t xml:space="preserve">Nombre Inglés </w:t>
      </w:r>
      <w:r>
        <w:rPr>
          <w:rFonts w:ascii="Times New Roman" w:eastAsia="Times New Roman" w:hAnsi="Times New Roman" w:cs="Times New Roman"/>
          <w:b/>
          <w:bCs/>
          <w:color w:val="FFFFFF"/>
          <w:spacing w:val="638"/>
          <w:sz w:val="24"/>
          <w:shd w:val="clear" w:color="auto" w:fill="4F81BD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FFFF"/>
          <w:spacing w:val="0"/>
          <w:sz w:val="24"/>
          <w:shd w:val="clear" w:color="auto" w:fill="4F81BD"/>
          <w:rtl w:val="0"/>
        </w:rPr>
        <w:t>Abrev</w:t>
      </w:r>
      <w:r>
        <w:rPr>
          <w:rFonts w:ascii="Times New Roman" w:eastAsia="Times New Roman" w:hAnsi="Times New Roman" w:cs="Times New Roman"/>
          <w:b/>
          <w:bCs/>
          <w:color w:val="FFFFFF"/>
          <w:spacing w:val="220"/>
          <w:sz w:val="24"/>
          <w:shd w:val="clear" w:color="auto" w:fill="4F81BD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FFFF"/>
          <w:spacing w:val="0"/>
          <w:sz w:val="24"/>
          <w:shd w:val="clear" w:color="auto" w:fill="4F81BD"/>
          <w:rtl w:val="0"/>
        </w:rPr>
        <w:t xml:space="preserve">Formato </w:t>
      </w:r>
      <w:r>
        <w:rPr>
          <w:rFonts w:ascii="Times New Roman" w:eastAsia="Times New Roman" w:hAnsi="Times New Roman" w:cs="Times New Roman"/>
          <w:b/>
          <w:bCs/>
          <w:color w:val="FFFFFF"/>
          <w:spacing w:val="236"/>
          <w:sz w:val="24"/>
          <w:shd w:val="clear" w:color="auto" w:fill="4F81BD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FFFF"/>
          <w:spacing w:val="0"/>
          <w:sz w:val="24"/>
          <w:shd w:val="clear" w:color="auto" w:fill="4F81BD"/>
          <w:rtl w:val="0"/>
        </w:rPr>
        <w:t>Eje</w:t>
      </w:r>
      <w:r>
        <w:rPr>
          <w:rFonts w:ascii="Times New Roman" w:eastAsia="Times New Roman" w:hAnsi="Times New Roman" w:cs="Times New Roman"/>
          <w:b/>
          <w:bCs/>
          <w:color w:val="FFFFFF"/>
          <w:spacing w:val="312"/>
          <w:sz w:val="24"/>
          <w:shd w:val="clear" w:color="auto" w:fill="4F81BD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FFFF"/>
          <w:spacing w:val="0"/>
          <w:sz w:val="24"/>
          <w:shd w:val="clear" w:color="auto" w:fill="4F81BD"/>
          <w:rtl w:val="0"/>
        </w:rPr>
        <w:t xml:space="preserve">Formato Largo </w:t>
      </w:r>
      <w:r>
        <w:rPr>
          <w:rFonts w:ascii="Times New Roman" w:eastAsia="Times New Roman" w:hAnsi="Times New Roman" w:cs="Times New Roman"/>
          <w:b/>
          <w:bCs/>
          <w:color w:val="FFFFFF"/>
          <w:spacing w:val="673"/>
          <w:sz w:val="24"/>
          <w:shd w:val="clear" w:color="auto" w:fill="4F81BD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FFFF"/>
          <w:spacing w:val="0"/>
          <w:sz w:val="24"/>
          <w:shd w:val="clear" w:color="auto" w:fill="4F81BD"/>
          <w:rtl w:val="0"/>
        </w:rPr>
        <w:t xml:space="preserve">Ejemplo  </w:t>
      </w:r>
      <w:r>
        <w:rPr>
          <w:rFonts w:ascii="Times New Roman" w:eastAsia="Times New Roman" w:hAnsi="Times New Roman" w:cs="Times New Roman"/>
          <w:b/>
          <w:bCs/>
          <w:color w:val="FFFFFF"/>
          <w:spacing w:val="580"/>
          <w:sz w:val="24"/>
          <w:shd w:val="clear" w:color="auto" w:fill="4F81BD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FFFF"/>
          <w:spacing w:val="0"/>
          <w:sz w:val="24"/>
          <w:shd w:val="clear" w:color="auto" w:fill="4F81BD"/>
          <w:rtl w:val="0"/>
        </w:rPr>
        <w:t xml:space="preserve">Formato </w:t>
      </w:r>
      <w:r>
        <w:rPr>
          <w:rFonts w:ascii="Times New Roman" w:eastAsia="Times New Roman" w:hAnsi="Times New Roman" w:cs="Times New Roman"/>
          <w:b/>
          <w:bCs/>
          <w:color w:val="FFFFFF"/>
          <w:spacing w:val="165"/>
          <w:sz w:val="24"/>
          <w:shd w:val="clear" w:color="auto" w:fill="4F81BD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FFFF"/>
          <w:spacing w:val="0"/>
          <w:sz w:val="24"/>
          <w:shd w:val="clear" w:color="auto" w:fill="4F81BD"/>
          <w:rtl w:val="0"/>
        </w:rPr>
        <w:t>Ejempl</w:t>
      </w:r>
      <w:r>
        <w:rPr>
          <w:rFonts w:ascii="Times New Roman" w:eastAsia="Times New Roman" w:hAnsi="Times New Roman" w:cs="Times New Roman"/>
          <w:b/>
          <w:bCs/>
          <w:color w:val="FFFFFF"/>
          <w:spacing w:val="229"/>
          <w:sz w:val="24"/>
          <w:shd w:val="clear" w:color="auto" w:fill="4F81BD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FFFF"/>
          <w:spacing w:val="0"/>
          <w:sz w:val="24"/>
          <w:shd w:val="clear" w:color="auto" w:fill="4F81BD"/>
          <w:rtl w:val="0"/>
        </w:rPr>
        <w:t xml:space="preserve">Formato </w:t>
      </w:r>
      <w:r>
        <w:rPr>
          <w:rFonts w:ascii="Times New Roman" w:eastAsia="Times New Roman" w:hAnsi="Times New Roman" w:cs="Times New Roman"/>
          <w:b/>
          <w:bCs/>
          <w:color w:val="FFFFFF"/>
          <w:spacing w:val="181"/>
          <w:sz w:val="24"/>
          <w:shd w:val="clear" w:color="auto" w:fill="4F81BD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FFFF"/>
          <w:spacing w:val="0"/>
          <w:sz w:val="24"/>
          <w:shd w:val="clear" w:color="auto" w:fill="4F81BD"/>
          <w:rtl w:val="0"/>
        </w:rPr>
        <w:t xml:space="preserve">Ejemplo </w:t>
      </w:r>
    </w:p>
    <w:p>
      <w:pPr>
        <w:bidi w:val="0"/>
        <w:spacing w:before="11" w:after="0" w:line="265" w:lineRule="exact"/>
        <w:ind w:left="2811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FFFFFF"/>
          <w:spacing w:val="0"/>
          <w:sz w:val="24"/>
          <w:shd w:val="clear" w:color="auto" w:fill="4F81BD"/>
          <w:rtl w:val="0"/>
        </w:rPr>
        <w:t xml:space="preserve">iatura </w:t>
      </w:r>
      <w:r>
        <w:rPr>
          <w:rFonts w:ascii="Times New Roman" w:eastAsia="Times New Roman" w:hAnsi="Times New Roman" w:cs="Times New Roman"/>
          <w:b/>
          <w:bCs/>
          <w:color w:val="FFFFFF"/>
          <w:spacing w:val="314"/>
          <w:sz w:val="24"/>
          <w:shd w:val="clear" w:color="auto" w:fill="4F81BD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FFFF"/>
          <w:spacing w:val="0"/>
          <w:sz w:val="24"/>
          <w:shd w:val="clear" w:color="auto" w:fill="4F81BD"/>
          <w:rtl w:val="0"/>
        </w:rPr>
        <w:t xml:space="preserve">Corto </w:t>
      </w:r>
      <w:r>
        <w:rPr>
          <w:rFonts w:ascii="Times New Roman" w:eastAsia="Times New Roman" w:hAnsi="Times New Roman" w:cs="Times New Roman"/>
          <w:b/>
          <w:bCs/>
          <w:color w:val="FFFFFF"/>
          <w:spacing w:val="355"/>
          <w:sz w:val="24"/>
          <w:shd w:val="clear" w:color="auto" w:fill="4F81BD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FFFF"/>
          <w:spacing w:val="0"/>
          <w:sz w:val="24"/>
          <w:shd w:val="clear" w:color="auto" w:fill="4F81BD"/>
          <w:rtl w:val="0"/>
        </w:rPr>
        <w:t>mpl</w:t>
      </w:r>
      <w:r>
        <w:rPr>
          <w:rFonts w:ascii="Times New Roman" w:eastAsia="Times New Roman" w:hAnsi="Times New Roman" w:cs="Times New Roman"/>
          <w:b/>
          <w:bCs/>
          <w:color w:val="FFFFFF"/>
          <w:spacing w:val="769"/>
          <w:sz w:val="24"/>
          <w:shd w:val="clear" w:color="auto" w:fill="4F81BD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FFFF"/>
          <w:spacing w:val="0"/>
          <w:sz w:val="24"/>
          <w:shd w:val="clear" w:color="auto" w:fill="4F81BD"/>
          <w:rtl w:val="0"/>
        </w:rPr>
        <w:t xml:space="preserve">Fecha </w:t>
      </w:r>
      <w:r>
        <w:rPr>
          <w:rFonts w:ascii="Times New Roman" w:eastAsia="Times New Roman" w:hAnsi="Times New Roman" w:cs="Times New Roman"/>
          <w:b/>
          <w:bCs/>
          <w:color w:val="FFFFFF"/>
          <w:spacing w:val="2928"/>
          <w:sz w:val="24"/>
          <w:shd w:val="clear" w:color="auto" w:fill="4F81BD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FFFF"/>
          <w:spacing w:val="0"/>
          <w:sz w:val="24"/>
          <w:shd w:val="clear" w:color="auto" w:fill="4F81BD"/>
          <w:rtl w:val="0"/>
        </w:rPr>
        <w:t xml:space="preserve">Corto </w:t>
      </w:r>
      <w:r>
        <w:rPr>
          <w:rFonts w:ascii="Times New Roman" w:eastAsia="Times New Roman" w:hAnsi="Times New Roman" w:cs="Times New Roman"/>
          <w:b/>
          <w:bCs/>
          <w:color w:val="FFFFFF"/>
          <w:spacing w:val="625"/>
          <w:sz w:val="24"/>
          <w:shd w:val="clear" w:color="auto" w:fill="4F81BD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FFFF"/>
          <w:spacing w:val="0"/>
          <w:sz w:val="24"/>
          <w:shd w:val="clear" w:color="auto" w:fill="4F81BD"/>
          <w:rtl w:val="0"/>
        </w:rPr>
        <w:t xml:space="preserve">o  </w:t>
      </w:r>
      <w:r>
        <w:rPr>
          <w:rFonts w:ascii="Times New Roman" w:eastAsia="Times New Roman" w:hAnsi="Times New Roman" w:cs="Times New Roman"/>
          <w:b/>
          <w:bCs/>
          <w:color w:val="FFFFFF"/>
          <w:spacing w:val="557"/>
          <w:sz w:val="24"/>
          <w:shd w:val="clear" w:color="auto" w:fill="4F81BD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FFFF"/>
          <w:spacing w:val="0"/>
          <w:sz w:val="24"/>
          <w:shd w:val="clear" w:color="auto" w:fill="4F81BD"/>
          <w:rtl w:val="0"/>
        </w:rPr>
        <w:t xml:space="preserve">Largo </w:t>
      </w:r>
    </w:p>
    <w:p>
      <w:pPr>
        <w:bidi w:val="0"/>
        <w:spacing w:before="11" w:after="0" w:line="265" w:lineRule="exact"/>
        <w:ind w:left="3864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FFFFFF"/>
          <w:spacing w:val="0"/>
          <w:sz w:val="24"/>
          <w:u w:val="single"/>
          <w:shd w:val="clear" w:color="auto" w:fill="4F81BD"/>
          <w:rtl w:val="0"/>
        </w:rPr>
        <w:t xml:space="preserve">Fecha </w:t>
      </w:r>
      <w:r>
        <w:rPr>
          <w:rFonts w:ascii="Times New Roman" w:eastAsia="Times New Roman" w:hAnsi="Times New Roman" w:cs="Times New Roman"/>
          <w:b/>
          <w:bCs/>
          <w:color w:val="FFFFFF"/>
          <w:spacing w:val="488"/>
          <w:sz w:val="24"/>
          <w:u w:val="single"/>
          <w:shd w:val="clear" w:color="auto" w:fill="4F81BD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FFFF"/>
          <w:spacing w:val="0"/>
          <w:sz w:val="24"/>
          <w:u w:val="single"/>
          <w:shd w:val="clear" w:color="auto" w:fill="4F81BD"/>
          <w:rtl w:val="0"/>
        </w:rPr>
        <w:t xml:space="preserve">o  </w:t>
      </w:r>
      <w:r>
        <w:rPr>
          <w:rFonts w:ascii="Times New Roman" w:eastAsia="Times New Roman" w:hAnsi="Times New Roman" w:cs="Times New Roman"/>
          <w:b/>
          <w:bCs/>
          <w:color w:val="FFFFFF"/>
          <w:spacing w:val="4485"/>
          <w:sz w:val="24"/>
          <w:u w:val="single"/>
          <w:shd w:val="clear" w:color="auto" w:fill="4F81BD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FFFF"/>
          <w:spacing w:val="0"/>
          <w:sz w:val="24"/>
          <w:u w:val="single"/>
          <w:shd w:val="clear" w:color="auto" w:fill="4F81BD"/>
          <w:rtl w:val="0"/>
        </w:rPr>
        <w:t xml:space="preserve">Hora </w:t>
      </w:r>
      <w:r>
        <w:rPr>
          <w:rFonts w:ascii="Times New Roman" w:eastAsia="Times New Roman" w:hAnsi="Times New Roman" w:cs="Times New Roman"/>
          <w:b/>
          <w:bCs/>
          <w:color w:val="FFFFFF"/>
          <w:spacing w:val="1562"/>
          <w:sz w:val="24"/>
          <w:u w:val="single"/>
          <w:shd w:val="clear" w:color="auto" w:fill="4F81BD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FFFF"/>
          <w:spacing w:val="0"/>
          <w:sz w:val="24"/>
          <w:u w:val="single"/>
          <w:shd w:val="clear" w:color="auto" w:fill="4F81BD"/>
          <w:rtl w:val="0"/>
        </w:rPr>
        <w:t xml:space="preserve">Hora </w:t>
      </w:r>
    </w:p>
    <w:p>
      <w:pPr>
        <w:bidi w:val="0"/>
        <w:spacing w:before="30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Afrikaans (South Africa) </w:t>
      </w:r>
      <w:r>
        <w:rPr>
          <w:rFonts w:ascii="Times New Roman" w:eastAsia="Times New Roman" w:hAnsi="Times New Roman" w:cs="Times New Roman"/>
          <w:color w:val="000000"/>
          <w:spacing w:val="11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af-ZA </w:t>
      </w:r>
      <w:r>
        <w:rPr>
          <w:rFonts w:ascii="Times New Roman" w:eastAsia="Times New Roman" w:hAnsi="Times New Roman" w:cs="Times New Roman"/>
          <w:color w:val="000000"/>
          <w:spacing w:val="16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yyyy/MM</w:t>
      </w:r>
      <w:r>
        <w:rPr>
          <w:rFonts w:ascii="Times New Roman" w:eastAsia="Times New Roman" w:hAnsi="Times New Roman" w:cs="Times New Roman"/>
          <w:color w:val="000000"/>
          <w:spacing w:val="18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2019</w:t>
      </w:r>
      <w:r>
        <w:rPr>
          <w:rFonts w:ascii="Times New Roman" w:eastAsia="Times New Roman" w:hAnsi="Times New Roman" w:cs="Times New Roman"/>
          <w:color w:val="000000"/>
          <w:spacing w:val="19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dd MMMM yyyy </w:t>
      </w:r>
      <w:r>
        <w:rPr>
          <w:rFonts w:ascii="Times New Roman" w:eastAsia="Times New Roman" w:hAnsi="Times New Roman" w:cs="Times New Roman"/>
          <w:color w:val="000000"/>
          <w:spacing w:val="127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08 Februarie 2019 </w:t>
      </w:r>
      <w:r>
        <w:rPr>
          <w:rFonts w:ascii="Times New Roman" w:eastAsia="Times New Roman" w:hAnsi="Times New Roman" w:cs="Times New Roman"/>
          <w:color w:val="000000"/>
          <w:spacing w:val="21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hh:mm tt </w:t>
      </w:r>
      <w:r>
        <w:rPr>
          <w:rFonts w:ascii="Times New Roman" w:eastAsia="Times New Roman" w:hAnsi="Times New Roman" w:cs="Times New Roman"/>
          <w:color w:val="000000"/>
          <w:spacing w:val="19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06:39 </w:t>
      </w:r>
      <w:r>
        <w:rPr>
          <w:rFonts w:ascii="Times New Roman" w:eastAsia="Times New Roman" w:hAnsi="Times New Roman" w:cs="Times New Roman"/>
          <w:color w:val="000000"/>
          <w:spacing w:val="35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hh:mm:ss </w:t>
      </w:r>
      <w:r>
        <w:rPr>
          <w:rFonts w:ascii="Times New Roman" w:eastAsia="Times New Roman" w:hAnsi="Times New Roman" w:cs="Times New Roman"/>
          <w:color w:val="000000"/>
          <w:spacing w:val="14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06:39:05 </w:t>
      </w:r>
    </w:p>
    <w:p>
      <w:pPr>
        <w:bidi w:val="0"/>
        <w:spacing w:before="11" w:after="0" w:line="265" w:lineRule="exact"/>
        <w:ind w:left="366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/dd </w:t>
      </w:r>
      <w:r>
        <w:rPr>
          <w:rFonts w:ascii="Times New Roman" w:eastAsia="Times New Roman" w:hAnsi="Times New Roman" w:cs="Times New Roman"/>
          <w:color w:val="000000"/>
          <w:spacing w:val="79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/02/0</w:t>
      </w:r>
      <w:r>
        <w:rPr>
          <w:rFonts w:ascii="Times New Roman" w:eastAsia="Times New Roman" w:hAnsi="Times New Roman" w:cs="Times New Roman"/>
          <w:color w:val="000000"/>
          <w:spacing w:val="539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VM. </w:t>
      </w:r>
      <w:r>
        <w:rPr>
          <w:rFonts w:ascii="Times New Roman" w:eastAsia="Times New Roman" w:hAnsi="Times New Roman" w:cs="Times New Roman"/>
          <w:color w:val="000000"/>
          <w:spacing w:val="45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tt </w:t>
      </w:r>
      <w:r>
        <w:rPr>
          <w:rFonts w:ascii="Times New Roman" w:eastAsia="Times New Roman" w:hAnsi="Times New Roman" w:cs="Times New Roman"/>
          <w:color w:val="000000"/>
          <w:spacing w:val="94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VM. </w:t>
      </w:r>
    </w:p>
    <w:p>
      <w:pPr>
        <w:bidi w:val="0"/>
        <w:spacing w:before="11" w:after="0" w:line="265" w:lineRule="exact"/>
        <w:ind w:left="488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8 </w:t>
      </w:r>
    </w:p>
    <w:p>
      <w:pPr>
        <w:bidi w:val="0"/>
        <w:spacing w:before="32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Albanian (Albania) </w:t>
      </w:r>
      <w:r>
        <w:rPr>
          <w:rFonts w:ascii="Times New Roman" w:eastAsia="Times New Roman" w:hAnsi="Times New Roman" w:cs="Times New Roman"/>
          <w:color w:val="000000"/>
          <w:spacing w:val="69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sq-AL </w:t>
      </w:r>
      <w:r>
        <w:rPr>
          <w:rFonts w:ascii="Times New Roman" w:eastAsia="Times New Roman" w:hAnsi="Times New Roman" w:cs="Times New Roman"/>
          <w:color w:val="000000"/>
          <w:spacing w:val="139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d.M.yyyy </w:t>
      </w:r>
      <w:r>
        <w:rPr>
          <w:rFonts w:ascii="Times New Roman" w:eastAsia="Times New Roman" w:hAnsi="Times New Roman" w:cs="Times New Roman"/>
          <w:color w:val="000000"/>
          <w:spacing w:val="167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8.2.2</w:t>
      </w:r>
      <w:r>
        <w:rPr>
          <w:rFonts w:ascii="Times New Roman" w:eastAsia="Times New Roman" w:hAnsi="Times New Roman" w:cs="Times New Roman"/>
          <w:color w:val="000000"/>
          <w:spacing w:val="19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dddd, d MMMM </w:t>
      </w:r>
      <w:r>
        <w:rPr>
          <w:rFonts w:ascii="Times New Roman" w:eastAsia="Times New Roman" w:hAnsi="Times New Roman" w:cs="Times New Roman"/>
          <w:color w:val="000000"/>
          <w:spacing w:val="18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e premte, 8 shkurt </w:t>
      </w:r>
      <w:r>
        <w:rPr>
          <w:rFonts w:ascii="Times New Roman" w:eastAsia="Times New Roman" w:hAnsi="Times New Roman" w:cs="Times New Roman"/>
          <w:color w:val="000000"/>
          <w:spacing w:val="24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HH:mm </w:t>
      </w:r>
      <w:r>
        <w:rPr>
          <w:rFonts w:ascii="Times New Roman" w:eastAsia="Times New Roman" w:hAnsi="Times New Roman" w:cs="Times New Roman"/>
          <w:color w:val="000000"/>
          <w:spacing w:val="27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06:39 </w:t>
      </w:r>
      <w:r>
        <w:rPr>
          <w:rFonts w:ascii="Times New Roman" w:eastAsia="Times New Roman" w:hAnsi="Times New Roman" w:cs="Times New Roman"/>
          <w:color w:val="000000"/>
          <w:spacing w:val="35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HH:mm:s</w:t>
      </w:r>
      <w:r>
        <w:rPr>
          <w:rFonts w:ascii="Times New Roman" w:eastAsia="Times New Roman" w:hAnsi="Times New Roman" w:cs="Times New Roman"/>
          <w:color w:val="000000"/>
          <w:spacing w:val="19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06:39:05 </w:t>
      </w:r>
    </w:p>
    <w:p>
      <w:pPr>
        <w:bidi w:val="0"/>
        <w:spacing w:before="11" w:after="0" w:line="265" w:lineRule="exact"/>
        <w:ind w:left="488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019 </w:t>
      </w:r>
      <w:r>
        <w:rPr>
          <w:rFonts w:ascii="Times New Roman" w:eastAsia="Times New Roman" w:hAnsi="Times New Roman" w:cs="Times New Roman"/>
          <w:color w:val="000000"/>
          <w:spacing w:val="25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yyyy </w:t>
      </w:r>
      <w:r>
        <w:rPr>
          <w:rFonts w:ascii="Times New Roman" w:eastAsia="Times New Roman" w:hAnsi="Times New Roman" w:cs="Times New Roman"/>
          <w:color w:val="000000"/>
          <w:spacing w:val="1341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2019 </w:t>
      </w:r>
      <w:r>
        <w:rPr>
          <w:rFonts w:ascii="Times New Roman" w:eastAsia="Times New Roman" w:hAnsi="Times New Roman" w:cs="Times New Roman"/>
          <w:color w:val="000000"/>
          <w:spacing w:val="370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s </w:t>
      </w:r>
    </w:p>
    <w:p>
      <w:pPr>
        <w:bidi w:val="0"/>
        <w:spacing w:before="3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Alsatian (France) </w:t>
      </w:r>
      <w:r>
        <w:rPr>
          <w:rFonts w:ascii="Times New Roman" w:eastAsia="Times New Roman" w:hAnsi="Times New Roman" w:cs="Times New Roman"/>
          <w:color w:val="000000"/>
          <w:spacing w:val="88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gsw-</w:t>
      </w:r>
      <w:r>
        <w:rPr>
          <w:rFonts w:ascii="Times New Roman" w:eastAsia="Times New Roman" w:hAnsi="Times New Roman" w:cs="Times New Roman"/>
          <w:color w:val="000000"/>
          <w:spacing w:val="34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dd/MM/y</w:t>
      </w:r>
      <w:r>
        <w:rPr>
          <w:rFonts w:ascii="Times New Roman" w:eastAsia="Times New Roman" w:hAnsi="Times New Roman" w:cs="Times New Roman"/>
          <w:color w:val="000000"/>
          <w:spacing w:val="24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08/0</w:t>
      </w:r>
      <w:r>
        <w:rPr>
          <w:rFonts w:ascii="Times New Roman" w:eastAsia="Times New Roman" w:hAnsi="Times New Roman" w:cs="Times New Roman"/>
          <w:color w:val="000000"/>
          <w:spacing w:val="24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dddd d MMMM </w:t>
      </w:r>
      <w:r>
        <w:rPr>
          <w:rFonts w:ascii="Times New Roman" w:eastAsia="Times New Roman" w:hAnsi="Times New Roman" w:cs="Times New Roman"/>
          <w:color w:val="000000"/>
          <w:spacing w:val="24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Friti 8 Feverje </w:t>
      </w:r>
      <w:r>
        <w:rPr>
          <w:rFonts w:ascii="Times New Roman" w:eastAsia="Times New Roman" w:hAnsi="Times New Roman" w:cs="Times New Roman"/>
          <w:color w:val="000000"/>
          <w:spacing w:val="60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HH:mm </w:t>
      </w:r>
      <w:r>
        <w:rPr>
          <w:rFonts w:ascii="Times New Roman" w:eastAsia="Times New Roman" w:hAnsi="Times New Roman" w:cs="Times New Roman"/>
          <w:color w:val="000000"/>
          <w:spacing w:val="27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06:39 </w:t>
      </w:r>
      <w:r>
        <w:rPr>
          <w:rFonts w:ascii="Times New Roman" w:eastAsia="Times New Roman" w:hAnsi="Times New Roman" w:cs="Times New Roman"/>
          <w:color w:val="000000"/>
          <w:spacing w:val="35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HH:mm:s</w:t>
      </w:r>
      <w:r>
        <w:rPr>
          <w:rFonts w:ascii="Times New Roman" w:eastAsia="Times New Roman" w:hAnsi="Times New Roman" w:cs="Times New Roman"/>
          <w:color w:val="000000"/>
          <w:spacing w:val="19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06:39:05 </w:t>
      </w:r>
    </w:p>
    <w:p>
      <w:pPr>
        <w:bidi w:val="0"/>
        <w:spacing w:before="11" w:after="0" w:line="265" w:lineRule="exact"/>
        <w:ind w:left="2796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FR </w:t>
      </w:r>
      <w:r>
        <w:rPr>
          <w:rFonts w:ascii="Times New Roman" w:eastAsia="Times New Roman" w:hAnsi="Times New Roman" w:cs="Times New Roman"/>
          <w:color w:val="000000"/>
          <w:spacing w:val="45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yyy </w:t>
      </w:r>
      <w:r>
        <w:rPr>
          <w:rFonts w:ascii="Times New Roman" w:eastAsia="Times New Roman" w:hAnsi="Times New Roman" w:cs="Times New Roman"/>
          <w:color w:val="000000"/>
          <w:spacing w:val="74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2/20</w:t>
      </w:r>
      <w:r>
        <w:rPr>
          <w:rFonts w:ascii="Times New Roman" w:eastAsia="Times New Roman" w:hAnsi="Times New Roman" w:cs="Times New Roman"/>
          <w:color w:val="000000"/>
          <w:spacing w:val="24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yyyy </w:t>
      </w:r>
      <w:r>
        <w:rPr>
          <w:rFonts w:ascii="Times New Roman" w:eastAsia="Times New Roman" w:hAnsi="Times New Roman" w:cs="Times New Roman"/>
          <w:color w:val="000000"/>
          <w:spacing w:val="134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2019 </w:t>
      </w:r>
      <w:r>
        <w:rPr>
          <w:rFonts w:ascii="Times New Roman" w:eastAsia="Times New Roman" w:hAnsi="Times New Roman" w:cs="Times New Roman"/>
          <w:color w:val="000000"/>
          <w:spacing w:val="370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s </w:t>
      </w:r>
    </w:p>
    <w:p>
      <w:pPr>
        <w:bidi w:val="0"/>
        <w:spacing w:before="11" w:after="0" w:line="265" w:lineRule="exact"/>
        <w:ind w:left="488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19 </w:t>
      </w:r>
    </w:p>
    <w:p>
      <w:pPr>
        <w:bidi w:val="0"/>
        <w:spacing w:before="30" w:after="0" w:line="246" w:lineRule="exact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Amharic (Ethiopia) </w:t>
      </w:r>
      <w:r>
        <w:rPr>
          <w:rFonts w:ascii="Times New Roman" w:eastAsia="Times New Roman" w:hAnsi="Times New Roman" w:cs="Times New Roman"/>
          <w:color w:val="000000"/>
          <w:spacing w:val="67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am-</w:t>
      </w:r>
      <w:r>
        <w:rPr>
          <w:rFonts w:ascii="Times New Roman" w:eastAsia="Times New Roman" w:hAnsi="Times New Roman" w:cs="Times New Roman"/>
          <w:color w:val="000000"/>
          <w:spacing w:val="44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d/M/yyyy </w:t>
      </w:r>
      <w:r>
        <w:rPr>
          <w:rFonts w:ascii="Times New Roman" w:eastAsia="Times New Roman" w:hAnsi="Times New Roman" w:cs="Times New Roman"/>
          <w:color w:val="000000"/>
          <w:spacing w:val="15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8/2/2</w:t>
      </w:r>
      <w:r>
        <w:rPr>
          <w:rFonts w:ascii="Times New Roman" w:eastAsia="Times New Roman" w:hAnsi="Times New Roman" w:cs="Times New Roman"/>
          <w:color w:val="000000"/>
          <w:spacing w:val="177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dddd '</w:t>
      </w:r>
      <w:r>
        <w:rPr>
          <w:rFonts w:ascii="Nyala" w:eastAsia="Nyala" w:hAnsi="Nyala" w:cs="Nyala"/>
          <w:color w:val="000000"/>
          <w:spacing w:val="0"/>
          <w:sz w:val="24"/>
          <w:shd w:val="clear" w:color="auto" w:fill="auto"/>
          <w:rtl w:val="0"/>
          <w:cs/>
          <w:lang w:bidi="am-ET"/>
        </w:rPr>
        <w:t>፣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' MMMM </w:t>
      </w:r>
      <w:r>
        <w:rPr>
          <w:rFonts w:ascii="Times New Roman" w:eastAsia="Times New Roman" w:hAnsi="Times New Roman" w:cs="Times New Roman"/>
          <w:color w:val="000000"/>
          <w:spacing w:val="192"/>
          <w:sz w:val="24"/>
          <w:shd w:val="clear" w:color="auto" w:fill="auto"/>
          <w:rtl w:val="0"/>
        </w:rPr>
        <w:t xml:space="preserve"> </w:t>
      </w:r>
      <w:r>
        <w:rPr>
          <w:rFonts w:ascii="Nyala" w:eastAsia="Nyala" w:hAnsi="Nyala" w:cs="Nyala"/>
          <w:color w:val="000000"/>
          <w:spacing w:val="0"/>
          <w:sz w:val="24"/>
          <w:shd w:val="clear" w:color="auto" w:fill="auto"/>
          <w:rtl w:val="0"/>
          <w:cs/>
          <w:lang w:bidi="am-ET"/>
        </w:rPr>
        <w:t>ዓርብ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Nyala" w:eastAsia="Nyala" w:hAnsi="Nyala" w:cs="Nyala"/>
          <w:color w:val="000000"/>
          <w:spacing w:val="0"/>
          <w:sz w:val="24"/>
          <w:shd w:val="clear" w:color="auto" w:fill="auto"/>
          <w:rtl w:val="0"/>
          <w:cs/>
          <w:lang w:bidi="am-ET"/>
        </w:rPr>
        <w:t>፣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Nyala" w:eastAsia="Nyala" w:hAnsi="Nyala" w:cs="Nyala"/>
          <w:color w:val="000000"/>
          <w:spacing w:val="0"/>
          <w:sz w:val="24"/>
          <w:shd w:val="clear" w:color="auto" w:fill="auto"/>
          <w:rtl w:val="0"/>
          <w:cs/>
          <w:lang w:bidi="am-ET"/>
        </w:rPr>
        <w:t>የካቲት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8 </w:t>
      </w:r>
      <w:r>
        <w:rPr>
          <w:rFonts w:ascii="Nyala" w:eastAsia="Nyala" w:hAnsi="Nyala" w:cs="Nyala"/>
          <w:color w:val="000000"/>
          <w:spacing w:val="0"/>
          <w:sz w:val="24"/>
          <w:shd w:val="clear" w:color="auto" w:fill="auto"/>
          <w:rtl w:val="0"/>
          <w:cs/>
          <w:lang w:bidi="am-ET"/>
        </w:rPr>
        <w:t>ቀን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4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h:mm tt </w:t>
      </w:r>
      <w:r>
        <w:rPr>
          <w:rFonts w:ascii="Times New Roman" w:eastAsia="Times New Roman" w:hAnsi="Times New Roman" w:cs="Times New Roman"/>
          <w:color w:val="000000"/>
          <w:spacing w:val="31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6:39 </w:t>
      </w:r>
      <w:r>
        <w:rPr>
          <w:rFonts w:ascii="Times New Roman" w:eastAsia="Times New Roman" w:hAnsi="Times New Roman" w:cs="Times New Roman"/>
          <w:color w:val="000000"/>
          <w:spacing w:val="47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h:mm:ss </w:t>
      </w:r>
      <w:r>
        <w:rPr>
          <w:rFonts w:ascii="Times New Roman" w:eastAsia="Times New Roman" w:hAnsi="Times New Roman" w:cs="Times New Roman"/>
          <w:color w:val="000000"/>
          <w:spacing w:val="26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6:39:05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ET </w:t>
      </w:r>
      <w:r>
        <w:rPr>
          <w:rFonts w:ascii="Times New Roman" w:eastAsia="Times New Roman" w:hAnsi="Times New Roman" w:cs="Times New Roman"/>
          <w:color w:val="000000"/>
          <w:spacing w:val="168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019 </w:t>
      </w:r>
      <w:r>
        <w:rPr>
          <w:rFonts w:ascii="Times New Roman" w:eastAsia="Times New Roman" w:hAnsi="Times New Roman" w:cs="Times New Roman"/>
          <w:color w:val="000000"/>
          <w:spacing w:val="25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>d '</w:t>
      </w:r>
      <w:r>
        <w:rPr>
          <w:rFonts w:ascii="Nyala" w:eastAsia="Nyala" w:hAnsi="Nyala" w:cs="Nyala"/>
          <w:color w:val="000000"/>
          <w:spacing w:val="0"/>
          <w:sz w:val="24"/>
          <w:u w:val="single"/>
          <w:shd w:val="clear" w:color="auto" w:fill="auto"/>
          <w:rtl w:val="0"/>
          <w:cs/>
          <w:lang w:bidi="am-ET"/>
        </w:rPr>
        <w:t>ቀን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' yyyy </w:t>
      </w:r>
      <w:r>
        <w:rPr>
          <w:rFonts w:ascii="Times New Roman" w:eastAsia="Times New Roman" w:hAnsi="Times New Roman" w:cs="Times New Roman"/>
          <w:color w:val="000000"/>
          <w:spacing w:val="766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2019 </w:t>
      </w:r>
      <w:r>
        <w:rPr>
          <w:rFonts w:ascii="Times New Roman" w:eastAsia="Times New Roman" w:hAnsi="Times New Roman" w:cs="Times New Roman"/>
          <w:color w:val="000000"/>
          <w:spacing w:val="2678"/>
          <w:sz w:val="24"/>
          <w:shd w:val="clear" w:color="auto" w:fill="auto"/>
          <w:rtl w:val="0"/>
        </w:rPr>
        <w:t xml:space="preserve"> </w:t>
      </w:r>
      <w:r>
        <w:rPr>
          <w:rFonts w:ascii="Nyala" w:eastAsia="Nyala" w:hAnsi="Nyala" w:cs="Nyala"/>
          <w:color w:val="000000"/>
          <w:spacing w:val="0"/>
          <w:sz w:val="24"/>
          <w:u w:val="single"/>
          <w:shd w:val="clear" w:color="auto" w:fill="auto"/>
          <w:rtl w:val="0"/>
          <w:cs/>
          <w:lang w:bidi="am-ET"/>
        </w:rPr>
        <w:t>ጧት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40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tt </w:t>
      </w:r>
      <w:r>
        <w:rPr>
          <w:rFonts w:ascii="Times New Roman" w:eastAsia="Times New Roman" w:hAnsi="Times New Roman" w:cs="Times New Roman"/>
          <w:color w:val="000000"/>
          <w:spacing w:val="945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Nyala" w:eastAsia="Nyala" w:hAnsi="Nyala" w:cs="Nyala"/>
          <w:color w:val="000000"/>
          <w:spacing w:val="0"/>
          <w:sz w:val="24"/>
          <w:u w:val="single"/>
          <w:shd w:val="clear" w:color="auto" w:fill="auto"/>
          <w:rtl w:val="0"/>
          <w:cs/>
          <w:lang w:bidi="am-ET"/>
        </w:rPr>
        <w:t>ጧት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 </w:t>
      </w:r>
    </w:p>
    <w:p>
      <w:pPr>
        <w:bidi w:val="0"/>
        <w:spacing w:before="24" w:after="0" w:line="275" w:lineRule="exact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Arabic (Algeria) </w:t>
      </w:r>
      <w:r>
        <w:rPr>
          <w:rFonts w:ascii="Times New Roman" w:eastAsia="Times New Roman" w:hAnsi="Times New Roman" w:cs="Times New Roman"/>
          <w:color w:val="000000"/>
          <w:spacing w:val="99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ar-DZ </w:t>
      </w:r>
      <w:r>
        <w:rPr>
          <w:rFonts w:ascii="Times New Roman" w:eastAsia="Times New Roman" w:hAnsi="Times New Roman" w:cs="Times New Roman"/>
          <w:color w:val="000000"/>
          <w:spacing w:val="16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dd-MM-</w:t>
      </w:r>
      <w:r>
        <w:rPr>
          <w:rFonts w:ascii="Times New Roman" w:eastAsia="Times New Roman" w:hAnsi="Times New Roman" w:cs="Times New Roman"/>
          <w:color w:val="000000"/>
          <w:spacing w:val="33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08-</w:t>
      </w:r>
      <w:r>
        <w:rPr>
          <w:rFonts w:ascii="Times New Roman" w:eastAsia="Times New Roman" w:hAnsi="Times New Roman" w:cs="Times New Roman"/>
          <w:color w:val="000000"/>
          <w:spacing w:val="35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dd MMMM, </w:t>
      </w:r>
      <w:r>
        <w:rPr>
          <w:rFonts w:ascii="Times New Roman" w:eastAsia="Times New Roman" w:hAnsi="Times New Roman" w:cs="Times New Roman"/>
          <w:color w:val="000000"/>
          <w:spacing w:val="60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08 2019 ,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/>
        </w:rPr>
        <w:t>فيفرييه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6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H:mm </w:t>
      </w:r>
      <w:r>
        <w:rPr>
          <w:rFonts w:ascii="Times New Roman" w:eastAsia="Times New Roman" w:hAnsi="Times New Roman" w:cs="Times New Roman"/>
          <w:color w:val="000000"/>
          <w:spacing w:val="45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6:39 </w:t>
      </w:r>
      <w:r>
        <w:rPr>
          <w:rFonts w:ascii="Times New Roman" w:eastAsia="Times New Roman" w:hAnsi="Times New Roman" w:cs="Times New Roman"/>
          <w:color w:val="000000"/>
          <w:spacing w:val="47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H:mm:ss </w:t>
      </w:r>
      <w:r>
        <w:rPr>
          <w:rFonts w:ascii="Times New Roman" w:eastAsia="Times New Roman" w:hAnsi="Times New Roman" w:cs="Times New Roman"/>
          <w:color w:val="000000"/>
          <w:spacing w:val="21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6:39:05 yyyy </w:t>
      </w:r>
      <w:r>
        <w:rPr>
          <w:rFonts w:ascii="Times New Roman" w:eastAsia="Times New Roman" w:hAnsi="Times New Roman" w:cs="Times New Roman"/>
          <w:color w:val="000000"/>
          <w:spacing w:val="62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02-</w:t>
      </w:r>
      <w:r>
        <w:rPr>
          <w:rFonts w:ascii="Times New Roman" w:eastAsia="Times New Roman" w:hAnsi="Times New Roman" w:cs="Times New Roman"/>
          <w:color w:val="000000"/>
          <w:spacing w:val="35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yyyy </w:t>
      </w:r>
    </w:p>
    <w:p>
      <w:pPr>
        <w:bidi w:val="0"/>
        <w:spacing w:before="11" w:after="0" w:line="265" w:lineRule="exact"/>
        <w:ind w:left="488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2019 </w:t>
      </w:r>
    </w:p>
    <w:p>
      <w:pPr>
        <w:bidi w:val="0"/>
        <w:spacing w:before="3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Arabic (Bahrain) </w:t>
      </w:r>
      <w:r>
        <w:rPr>
          <w:rFonts w:ascii="Times New Roman" w:eastAsia="Times New Roman" w:hAnsi="Times New Roman" w:cs="Times New Roman"/>
          <w:color w:val="000000"/>
          <w:spacing w:val="91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ar-BH </w:t>
      </w:r>
      <w:r>
        <w:rPr>
          <w:rFonts w:ascii="Times New Roman" w:eastAsia="Times New Roman" w:hAnsi="Times New Roman" w:cs="Times New Roman"/>
          <w:color w:val="000000"/>
          <w:spacing w:val="15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dd/MM/y</w:t>
      </w:r>
      <w:r>
        <w:rPr>
          <w:rFonts w:ascii="Times New Roman" w:eastAsia="Times New Roman" w:hAnsi="Times New Roman" w:cs="Times New Roman"/>
          <w:color w:val="000000"/>
          <w:spacing w:val="24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08/0</w:t>
      </w:r>
      <w:r>
        <w:rPr>
          <w:rFonts w:ascii="Times New Roman" w:eastAsia="Times New Roman" w:hAnsi="Times New Roman" w:cs="Times New Roman"/>
          <w:color w:val="000000"/>
          <w:spacing w:val="24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dd MMMM, </w:t>
      </w:r>
      <w:r>
        <w:rPr>
          <w:rFonts w:ascii="Times New Roman" w:eastAsia="Times New Roman" w:hAnsi="Times New Roman" w:cs="Times New Roman"/>
          <w:color w:val="000000"/>
          <w:spacing w:val="60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08 2019 ,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/>
        </w:rPr>
        <w:t>فبراير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07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hh:mm tt </w:t>
      </w:r>
      <w:r>
        <w:rPr>
          <w:rFonts w:ascii="Times New Roman" w:eastAsia="Times New Roman" w:hAnsi="Times New Roman" w:cs="Times New Roman"/>
          <w:color w:val="000000"/>
          <w:spacing w:val="19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06:39 </w:t>
      </w:r>
      <w:r>
        <w:rPr>
          <w:rFonts w:ascii="Times New Roman" w:eastAsia="Times New Roman" w:hAnsi="Times New Roman" w:cs="Times New Roman"/>
          <w:color w:val="000000"/>
          <w:spacing w:val="35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hh:mm:ss </w:t>
      </w:r>
      <w:r>
        <w:rPr>
          <w:rFonts w:ascii="Times New Roman" w:eastAsia="Times New Roman" w:hAnsi="Times New Roman" w:cs="Times New Roman"/>
          <w:color w:val="000000"/>
          <w:spacing w:val="14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06:39:05 </w:t>
      </w:r>
    </w:p>
    <w:p>
      <w:pPr>
        <w:bidi w:val="0"/>
        <w:spacing w:before="11" w:after="0" w:line="265" w:lineRule="exact"/>
        <w:ind w:left="366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yyy </w:t>
      </w:r>
      <w:r>
        <w:rPr>
          <w:rFonts w:ascii="Times New Roman" w:eastAsia="Times New Roman" w:hAnsi="Times New Roman" w:cs="Times New Roman"/>
          <w:color w:val="000000"/>
          <w:spacing w:val="74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2/20</w:t>
      </w:r>
      <w:r>
        <w:rPr>
          <w:rFonts w:ascii="Times New Roman" w:eastAsia="Times New Roman" w:hAnsi="Times New Roman" w:cs="Times New Roman"/>
          <w:color w:val="000000"/>
          <w:spacing w:val="24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yyyy </w:t>
      </w:r>
      <w:r>
        <w:rPr>
          <w:rFonts w:ascii="Times New Roman" w:eastAsia="Times New Roman" w:hAnsi="Times New Roman" w:cs="Times New Roman"/>
          <w:color w:val="000000"/>
          <w:spacing w:val="4619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/>
        </w:rPr>
        <w:t>ص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3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tt </w:t>
      </w:r>
      <w:r>
        <w:rPr>
          <w:rFonts w:ascii="Times New Roman" w:eastAsia="Times New Roman" w:hAnsi="Times New Roman" w:cs="Times New Roman"/>
          <w:color w:val="000000"/>
          <w:spacing w:val="94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/>
        </w:rPr>
        <w:t>ص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</w:p>
    <w:p>
      <w:pPr>
        <w:bidi w:val="0"/>
        <w:spacing w:before="11" w:after="0" w:line="265" w:lineRule="exact"/>
        <w:ind w:left="488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19 </w:t>
      </w:r>
    </w:p>
    <w:p>
      <w:pPr>
        <w:bidi w:val="0"/>
        <w:spacing w:before="30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Arabic (Egypt) </w:t>
      </w:r>
      <w:r>
        <w:rPr>
          <w:rFonts w:ascii="Times New Roman" w:eastAsia="Times New Roman" w:hAnsi="Times New Roman" w:cs="Times New Roman"/>
          <w:color w:val="000000"/>
          <w:spacing w:val="113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ar-EG </w:t>
      </w:r>
      <w:r>
        <w:rPr>
          <w:rFonts w:ascii="Times New Roman" w:eastAsia="Times New Roman" w:hAnsi="Times New Roman" w:cs="Times New Roman"/>
          <w:color w:val="000000"/>
          <w:spacing w:val="16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dd/MM/y</w:t>
      </w:r>
      <w:r>
        <w:rPr>
          <w:rFonts w:ascii="Times New Roman" w:eastAsia="Times New Roman" w:hAnsi="Times New Roman" w:cs="Times New Roman"/>
          <w:color w:val="000000"/>
          <w:spacing w:val="24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08/0</w:t>
      </w:r>
      <w:r>
        <w:rPr>
          <w:rFonts w:ascii="Times New Roman" w:eastAsia="Times New Roman" w:hAnsi="Times New Roman" w:cs="Times New Roman"/>
          <w:color w:val="000000"/>
          <w:spacing w:val="24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dd MMMM, </w:t>
      </w:r>
      <w:r>
        <w:rPr>
          <w:rFonts w:ascii="Times New Roman" w:eastAsia="Times New Roman" w:hAnsi="Times New Roman" w:cs="Times New Roman"/>
          <w:color w:val="000000"/>
          <w:spacing w:val="60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08 2019 ,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/>
        </w:rPr>
        <w:t>فبراير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07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hh:mm tt </w:t>
      </w:r>
      <w:r>
        <w:rPr>
          <w:rFonts w:ascii="Times New Roman" w:eastAsia="Times New Roman" w:hAnsi="Times New Roman" w:cs="Times New Roman"/>
          <w:color w:val="000000"/>
          <w:spacing w:val="19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06:39 </w:t>
      </w:r>
      <w:r>
        <w:rPr>
          <w:rFonts w:ascii="Times New Roman" w:eastAsia="Times New Roman" w:hAnsi="Times New Roman" w:cs="Times New Roman"/>
          <w:color w:val="000000"/>
          <w:spacing w:val="35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hh:mm:ss </w:t>
      </w:r>
      <w:r>
        <w:rPr>
          <w:rFonts w:ascii="Times New Roman" w:eastAsia="Times New Roman" w:hAnsi="Times New Roman" w:cs="Times New Roman"/>
          <w:color w:val="000000"/>
          <w:spacing w:val="14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06:39:05 </w:t>
      </w:r>
    </w:p>
    <w:p>
      <w:pPr>
        <w:bidi w:val="0"/>
        <w:spacing w:before="11" w:after="0" w:line="265" w:lineRule="exact"/>
        <w:ind w:left="366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yyy </w:t>
      </w:r>
      <w:r>
        <w:rPr>
          <w:rFonts w:ascii="Times New Roman" w:eastAsia="Times New Roman" w:hAnsi="Times New Roman" w:cs="Times New Roman"/>
          <w:color w:val="000000"/>
          <w:spacing w:val="74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2/20</w:t>
      </w:r>
      <w:r>
        <w:rPr>
          <w:rFonts w:ascii="Times New Roman" w:eastAsia="Times New Roman" w:hAnsi="Times New Roman" w:cs="Times New Roman"/>
          <w:color w:val="000000"/>
          <w:spacing w:val="24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yyyy </w:t>
      </w:r>
      <w:r>
        <w:rPr>
          <w:rFonts w:ascii="Times New Roman" w:eastAsia="Times New Roman" w:hAnsi="Times New Roman" w:cs="Times New Roman"/>
          <w:color w:val="000000"/>
          <w:spacing w:val="4619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/>
        </w:rPr>
        <w:t>ص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3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tt </w:t>
      </w:r>
      <w:r>
        <w:rPr>
          <w:rFonts w:ascii="Times New Roman" w:eastAsia="Times New Roman" w:hAnsi="Times New Roman" w:cs="Times New Roman"/>
          <w:color w:val="000000"/>
          <w:spacing w:val="94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/>
        </w:rPr>
        <w:t>ص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</w:p>
    <w:p>
      <w:pPr>
        <w:bidi w:val="0"/>
        <w:spacing w:before="11" w:after="0" w:line="265" w:lineRule="exact"/>
        <w:ind w:left="488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19 </w:t>
      </w:r>
    </w:p>
    <w:p>
      <w:pPr>
        <w:bidi w:val="0"/>
        <w:spacing w:before="3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Arabic (Iraq) </w:t>
      </w:r>
      <w:r>
        <w:rPr>
          <w:rFonts w:ascii="Times New Roman" w:eastAsia="Times New Roman" w:hAnsi="Times New Roman" w:cs="Times New Roman"/>
          <w:color w:val="000000"/>
          <w:spacing w:val="129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ar-IQ </w:t>
      </w:r>
      <w:r>
        <w:rPr>
          <w:rFonts w:ascii="Times New Roman" w:eastAsia="Times New Roman" w:hAnsi="Times New Roman" w:cs="Times New Roman"/>
          <w:color w:val="000000"/>
          <w:spacing w:val="23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dd/MM/y</w:t>
      </w:r>
      <w:r>
        <w:rPr>
          <w:rFonts w:ascii="Times New Roman" w:eastAsia="Times New Roman" w:hAnsi="Times New Roman" w:cs="Times New Roman"/>
          <w:color w:val="000000"/>
          <w:spacing w:val="24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08/0</w:t>
      </w:r>
      <w:r>
        <w:rPr>
          <w:rFonts w:ascii="Times New Roman" w:eastAsia="Times New Roman" w:hAnsi="Times New Roman" w:cs="Times New Roman"/>
          <w:color w:val="000000"/>
          <w:spacing w:val="24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dd MMMM, </w:t>
      </w:r>
      <w:r>
        <w:rPr>
          <w:rFonts w:ascii="Times New Roman" w:eastAsia="Times New Roman" w:hAnsi="Times New Roman" w:cs="Times New Roman"/>
          <w:color w:val="000000"/>
          <w:spacing w:val="60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08 2019 ,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/>
        </w:rPr>
        <w:t>شباط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9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hh:mm tt </w:t>
      </w:r>
      <w:r>
        <w:rPr>
          <w:rFonts w:ascii="Times New Roman" w:eastAsia="Times New Roman" w:hAnsi="Times New Roman" w:cs="Times New Roman"/>
          <w:color w:val="000000"/>
          <w:spacing w:val="19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06:39 </w:t>
      </w:r>
      <w:r>
        <w:rPr>
          <w:rFonts w:ascii="Times New Roman" w:eastAsia="Times New Roman" w:hAnsi="Times New Roman" w:cs="Times New Roman"/>
          <w:color w:val="000000"/>
          <w:spacing w:val="35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hh:mm:ss </w:t>
      </w:r>
      <w:r>
        <w:rPr>
          <w:rFonts w:ascii="Times New Roman" w:eastAsia="Times New Roman" w:hAnsi="Times New Roman" w:cs="Times New Roman"/>
          <w:color w:val="000000"/>
          <w:spacing w:val="14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06:39:05 </w:t>
      </w:r>
    </w:p>
    <w:p>
      <w:pPr>
        <w:bidi w:val="0"/>
        <w:spacing w:before="11" w:after="0" w:line="265" w:lineRule="exact"/>
        <w:ind w:left="366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yyy </w:t>
      </w:r>
      <w:r>
        <w:rPr>
          <w:rFonts w:ascii="Times New Roman" w:eastAsia="Times New Roman" w:hAnsi="Times New Roman" w:cs="Times New Roman"/>
          <w:color w:val="000000"/>
          <w:spacing w:val="74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2/20</w:t>
      </w:r>
      <w:r>
        <w:rPr>
          <w:rFonts w:ascii="Times New Roman" w:eastAsia="Times New Roman" w:hAnsi="Times New Roman" w:cs="Times New Roman"/>
          <w:color w:val="000000"/>
          <w:spacing w:val="24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yyyy </w:t>
      </w:r>
      <w:r>
        <w:rPr>
          <w:rFonts w:ascii="Times New Roman" w:eastAsia="Times New Roman" w:hAnsi="Times New Roman" w:cs="Times New Roman"/>
          <w:color w:val="000000"/>
          <w:spacing w:val="4619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/>
        </w:rPr>
        <w:t>ص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3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tt </w:t>
      </w:r>
      <w:r>
        <w:rPr>
          <w:rFonts w:ascii="Times New Roman" w:eastAsia="Times New Roman" w:hAnsi="Times New Roman" w:cs="Times New Roman"/>
          <w:color w:val="000000"/>
          <w:spacing w:val="94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/>
        </w:rPr>
        <w:t>ص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</w:p>
    <w:p>
      <w:pPr>
        <w:sectPr>
          <w:headerReference w:type="default" r:id="rId5"/>
          <w:footerReference w:type="default" r:id="rId6"/>
          <w:pgSz w:w="16838" w:h="11906"/>
          <w:pgMar w:top="640" w:right="1395" w:bottom="2025" w:left="1417" w:header="708" w:footer="1749"/>
          <w:cols w:space="708"/>
          <w:titlePg w:val="0"/>
        </w:sectPr>
      </w:pPr>
    </w:p>
    <w:p>
      <w:pPr>
        <w:bidi w:val="0"/>
        <w:spacing w:before="69" w:after="0" w:line="268" w:lineRule="exact"/>
        <w:ind w:left="0" w:right="-200" w:firstLine="0"/>
        <w:jc w:val="both"/>
      </w:pPr>
      <w:r>
        <w:rPr>
          <w:rFonts w:ascii="Calibri" w:eastAsia="Calibri" w:hAnsi="Calibri" w:cs="Calibri"/>
          <w:color w:val="000000"/>
          <w:spacing w:val="0"/>
          <w:sz w:val="22"/>
          <w:shd w:val="clear" w:color="auto" w:fill="auto"/>
          <w:rtl w:val="0"/>
        </w:rPr>
        <w:t xml:space="preserve">Tabla de Culturas – Curso Completo de Desarrollo C Sharp – Ángel Arias </w:t>
      </w:r>
      <w:r>
        <w:pict>
          <v:shape id="_x0000_s1026" type="#_x0000_t75" style="width:796pt;height:550pt;margin-top:-9pt;margin-left:23pt;mso-position-horizontal-relative:page;position:absolute;z-index:-251657216">
            <v:imagedata r:id="rId7" o:title=""/>
            <w10:anchorlock/>
          </v:shape>
        </w:pict>
      </w:r>
    </w:p>
    <w:p>
      <w:pPr>
        <w:bidi w:val="0"/>
        <w:spacing w:before="755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Arabic (Jordan) </w:t>
      </w:r>
      <w:r>
        <w:rPr>
          <w:rFonts w:ascii="Times New Roman" w:eastAsia="Times New Roman" w:hAnsi="Times New Roman" w:cs="Times New Roman"/>
          <w:color w:val="000000"/>
          <w:spacing w:val="101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ar-JO </w:t>
      </w:r>
      <w:r>
        <w:rPr>
          <w:rFonts w:ascii="Times New Roman" w:eastAsia="Times New Roman" w:hAnsi="Times New Roman" w:cs="Times New Roman"/>
          <w:color w:val="000000"/>
          <w:spacing w:val="22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dd/MM/y</w:t>
      </w:r>
      <w:r>
        <w:rPr>
          <w:rFonts w:ascii="Times New Roman" w:eastAsia="Times New Roman" w:hAnsi="Times New Roman" w:cs="Times New Roman"/>
          <w:color w:val="000000"/>
          <w:spacing w:val="24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08/0</w:t>
      </w:r>
      <w:r>
        <w:rPr>
          <w:rFonts w:ascii="Times New Roman" w:eastAsia="Times New Roman" w:hAnsi="Times New Roman" w:cs="Times New Roman"/>
          <w:color w:val="000000"/>
          <w:spacing w:val="24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dd MMMM, </w:t>
      </w:r>
      <w:r>
        <w:rPr>
          <w:rFonts w:ascii="Times New Roman" w:eastAsia="Times New Roman" w:hAnsi="Times New Roman" w:cs="Times New Roman"/>
          <w:color w:val="000000"/>
          <w:spacing w:val="60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08 2019 ,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/>
        </w:rPr>
        <w:t>شباط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9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hh:mm tt </w:t>
      </w:r>
      <w:r>
        <w:rPr>
          <w:rFonts w:ascii="Times New Roman" w:eastAsia="Times New Roman" w:hAnsi="Times New Roman" w:cs="Times New Roman"/>
          <w:color w:val="000000"/>
          <w:spacing w:val="19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06:39 </w:t>
      </w:r>
      <w:r>
        <w:rPr>
          <w:rFonts w:ascii="Times New Roman" w:eastAsia="Times New Roman" w:hAnsi="Times New Roman" w:cs="Times New Roman"/>
          <w:color w:val="000000"/>
          <w:spacing w:val="35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hh:mm:ss </w:t>
      </w:r>
      <w:r>
        <w:rPr>
          <w:rFonts w:ascii="Times New Roman" w:eastAsia="Times New Roman" w:hAnsi="Times New Roman" w:cs="Times New Roman"/>
          <w:color w:val="000000"/>
          <w:spacing w:val="14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06:39:05 </w:t>
      </w:r>
    </w:p>
    <w:p>
      <w:pPr>
        <w:bidi w:val="0"/>
        <w:spacing w:before="11" w:after="0" w:line="265" w:lineRule="exact"/>
        <w:ind w:left="366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yyy </w:t>
      </w:r>
      <w:r>
        <w:rPr>
          <w:rFonts w:ascii="Times New Roman" w:eastAsia="Times New Roman" w:hAnsi="Times New Roman" w:cs="Times New Roman"/>
          <w:color w:val="000000"/>
          <w:spacing w:val="74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2/20</w:t>
      </w:r>
      <w:r>
        <w:rPr>
          <w:rFonts w:ascii="Times New Roman" w:eastAsia="Times New Roman" w:hAnsi="Times New Roman" w:cs="Times New Roman"/>
          <w:color w:val="000000"/>
          <w:spacing w:val="24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yyyy </w:t>
      </w:r>
      <w:r>
        <w:rPr>
          <w:rFonts w:ascii="Times New Roman" w:eastAsia="Times New Roman" w:hAnsi="Times New Roman" w:cs="Times New Roman"/>
          <w:color w:val="000000"/>
          <w:spacing w:val="4619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/>
        </w:rPr>
        <w:t>ص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3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tt </w:t>
      </w:r>
      <w:r>
        <w:rPr>
          <w:rFonts w:ascii="Times New Roman" w:eastAsia="Times New Roman" w:hAnsi="Times New Roman" w:cs="Times New Roman"/>
          <w:color w:val="000000"/>
          <w:spacing w:val="94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/>
        </w:rPr>
        <w:t>ص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</w:p>
    <w:p>
      <w:pPr>
        <w:bidi w:val="0"/>
        <w:spacing w:before="11" w:after="0" w:line="265" w:lineRule="exact"/>
        <w:ind w:left="488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19 </w:t>
      </w:r>
    </w:p>
    <w:p>
      <w:pPr>
        <w:bidi w:val="0"/>
        <w:spacing w:before="3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Arabic (Kuwait) </w:t>
      </w:r>
      <w:r>
        <w:rPr>
          <w:rFonts w:ascii="Times New Roman" w:eastAsia="Times New Roman" w:hAnsi="Times New Roman" w:cs="Times New Roman"/>
          <w:color w:val="000000"/>
          <w:spacing w:val="99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ar-</w:t>
      </w:r>
      <w:r>
        <w:rPr>
          <w:rFonts w:ascii="Times New Roman" w:eastAsia="Times New Roman" w:hAnsi="Times New Roman" w:cs="Times New Roman"/>
          <w:color w:val="000000"/>
          <w:spacing w:val="54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dd/MM/y</w:t>
      </w:r>
      <w:r>
        <w:rPr>
          <w:rFonts w:ascii="Times New Roman" w:eastAsia="Times New Roman" w:hAnsi="Times New Roman" w:cs="Times New Roman"/>
          <w:color w:val="000000"/>
          <w:spacing w:val="24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08/0</w:t>
      </w:r>
      <w:r>
        <w:rPr>
          <w:rFonts w:ascii="Times New Roman" w:eastAsia="Times New Roman" w:hAnsi="Times New Roman" w:cs="Times New Roman"/>
          <w:color w:val="000000"/>
          <w:spacing w:val="24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dd MMMM, </w:t>
      </w:r>
      <w:r>
        <w:rPr>
          <w:rFonts w:ascii="Times New Roman" w:eastAsia="Times New Roman" w:hAnsi="Times New Roman" w:cs="Times New Roman"/>
          <w:color w:val="000000"/>
          <w:spacing w:val="60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08 2019 ,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/>
        </w:rPr>
        <w:t>فبراير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07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hh:mm tt </w:t>
      </w:r>
      <w:r>
        <w:rPr>
          <w:rFonts w:ascii="Times New Roman" w:eastAsia="Times New Roman" w:hAnsi="Times New Roman" w:cs="Times New Roman"/>
          <w:color w:val="000000"/>
          <w:spacing w:val="19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06:39 </w:t>
      </w:r>
      <w:r>
        <w:rPr>
          <w:rFonts w:ascii="Times New Roman" w:eastAsia="Times New Roman" w:hAnsi="Times New Roman" w:cs="Times New Roman"/>
          <w:color w:val="000000"/>
          <w:spacing w:val="35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hh:mm:ss </w:t>
      </w:r>
      <w:r>
        <w:rPr>
          <w:rFonts w:ascii="Times New Roman" w:eastAsia="Times New Roman" w:hAnsi="Times New Roman" w:cs="Times New Roman"/>
          <w:color w:val="000000"/>
          <w:spacing w:val="14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06:39:05 </w:t>
      </w:r>
    </w:p>
    <w:p>
      <w:pPr>
        <w:bidi w:val="0"/>
        <w:spacing w:before="11" w:after="0" w:line="265" w:lineRule="exact"/>
        <w:ind w:left="2796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KW </w:t>
      </w:r>
      <w:r>
        <w:rPr>
          <w:rFonts w:ascii="Times New Roman" w:eastAsia="Times New Roman" w:hAnsi="Times New Roman" w:cs="Times New Roman"/>
          <w:color w:val="000000"/>
          <w:spacing w:val="35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yyy </w:t>
      </w:r>
      <w:r>
        <w:rPr>
          <w:rFonts w:ascii="Times New Roman" w:eastAsia="Times New Roman" w:hAnsi="Times New Roman" w:cs="Times New Roman"/>
          <w:color w:val="000000"/>
          <w:spacing w:val="74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2/20</w:t>
      </w:r>
      <w:r>
        <w:rPr>
          <w:rFonts w:ascii="Times New Roman" w:eastAsia="Times New Roman" w:hAnsi="Times New Roman" w:cs="Times New Roman"/>
          <w:color w:val="000000"/>
          <w:spacing w:val="24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yyyy </w:t>
      </w:r>
      <w:r>
        <w:rPr>
          <w:rFonts w:ascii="Times New Roman" w:eastAsia="Times New Roman" w:hAnsi="Times New Roman" w:cs="Times New Roman"/>
          <w:color w:val="000000"/>
          <w:spacing w:val="4619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/>
        </w:rPr>
        <w:t>ص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3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tt </w:t>
      </w:r>
      <w:r>
        <w:rPr>
          <w:rFonts w:ascii="Times New Roman" w:eastAsia="Times New Roman" w:hAnsi="Times New Roman" w:cs="Times New Roman"/>
          <w:color w:val="000000"/>
          <w:spacing w:val="94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/>
        </w:rPr>
        <w:t>ص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</w:p>
    <w:p>
      <w:pPr>
        <w:bidi w:val="0"/>
        <w:spacing w:before="11" w:after="0" w:line="265" w:lineRule="exact"/>
        <w:ind w:left="488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19 </w:t>
      </w:r>
    </w:p>
    <w:p>
      <w:pPr>
        <w:bidi w:val="0"/>
        <w:spacing w:before="30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Arabic (Lebanon) </w:t>
      </w:r>
      <w:r>
        <w:rPr>
          <w:rFonts w:ascii="Times New Roman" w:eastAsia="Times New Roman" w:hAnsi="Times New Roman" w:cs="Times New Roman"/>
          <w:color w:val="000000"/>
          <w:spacing w:val="84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ar-LB </w:t>
      </w:r>
      <w:r>
        <w:rPr>
          <w:rFonts w:ascii="Times New Roman" w:eastAsia="Times New Roman" w:hAnsi="Times New Roman" w:cs="Times New Roman"/>
          <w:color w:val="000000"/>
          <w:spacing w:val="179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dd/MM/y</w:t>
      </w:r>
      <w:r>
        <w:rPr>
          <w:rFonts w:ascii="Times New Roman" w:eastAsia="Times New Roman" w:hAnsi="Times New Roman" w:cs="Times New Roman"/>
          <w:color w:val="000000"/>
          <w:spacing w:val="24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08/0</w:t>
      </w:r>
      <w:r>
        <w:rPr>
          <w:rFonts w:ascii="Times New Roman" w:eastAsia="Times New Roman" w:hAnsi="Times New Roman" w:cs="Times New Roman"/>
          <w:color w:val="000000"/>
          <w:spacing w:val="24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dd MMMM, </w:t>
      </w:r>
      <w:r>
        <w:rPr>
          <w:rFonts w:ascii="Times New Roman" w:eastAsia="Times New Roman" w:hAnsi="Times New Roman" w:cs="Times New Roman"/>
          <w:color w:val="000000"/>
          <w:spacing w:val="60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08 2019 ,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/>
        </w:rPr>
        <w:t>شباط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9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hh:mm tt </w:t>
      </w:r>
      <w:r>
        <w:rPr>
          <w:rFonts w:ascii="Times New Roman" w:eastAsia="Times New Roman" w:hAnsi="Times New Roman" w:cs="Times New Roman"/>
          <w:color w:val="000000"/>
          <w:spacing w:val="19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06:39 </w:t>
      </w:r>
      <w:r>
        <w:rPr>
          <w:rFonts w:ascii="Times New Roman" w:eastAsia="Times New Roman" w:hAnsi="Times New Roman" w:cs="Times New Roman"/>
          <w:color w:val="000000"/>
          <w:spacing w:val="35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hh:mm:ss </w:t>
      </w:r>
      <w:r>
        <w:rPr>
          <w:rFonts w:ascii="Times New Roman" w:eastAsia="Times New Roman" w:hAnsi="Times New Roman" w:cs="Times New Roman"/>
          <w:color w:val="000000"/>
          <w:spacing w:val="14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06:39:05 </w:t>
      </w:r>
    </w:p>
    <w:p>
      <w:pPr>
        <w:bidi w:val="0"/>
        <w:spacing w:before="11" w:after="0" w:line="265" w:lineRule="exact"/>
        <w:ind w:left="366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yyy </w:t>
      </w:r>
      <w:r>
        <w:rPr>
          <w:rFonts w:ascii="Times New Roman" w:eastAsia="Times New Roman" w:hAnsi="Times New Roman" w:cs="Times New Roman"/>
          <w:color w:val="000000"/>
          <w:spacing w:val="74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2/20</w:t>
      </w:r>
      <w:r>
        <w:rPr>
          <w:rFonts w:ascii="Times New Roman" w:eastAsia="Times New Roman" w:hAnsi="Times New Roman" w:cs="Times New Roman"/>
          <w:color w:val="000000"/>
          <w:spacing w:val="24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yyyy </w:t>
      </w:r>
      <w:r>
        <w:rPr>
          <w:rFonts w:ascii="Times New Roman" w:eastAsia="Times New Roman" w:hAnsi="Times New Roman" w:cs="Times New Roman"/>
          <w:color w:val="000000"/>
          <w:spacing w:val="4619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/>
        </w:rPr>
        <w:t>ص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3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tt </w:t>
      </w:r>
      <w:r>
        <w:rPr>
          <w:rFonts w:ascii="Times New Roman" w:eastAsia="Times New Roman" w:hAnsi="Times New Roman" w:cs="Times New Roman"/>
          <w:color w:val="000000"/>
          <w:spacing w:val="94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/>
        </w:rPr>
        <w:t>ص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</w:p>
    <w:p>
      <w:pPr>
        <w:bidi w:val="0"/>
        <w:spacing w:before="11" w:after="0" w:line="265" w:lineRule="exact"/>
        <w:ind w:left="488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19 </w:t>
      </w:r>
    </w:p>
    <w:p>
      <w:pPr>
        <w:bidi w:val="0"/>
        <w:spacing w:before="3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Arabic (Libya) </w:t>
      </w:r>
      <w:r>
        <w:rPr>
          <w:rFonts w:ascii="Times New Roman" w:eastAsia="Times New Roman" w:hAnsi="Times New Roman" w:cs="Times New Roman"/>
          <w:color w:val="000000"/>
          <w:spacing w:val="114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ar-LY </w:t>
      </w:r>
      <w:r>
        <w:rPr>
          <w:rFonts w:ascii="Times New Roman" w:eastAsia="Times New Roman" w:hAnsi="Times New Roman" w:cs="Times New Roman"/>
          <w:color w:val="000000"/>
          <w:spacing w:val="16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dd/MM/y</w:t>
      </w:r>
      <w:r>
        <w:rPr>
          <w:rFonts w:ascii="Times New Roman" w:eastAsia="Times New Roman" w:hAnsi="Times New Roman" w:cs="Times New Roman"/>
          <w:color w:val="000000"/>
          <w:spacing w:val="24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08/0</w:t>
      </w:r>
      <w:r>
        <w:rPr>
          <w:rFonts w:ascii="Times New Roman" w:eastAsia="Times New Roman" w:hAnsi="Times New Roman" w:cs="Times New Roman"/>
          <w:color w:val="000000"/>
          <w:spacing w:val="24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dd MMMM, </w:t>
      </w:r>
      <w:r>
        <w:rPr>
          <w:rFonts w:ascii="Times New Roman" w:eastAsia="Times New Roman" w:hAnsi="Times New Roman" w:cs="Times New Roman"/>
          <w:color w:val="000000"/>
          <w:spacing w:val="60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08 2019 ,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/>
        </w:rPr>
        <w:t>فبراير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07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hh:mm tt </w:t>
      </w:r>
      <w:r>
        <w:rPr>
          <w:rFonts w:ascii="Times New Roman" w:eastAsia="Times New Roman" w:hAnsi="Times New Roman" w:cs="Times New Roman"/>
          <w:color w:val="000000"/>
          <w:spacing w:val="19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06:39 </w:t>
      </w:r>
      <w:r>
        <w:rPr>
          <w:rFonts w:ascii="Times New Roman" w:eastAsia="Times New Roman" w:hAnsi="Times New Roman" w:cs="Times New Roman"/>
          <w:color w:val="000000"/>
          <w:spacing w:val="35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hh:mm:ss </w:t>
      </w:r>
      <w:r>
        <w:rPr>
          <w:rFonts w:ascii="Times New Roman" w:eastAsia="Times New Roman" w:hAnsi="Times New Roman" w:cs="Times New Roman"/>
          <w:color w:val="000000"/>
          <w:spacing w:val="14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06:39:05 </w:t>
      </w:r>
    </w:p>
    <w:p>
      <w:pPr>
        <w:bidi w:val="0"/>
        <w:spacing w:before="11" w:after="0" w:line="265" w:lineRule="exact"/>
        <w:ind w:left="366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yyy </w:t>
      </w:r>
      <w:r>
        <w:rPr>
          <w:rFonts w:ascii="Times New Roman" w:eastAsia="Times New Roman" w:hAnsi="Times New Roman" w:cs="Times New Roman"/>
          <w:color w:val="000000"/>
          <w:spacing w:val="74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2/20</w:t>
      </w:r>
      <w:r>
        <w:rPr>
          <w:rFonts w:ascii="Times New Roman" w:eastAsia="Times New Roman" w:hAnsi="Times New Roman" w:cs="Times New Roman"/>
          <w:color w:val="000000"/>
          <w:spacing w:val="24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yyyy </w:t>
      </w:r>
      <w:r>
        <w:rPr>
          <w:rFonts w:ascii="Times New Roman" w:eastAsia="Times New Roman" w:hAnsi="Times New Roman" w:cs="Times New Roman"/>
          <w:color w:val="000000"/>
          <w:spacing w:val="4619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/>
        </w:rPr>
        <w:t>ص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3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tt </w:t>
      </w:r>
      <w:r>
        <w:rPr>
          <w:rFonts w:ascii="Times New Roman" w:eastAsia="Times New Roman" w:hAnsi="Times New Roman" w:cs="Times New Roman"/>
          <w:color w:val="000000"/>
          <w:spacing w:val="94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/>
        </w:rPr>
        <w:t>ص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</w:p>
    <w:p>
      <w:pPr>
        <w:bidi w:val="0"/>
        <w:spacing w:before="11" w:after="0" w:line="265" w:lineRule="exact"/>
        <w:ind w:left="488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19 </w:t>
      </w:r>
    </w:p>
    <w:p>
      <w:pPr>
        <w:bidi w:val="0"/>
        <w:spacing w:before="3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Arabic (Morocco) </w:t>
      </w:r>
      <w:r>
        <w:rPr>
          <w:rFonts w:ascii="Times New Roman" w:eastAsia="Times New Roman" w:hAnsi="Times New Roman" w:cs="Times New Roman"/>
          <w:color w:val="000000"/>
          <w:spacing w:val="84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ar-MA </w:t>
      </w:r>
      <w:r>
        <w:rPr>
          <w:rFonts w:ascii="Times New Roman" w:eastAsia="Times New Roman" w:hAnsi="Times New Roman" w:cs="Times New Roman"/>
          <w:color w:val="000000"/>
          <w:spacing w:val="10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dd-MM-</w:t>
      </w:r>
      <w:r>
        <w:rPr>
          <w:rFonts w:ascii="Times New Roman" w:eastAsia="Times New Roman" w:hAnsi="Times New Roman" w:cs="Times New Roman"/>
          <w:color w:val="000000"/>
          <w:spacing w:val="33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08-</w:t>
      </w:r>
      <w:r>
        <w:rPr>
          <w:rFonts w:ascii="Times New Roman" w:eastAsia="Times New Roman" w:hAnsi="Times New Roman" w:cs="Times New Roman"/>
          <w:color w:val="000000"/>
          <w:spacing w:val="35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dd MMMM, </w:t>
      </w:r>
      <w:r>
        <w:rPr>
          <w:rFonts w:ascii="Times New Roman" w:eastAsia="Times New Roman" w:hAnsi="Times New Roman" w:cs="Times New Roman"/>
          <w:color w:val="000000"/>
          <w:spacing w:val="60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08 2019 ,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/>
        </w:rPr>
        <w:t>فبراير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07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H:mm </w:t>
      </w:r>
      <w:r>
        <w:rPr>
          <w:rFonts w:ascii="Times New Roman" w:eastAsia="Times New Roman" w:hAnsi="Times New Roman" w:cs="Times New Roman"/>
          <w:color w:val="000000"/>
          <w:spacing w:val="45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6:39 </w:t>
      </w:r>
      <w:r>
        <w:rPr>
          <w:rFonts w:ascii="Times New Roman" w:eastAsia="Times New Roman" w:hAnsi="Times New Roman" w:cs="Times New Roman"/>
          <w:color w:val="000000"/>
          <w:spacing w:val="47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H:mm:ss </w:t>
      </w:r>
      <w:r>
        <w:rPr>
          <w:rFonts w:ascii="Times New Roman" w:eastAsia="Times New Roman" w:hAnsi="Times New Roman" w:cs="Times New Roman"/>
          <w:color w:val="000000"/>
          <w:spacing w:val="21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6:39:05 </w:t>
      </w:r>
    </w:p>
    <w:p>
      <w:pPr>
        <w:bidi w:val="0"/>
        <w:spacing w:before="11" w:after="0" w:line="265" w:lineRule="exact"/>
        <w:ind w:left="366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yyyy </w:t>
      </w:r>
      <w:r>
        <w:rPr>
          <w:rFonts w:ascii="Times New Roman" w:eastAsia="Times New Roman" w:hAnsi="Times New Roman" w:cs="Times New Roman"/>
          <w:color w:val="000000"/>
          <w:spacing w:val="62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02-</w:t>
      </w:r>
      <w:r>
        <w:rPr>
          <w:rFonts w:ascii="Times New Roman" w:eastAsia="Times New Roman" w:hAnsi="Times New Roman" w:cs="Times New Roman"/>
          <w:color w:val="000000"/>
          <w:spacing w:val="35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yyyy </w:t>
      </w:r>
    </w:p>
    <w:p>
      <w:pPr>
        <w:bidi w:val="0"/>
        <w:spacing w:before="11" w:after="0" w:line="265" w:lineRule="exact"/>
        <w:ind w:left="488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2019 </w:t>
      </w:r>
    </w:p>
    <w:p>
      <w:pPr>
        <w:bidi w:val="0"/>
        <w:spacing w:before="30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Arabic (Oman) </w:t>
      </w:r>
      <w:r>
        <w:rPr>
          <w:rFonts w:ascii="Times New Roman" w:eastAsia="Times New Roman" w:hAnsi="Times New Roman" w:cs="Times New Roman"/>
          <w:color w:val="000000"/>
          <w:spacing w:val="111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ar-OM </w:t>
      </w:r>
      <w:r>
        <w:rPr>
          <w:rFonts w:ascii="Times New Roman" w:eastAsia="Times New Roman" w:hAnsi="Times New Roman" w:cs="Times New Roman"/>
          <w:color w:val="000000"/>
          <w:spacing w:val="10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dd/MM/y</w:t>
      </w:r>
      <w:r>
        <w:rPr>
          <w:rFonts w:ascii="Times New Roman" w:eastAsia="Times New Roman" w:hAnsi="Times New Roman" w:cs="Times New Roman"/>
          <w:color w:val="000000"/>
          <w:spacing w:val="24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08/0</w:t>
      </w:r>
      <w:r>
        <w:rPr>
          <w:rFonts w:ascii="Times New Roman" w:eastAsia="Times New Roman" w:hAnsi="Times New Roman" w:cs="Times New Roman"/>
          <w:color w:val="000000"/>
          <w:spacing w:val="24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dd MMMM, </w:t>
      </w:r>
      <w:r>
        <w:rPr>
          <w:rFonts w:ascii="Times New Roman" w:eastAsia="Times New Roman" w:hAnsi="Times New Roman" w:cs="Times New Roman"/>
          <w:color w:val="000000"/>
          <w:spacing w:val="60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08 2019 ,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/>
        </w:rPr>
        <w:t>فبراير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07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hh:mm tt </w:t>
      </w:r>
      <w:r>
        <w:rPr>
          <w:rFonts w:ascii="Times New Roman" w:eastAsia="Times New Roman" w:hAnsi="Times New Roman" w:cs="Times New Roman"/>
          <w:color w:val="000000"/>
          <w:spacing w:val="19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06:39 </w:t>
      </w:r>
      <w:r>
        <w:rPr>
          <w:rFonts w:ascii="Times New Roman" w:eastAsia="Times New Roman" w:hAnsi="Times New Roman" w:cs="Times New Roman"/>
          <w:color w:val="000000"/>
          <w:spacing w:val="35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hh:mm:ss </w:t>
      </w:r>
      <w:r>
        <w:rPr>
          <w:rFonts w:ascii="Times New Roman" w:eastAsia="Times New Roman" w:hAnsi="Times New Roman" w:cs="Times New Roman"/>
          <w:color w:val="000000"/>
          <w:spacing w:val="14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06:39:05 </w:t>
      </w:r>
    </w:p>
    <w:p>
      <w:pPr>
        <w:bidi w:val="0"/>
        <w:spacing w:before="11" w:after="0" w:line="265" w:lineRule="exact"/>
        <w:ind w:left="366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yyy </w:t>
      </w:r>
      <w:r>
        <w:rPr>
          <w:rFonts w:ascii="Times New Roman" w:eastAsia="Times New Roman" w:hAnsi="Times New Roman" w:cs="Times New Roman"/>
          <w:color w:val="000000"/>
          <w:spacing w:val="74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2/20</w:t>
      </w:r>
      <w:r>
        <w:rPr>
          <w:rFonts w:ascii="Times New Roman" w:eastAsia="Times New Roman" w:hAnsi="Times New Roman" w:cs="Times New Roman"/>
          <w:color w:val="000000"/>
          <w:spacing w:val="24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yyyy </w:t>
      </w:r>
      <w:r>
        <w:rPr>
          <w:rFonts w:ascii="Times New Roman" w:eastAsia="Times New Roman" w:hAnsi="Times New Roman" w:cs="Times New Roman"/>
          <w:color w:val="000000"/>
          <w:spacing w:val="4619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/>
        </w:rPr>
        <w:t>ص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3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tt </w:t>
      </w:r>
      <w:r>
        <w:rPr>
          <w:rFonts w:ascii="Times New Roman" w:eastAsia="Times New Roman" w:hAnsi="Times New Roman" w:cs="Times New Roman"/>
          <w:color w:val="000000"/>
          <w:spacing w:val="94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/>
        </w:rPr>
        <w:t>ص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</w:p>
    <w:p>
      <w:pPr>
        <w:bidi w:val="0"/>
        <w:spacing w:before="11" w:after="0" w:line="265" w:lineRule="exact"/>
        <w:ind w:left="488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19 </w:t>
      </w:r>
    </w:p>
    <w:p>
      <w:pPr>
        <w:bidi w:val="0"/>
        <w:spacing w:before="3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Arabic (Qatar) </w:t>
      </w:r>
      <w:r>
        <w:rPr>
          <w:rFonts w:ascii="Times New Roman" w:eastAsia="Times New Roman" w:hAnsi="Times New Roman" w:cs="Times New Roman"/>
          <w:color w:val="000000"/>
          <w:spacing w:val="113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ar-QA </w:t>
      </w:r>
      <w:r>
        <w:rPr>
          <w:rFonts w:ascii="Times New Roman" w:eastAsia="Times New Roman" w:hAnsi="Times New Roman" w:cs="Times New Roman"/>
          <w:color w:val="000000"/>
          <w:spacing w:val="139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dd/MM/y</w:t>
      </w:r>
      <w:r>
        <w:rPr>
          <w:rFonts w:ascii="Times New Roman" w:eastAsia="Times New Roman" w:hAnsi="Times New Roman" w:cs="Times New Roman"/>
          <w:color w:val="000000"/>
          <w:spacing w:val="24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08/0</w:t>
      </w:r>
      <w:r>
        <w:rPr>
          <w:rFonts w:ascii="Times New Roman" w:eastAsia="Times New Roman" w:hAnsi="Times New Roman" w:cs="Times New Roman"/>
          <w:color w:val="000000"/>
          <w:spacing w:val="24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dd MMMM, </w:t>
      </w:r>
      <w:r>
        <w:rPr>
          <w:rFonts w:ascii="Times New Roman" w:eastAsia="Times New Roman" w:hAnsi="Times New Roman" w:cs="Times New Roman"/>
          <w:color w:val="000000"/>
          <w:spacing w:val="60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08 2019 ,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/>
        </w:rPr>
        <w:t>فبراير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07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hh:mm tt </w:t>
      </w:r>
      <w:r>
        <w:rPr>
          <w:rFonts w:ascii="Times New Roman" w:eastAsia="Times New Roman" w:hAnsi="Times New Roman" w:cs="Times New Roman"/>
          <w:color w:val="000000"/>
          <w:spacing w:val="19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06:39 </w:t>
      </w:r>
      <w:r>
        <w:rPr>
          <w:rFonts w:ascii="Times New Roman" w:eastAsia="Times New Roman" w:hAnsi="Times New Roman" w:cs="Times New Roman"/>
          <w:color w:val="000000"/>
          <w:spacing w:val="35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hh:mm:ss </w:t>
      </w:r>
      <w:r>
        <w:rPr>
          <w:rFonts w:ascii="Times New Roman" w:eastAsia="Times New Roman" w:hAnsi="Times New Roman" w:cs="Times New Roman"/>
          <w:color w:val="000000"/>
          <w:spacing w:val="14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06:39:05 </w:t>
      </w:r>
    </w:p>
    <w:p>
      <w:pPr>
        <w:bidi w:val="0"/>
        <w:spacing w:before="11" w:after="0" w:line="265" w:lineRule="exact"/>
        <w:ind w:left="366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yyy </w:t>
      </w:r>
      <w:r>
        <w:rPr>
          <w:rFonts w:ascii="Times New Roman" w:eastAsia="Times New Roman" w:hAnsi="Times New Roman" w:cs="Times New Roman"/>
          <w:color w:val="000000"/>
          <w:spacing w:val="74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2/20</w:t>
      </w:r>
      <w:r>
        <w:rPr>
          <w:rFonts w:ascii="Times New Roman" w:eastAsia="Times New Roman" w:hAnsi="Times New Roman" w:cs="Times New Roman"/>
          <w:color w:val="000000"/>
          <w:spacing w:val="24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yyyy </w:t>
      </w:r>
      <w:r>
        <w:rPr>
          <w:rFonts w:ascii="Times New Roman" w:eastAsia="Times New Roman" w:hAnsi="Times New Roman" w:cs="Times New Roman"/>
          <w:color w:val="000000"/>
          <w:spacing w:val="4619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/>
        </w:rPr>
        <w:t>ص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3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tt </w:t>
      </w:r>
      <w:r>
        <w:rPr>
          <w:rFonts w:ascii="Times New Roman" w:eastAsia="Times New Roman" w:hAnsi="Times New Roman" w:cs="Times New Roman"/>
          <w:color w:val="000000"/>
          <w:spacing w:val="94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/>
        </w:rPr>
        <w:t>ص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</w:p>
    <w:p>
      <w:pPr>
        <w:bidi w:val="0"/>
        <w:spacing w:before="11" w:after="0" w:line="265" w:lineRule="exact"/>
        <w:ind w:left="488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19 </w:t>
      </w:r>
    </w:p>
    <w:p>
      <w:pPr>
        <w:bidi w:val="0"/>
        <w:spacing w:before="30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Arabic (Saudi Arabia) </w:t>
      </w:r>
      <w:r>
        <w:rPr>
          <w:rFonts w:ascii="Times New Roman" w:eastAsia="Times New Roman" w:hAnsi="Times New Roman" w:cs="Times New Roman"/>
          <w:color w:val="000000"/>
          <w:spacing w:val="38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ar-SA </w:t>
      </w:r>
      <w:r>
        <w:rPr>
          <w:rFonts w:ascii="Times New Roman" w:eastAsia="Times New Roman" w:hAnsi="Times New Roman" w:cs="Times New Roman"/>
          <w:color w:val="000000"/>
          <w:spacing w:val="179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dd/MM/y</w:t>
      </w:r>
      <w:r>
        <w:rPr>
          <w:rFonts w:ascii="Times New Roman" w:eastAsia="Times New Roman" w:hAnsi="Times New Roman" w:cs="Times New Roman"/>
          <w:color w:val="000000"/>
          <w:spacing w:val="24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03/0</w:t>
      </w:r>
      <w:r>
        <w:rPr>
          <w:rFonts w:ascii="Times New Roman" w:eastAsia="Times New Roman" w:hAnsi="Times New Roman" w:cs="Times New Roman"/>
          <w:color w:val="000000"/>
          <w:spacing w:val="24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dd/MMMM/yyyy </w:t>
      </w:r>
      <w:r>
        <w:rPr>
          <w:rFonts w:ascii="Times New Roman" w:eastAsia="Times New Roman" w:hAnsi="Times New Roman" w:cs="Times New Roman"/>
          <w:color w:val="000000"/>
          <w:spacing w:val="11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03/1440/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/>
        </w:rPr>
        <w:t>جمادى الثانية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7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hh:mm tt </w:t>
      </w:r>
      <w:r>
        <w:rPr>
          <w:rFonts w:ascii="Times New Roman" w:eastAsia="Times New Roman" w:hAnsi="Times New Roman" w:cs="Times New Roman"/>
          <w:color w:val="000000"/>
          <w:spacing w:val="19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06:39 </w:t>
      </w:r>
      <w:r>
        <w:rPr>
          <w:rFonts w:ascii="Times New Roman" w:eastAsia="Times New Roman" w:hAnsi="Times New Roman" w:cs="Times New Roman"/>
          <w:color w:val="000000"/>
          <w:spacing w:val="35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hh:mm:ss </w:t>
      </w:r>
      <w:r>
        <w:rPr>
          <w:rFonts w:ascii="Times New Roman" w:eastAsia="Times New Roman" w:hAnsi="Times New Roman" w:cs="Times New Roman"/>
          <w:color w:val="000000"/>
          <w:spacing w:val="14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06:39:05 </w:t>
      </w:r>
    </w:p>
    <w:p>
      <w:pPr>
        <w:bidi w:val="0"/>
        <w:spacing w:before="1" w:after="0" w:line="296" w:lineRule="exact"/>
        <w:ind w:left="0" w:right="-200" w:firstLine="3669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pacing w:val="980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6/40 </w:t>
      </w:r>
      <w:r>
        <w:rPr>
          <w:rFonts w:ascii="Times New Roman" w:eastAsia="Times New Roman" w:hAnsi="Times New Roman" w:cs="Times New Roman"/>
          <w:color w:val="000000"/>
          <w:spacing w:val="540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/>
        </w:rPr>
        <w:t>ص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38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tt </w:t>
      </w:r>
      <w:r>
        <w:rPr>
          <w:rFonts w:ascii="Times New Roman" w:eastAsia="Times New Roman" w:hAnsi="Times New Roman" w:cs="Times New Roman"/>
          <w:color w:val="000000"/>
          <w:spacing w:val="945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/>
        </w:rPr>
        <w:t>ص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Arabic (Syria) </w:t>
      </w:r>
      <w:r>
        <w:rPr>
          <w:rFonts w:ascii="Times New Roman" w:eastAsia="Times New Roman" w:hAnsi="Times New Roman" w:cs="Times New Roman"/>
          <w:color w:val="000000"/>
          <w:spacing w:val="120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ar-SY </w:t>
      </w:r>
      <w:r>
        <w:rPr>
          <w:rFonts w:ascii="Times New Roman" w:eastAsia="Times New Roman" w:hAnsi="Times New Roman" w:cs="Times New Roman"/>
          <w:color w:val="000000"/>
          <w:spacing w:val="179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dd/MM/y</w:t>
      </w:r>
      <w:r>
        <w:rPr>
          <w:rFonts w:ascii="Times New Roman" w:eastAsia="Times New Roman" w:hAnsi="Times New Roman" w:cs="Times New Roman"/>
          <w:color w:val="000000"/>
          <w:spacing w:val="24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08/0</w:t>
      </w:r>
      <w:r>
        <w:rPr>
          <w:rFonts w:ascii="Times New Roman" w:eastAsia="Times New Roman" w:hAnsi="Times New Roman" w:cs="Times New Roman"/>
          <w:color w:val="000000"/>
          <w:spacing w:val="24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dd MMMM, </w:t>
      </w:r>
      <w:r>
        <w:rPr>
          <w:rFonts w:ascii="Times New Roman" w:eastAsia="Times New Roman" w:hAnsi="Times New Roman" w:cs="Times New Roman"/>
          <w:color w:val="000000"/>
          <w:spacing w:val="60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08 2019 ,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/>
        </w:rPr>
        <w:t>شباط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9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hh:mm tt </w:t>
      </w:r>
      <w:r>
        <w:rPr>
          <w:rFonts w:ascii="Times New Roman" w:eastAsia="Times New Roman" w:hAnsi="Times New Roman" w:cs="Times New Roman"/>
          <w:color w:val="000000"/>
          <w:spacing w:val="19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06:39 </w:t>
      </w:r>
      <w:r>
        <w:rPr>
          <w:rFonts w:ascii="Times New Roman" w:eastAsia="Times New Roman" w:hAnsi="Times New Roman" w:cs="Times New Roman"/>
          <w:color w:val="000000"/>
          <w:spacing w:val="35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hh:mm:ss </w:t>
      </w:r>
      <w:r>
        <w:rPr>
          <w:rFonts w:ascii="Times New Roman" w:eastAsia="Times New Roman" w:hAnsi="Times New Roman" w:cs="Times New Roman"/>
          <w:color w:val="000000"/>
          <w:spacing w:val="14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06:39:05 </w:t>
      </w:r>
    </w:p>
    <w:p>
      <w:pPr>
        <w:bidi w:val="0"/>
        <w:spacing w:before="11" w:after="0" w:line="265" w:lineRule="exact"/>
        <w:ind w:left="366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yyy </w:t>
      </w:r>
      <w:r>
        <w:rPr>
          <w:rFonts w:ascii="Times New Roman" w:eastAsia="Times New Roman" w:hAnsi="Times New Roman" w:cs="Times New Roman"/>
          <w:color w:val="000000"/>
          <w:spacing w:val="74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2/20</w:t>
      </w:r>
      <w:r>
        <w:rPr>
          <w:rFonts w:ascii="Times New Roman" w:eastAsia="Times New Roman" w:hAnsi="Times New Roman" w:cs="Times New Roman"/>
          <w:color w:val="000000"/>
          <w:spacing w:val="24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yyyy </w:t>
      </w:r>
      <w:r>
        <w:rPr>
          <w:rFonts w:ascii="Times New Roman" w:eastAsia="Times New Roman" w:hAnsi="Times New Roman" w:cs="Times New Roman"/>
          <w:color w:val="000000"/>
          <w:spacing w:val="4619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/>
        </w:rPr>
        <w:t>ص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3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tt </w:t>
      </w:r>
      <w:r>
        <w:rPr>
          <w:rFonts w:ascii="Times New Roman" w:eastAsia="Times New Roman" w:hAnsi="Times New Roman" w:cs="Times New Roman"/>
          <w:color w:val="000000"/>
          <w:spacing w:val="94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/>
        </w:rPr>
        <w:t>ص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</w:p>
    <w:p>
      <w:pPr>
        <w:bidi w:val="0"/>
        <w:spacing w:before="11" w:after="0" w:line="265" w:lineRule="exact"/>
        <w:ind w:left="488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19 </w:t>
      </w:r>
    </w:p>
    <w:p>
      <w:pPr>
        <w:bidi w:val="0"/>
        <w:spacing w:before="3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Arabic (Tunisia) </w:t>
      </w:r>
      <w:r>
        <w:rPr>
          <w:rFonts w:ascii="Times New Roman" w:eastAsia="Times New Roman" w:hAnsi="Times New Roman" w:cs="Times New Roman"/>
          <w:color w:val="000000"/>
          <w:spacing w:val="97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ar-TN </w:t>
      </w:r>
      <w:r>
        <w:rPr>
          <w:rFonts w:ascii="Times New Roman" w:eastAsia="Times New Roman" w:hAnsi="Times New Roman" w:cs="Times New Roman"/>
          <w:color w:val="000000"/>
          <w:spacing w:val="16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dd-MM-</w:t>
      </w:r>
      <w:r>
        <w:rPr>
          <w:rFonts w:ascii="Times New Roman" w:eastAsia="Times New Roman" w:hAnsi="Times New Roman" w:cs="Times New Roman"/>
          <w:color w:val="000000"/>
          <w:spacing w:val="33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08-</w:t>
      </w:r>
      <w:r>
        <w:rPr>
          <w:rFonts w:ascii="Times New Roman" w:eastAsia="Times New Roman" w:hAnsi="Times New Roman" w:cs="Times New Roman"/>
          <w:color w:val="000000"/>
          <w:spacing w:val="35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dd MMMM, </w:t>
      </w:r>
      <w:r>
        <w:rPr>
          <w:rFonts w:ascii="Times New Roman" w:eastAsia="Times New Roman" w:hAnsi="Times New Roman" w:cs="Times New Roman"/>
          <w:color w:val="000000"/>
          <w:spacing w:val="60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08 2019 ,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/>
        </w:rPr>
        <w:t>فيفرييه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6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H:mm </w:t>
      </w:r>
      <w:r>
        <w:rPr>
          <w:rFonts w:ascii="Times New Roman" w:eastAsia="Times New Roman" w:hAnsi="Times New Roman" w:cs="Times New Roman"/>
          <w:color w:val="000000"/>
          <w:spacing w:val="45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6:39 </w:t>
      </w:r>
      <w:r>
        <w:rPr>
          <w:rFonts w:ascii="Times New Roman" w:eastAsia="Times New Roman" w:hAnsi="Times New Roman" w:cs="Times New Roman"/>
          <w:color w:val="000000"/>
          <w:spacing w:val="47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H:mm:ss </w:t>
      </w:r>
      <w:r>
        <w:rPr>
          <w:rFonts w:ascii="Times New Roman" w:eastAsia="Times New Roman" w:hAnsi="Times New Roman" w:cs="Times New Roman"/>
          <w:color w:val="000000"/>
          <w:spacing w:val="21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6:39:05 </w:t>
      </w:r>
    </w:p>
    <w:p>
      <w:pPr>
        <w:bidi w:val="0"/>
        <w:spacing w:before="11" w:after="0" w:line="265" w:lineRule="exact"/>
        <w:ind w:left="366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yyyy </w:t>
      </w:r>
      <w:r>
        <w:rPr>
          <w:rFonts w:ascii="Times New Roman" w:eastAsia="Times New Roman" w:hAnsi="Times New Roman" w:cs="Times New Roman"/>
          <w:color w:val="000000"/>
          <w:spacing w:val="62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02-</w:t>
      </w:r>
      <w:r>
        <w:rPr>
          <w:rFonts w:ascii="Times New Roman" w:eastAsia="Times New Roman" w:hAnsi="Times New Roman" w:cs="Times New Roman"/>
          <w:color w:val="000000"/>
          <w:spacing w:val="35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yyyy </w:t>
      </w:r>
    </w:p>
    <w:p>
      <w:pPr>
        <w:bidi w:val="0"/>
        <w:spacing w:before="11" w:after="0" w:line="265" w:lineRule="exact"/>
        <w:ind w:left="488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2019 </w:t>
      </w:r>
    </w:p>
    <w:p>
      <w:pPr>
        <w:sectPr>
          <w:headerReference w:type="default" r:id="rId8"/>
          <w:footerReference w:type="default" r:id="rId9"/>
          <w:pgSz w:w="16838" w:h="11906"/>
          <w:pgMar w:top="640" w:right="1448" w:bottom="640" w:left="1417" w:header="708" w:footer="708"/>
          <w:cols w:space="708"/>
          <w:titlePg w:val="0"/>
        </w:sectPr>
      </w:pPr>
    </w:p>
    <w:p>
      <w:pPr>
        <w:bidi w:val="0"/>
        <w:spacing w:before="0" w:after="0" w:line="268" w:lineRule="exact"/>
        <w:ind w:left="122" w:right="-200" w:firstLine="0"/>
        <w:jc w:val="both"/>
      </w:pPr>
      <w:r>
        <w:rPr>
          <w:rFonts w:ascii="Calibri" w:eastAsia="Calibri" w:hAnsi="Calibri" w:cs="Calibri"/>
          <w:color w:val="000000"/>
          <w:spacing w:val="0"/>
          <w:sz w:val="22"/>
          <w:shd w:val="clear" w:color="auto" w:fill="auto"/>
          <w:rtl w:val="0"/>
        </w:rPr>
        <w:t xml:space="preserve">Tabla de Culturas – Curso Completo de Desarrollo C Sharp – Ángel Arias </w:t>
      </w:r>
      <w:r>
        <w:pict>
          <v:shape id="_x0000_s1027" type="#_x0000_t75" style="width:796pt;height:550pt;margin-top:-12.45pt;margin-left:23pt;mso-position-horizontal-relative:page;position:absolute;z-index:-251656192">
            <v:imagedata r:id="rId10" o:title=""/>
            <w10:anchorlock/>
          </v:shape>
        </w:pict>
      </w:r>
    </w:p>
    <w:p>
      <w:pPr>
        <w:bidi w:val="0"/>
        <w:spacing w:before="755" w:after="0" w:line="265" w:lineRule="exact"/>
        <w:ind w:left="122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Arabic (U.A.E.) </w:t>
      </w:r>
      <w:r>
        <w:rPr>
          <w:rFonts w:ascii="Times New Roman" w:eastAsia="Times New Roman" w:hAnsi="Times New Roman" w:cs="Times New Roman"/>
          <w:color w:val="000000"/>
          <w:spacing w:val="106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ar-AE </w:t>
      </w:r>
      <w:r>
        <w:rPr>
          <w:rFonts w:ascii="Times New Roman" w:eastAsia="Times New Roman" w:hAnsi="Times New Roman" w:cs="Times New Roman"/>
          <w:color w:val="000000"/>
          <w:spacing w:val="16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dd/MM/y</w:t>
      </w:r>
      <w:r>
        <w:rPr>
          <w:rFonts w:ascii="Times New Roman" w:eastAsia="Times New Roman" w:hAnsi="Times New Roman" w:cs="Times New Roman"/>
          <w:color w:val="000000"/>
          <w:spacing w:val="24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08/0</w:t>
      </w:r>
      <w:r>
        <w:rPr>
          <w:rFonts w:ascii="Times New Roman" w:eastAsia="Times New Roman" w:hAnsi="Times New Roman" w:cs="Times New Roman"/>
          <w:color w:val="000000"/>
          <w:spacing w:val="24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dd MMMM, </w:t>
      </w:r>
      <w:r>
        <w:rPr>
          <w:rFonts w:ascii="Times New Roman" w:eastAsia="Times New Roman" w:hAnsi="Times New Roman" w:cs="Times New Roman"/>
          <w:color w:val="000000"/>
          <w:spacing w:val="60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08 2019 ,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/>
        </w:rPr>
        <w:t>فبراير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07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hh:mm tt </w:t>
      </w:r>
      <w:r>
        <w:rPr>
          <w:rFonts w:ascii="Times New Roman" w:eastAsia="Times New Roman" w:hAnsi="Times New Roman" w:cs="Times New Roman"/>
          <w:color w:val="000000"/>
          <w:spacing w:val="19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06:39 </w:t>
      </w:r>
      <w:r>
        <w:rPr>
          <w:rFonts w:ascii="Times New Roman" w:eastAsia="Times New Roman" w:hAnsi="Times New Roman" w:cs="Times New Roman"/>
          <w:color w:val="000000"/>
          <w:spacing w:val="35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hh:mm:ss </w:t>
      </w:r>
      <w:r>
        <w:rPr>
          <w:rFonts w:ascii="Times New Roman" w:eastAsia="Times New Roman" w:hAnsi="Times New Roman" w:cs="Times New Roman"/>
          <w:color w:val="000000"/>
          <w:spacing w:val="14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06:39:05 </w:t>
      </w:r>
    </w:p>
    <w:p>
      <w:pPr>
        <w:bidi w:val="0"/>
        <w:spacing w:before="11" w:after="0" w:line="265" w:lineRule="exact"/>
        <w:ind w:left="3791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yyy </w:t>
      </w:r>
      <w:r>
        <w:rPr>
          <w:rFonts w:ascii="Times New Roman" w:eastAsia="Times New Roman" w:hAnsi="Times New Roman" w:cs="Times New Roman"/>
          <w:color w:val="000000"/>
          <w:spacing w:val="74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2/20</w:t>
      </w:r>
      <w:r>
        <w:rPr>
          <w:rFonts w:ascii="Times New Roman" w:eastAsia="Times New Roman" w:hAnsi="Times New Roman" w:cs="Times New Roman"/>
          <w:color w:val="000000"/>
          <w:spacing w:val="24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yyyy </w:t>
      </w:r>
      <w:r>
        <w:rPr>
          <w:rFonts w:ascii="Times New Roman" w:eastAsia="Times New Roman" w:hAnsi="Times New Roman" w:cs="Times New Roman"/>
          <w:color w:val="000000"/>
          <w:spacing w:val="4619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/>
        </w:rPr>
        <w:t>ص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3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tt </w:t>
      </w:r>
      <w:r>
        <w:rPr>
          <w:rFonts w:ascii="Times New Roman" w:eastAsia="Times New Roman" w:hAnsi="Times New Roman" w:cs="Times New Roman"/>
          <w:color w:val="000000"/>
          <w:spacing w:val="94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/>
        </w:rPr>
        <w:t>ص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</w:p>
    <w:p>
      <w:pPr>
        <w:bidi w:val="0"/>
        <w:spacing w:before="11" w:after="0" w:line="265" w:lineRule="exact"/>
        <w:ind w:left="5012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19 </w:t>
      </w:r>
    </w:p>
    <w:p>
      <w:pPr>
        <w:bidi w:val="0"/>
        <w:spacing w:before="31" w:after="0" w:line="265" w:lineRule="exact"/>
        <w:ind w:left="122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Arabic (Yemen) </w:t>
      </w:r>
      <w:r>
        <w:rPr>
          <w:rFonts w:ascii="Times New Roman" w:eastAsia="Times New Roman" w:hAnsi="Times New Roman" w:cs="Times New Roman"/>
          <w:color w:val="000000"/>
          <w:spacing w:val="103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ar-YE </w:t>
      </w:r>
      <w:r>
        <w:rPr>
          <w:rFonts w:ascii="Times New Roman" w:eastAsia="Times New Roman" w:hAnsi="Times New Roman" w:cs="Times New Roman"/>
          <w:color w:val="000000"/>
          <w:spacing w:val="16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dd/MM/y</w:t>
      </w:r>
      <w:r>
        <w:rPr>
          <w:rFonts w:ascii="Times New Roman" w:eastAsia="Times New Roman" w:hAnsi="Times New Roman" w:cs="Times New Roman"/>
          <w:color w:val="000000"/>
          <w:spacing w:val="24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08/0</w:t>
      </w:r>
      <w:r>
        <w:rPr>
          <w:rFonts w:ascii="Times New Roman" w:eastAsia="Times New Roman" w:hAnsi="Times New Roman" w:cs="Times New Roman"/>
          <w:color w:val="000000"/>
          <w:spacing w:val="24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dd MMMM, </w:t>
      </w:r>
      <w:r>
        <w:rPr>
          <w:rFonts w:ascii="Times New Roman" w:eastAsia="Times New Roman" w:hAnsi="Times New Roman" w:cs="Times New Roman"/>
          <w:color w:val="000000"/>
          <w:spacing w:val="60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08 2019 ,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/>
        </w:rPr>
        <w:t>فبراير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07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hh:mm tt </w:t>
      </w:r>
      <w:r>
        <w:rPr>
          <w:rFonts w:ascii="Times New Roman" w:eastAsia="Times New Roman" w:hAnsi="Times New Roman" w:cs="Times New Roman"/>
          <w:color w:val="000000"/>
          <w:spacing w:val="19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06:39 </w:t>
      </w:r>
      <w:r>
        <w:rPr>
          <w:rFonts w:ascii="Times New Roman" w:eastAsia="Times New Roman" w:hAnsi="Times New Roman" w:cs="Times New Roman"/>
          <w:color w:val="000000"/>
          <w:spacing w:val="35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hh:mm:ss </w:t>
      </w:r>
      <w:r>
        <w:rPr>
          <w:rFonts w:ascii="Times New Roman" w:eastAsia="Times New Roman" w:hAnsi="Times New Roman" w:cs="Times New Roman"/>
          <w:color w:val="000000"/>
          <w:spacing w:val="14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06:39:05 </w:t>
      </w:r>
    </w:p>
    <w:p>
      <w:pPr>
        <w:bidi w:val="0"/>
        <w:spacing w:before="11" w:after="0" w:line="265" w:lineRule="exact"/>
        <w:ind w:left="3791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yyy </w:t>
      </w:r>
      <w:r>
        <w:rPr>
          <w:rFonts w:ascii="Times New Roman" w:eastAsia="Times New Roman" w:hAnsi="Times New Roman" w:cs="Times New Roman"/>
          <w:color w:val="000000"/>
          <w:spacing w:val="74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2/20</w:t>
      </w:r>
      <w:r>
        <w:rPr>
          <w:rFonts w:ascii="Times New Roman" w:eastAsia="Times New Roman" w:hAnsi="Times New Roman" w:cs="Times New Roman"/>
          <w:color w:val="000000"/>
          <w:spacing w:val="24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yyyy </w:t>
      </w:r>
      <w:r>
        <w:rPr>
          <w:rFonts w:ascii="Times New Roman" w:eastAsia="Times New Roman" w:hAnsi="Times New Roman" w:cs="Times New Roman"/>
          <w:color w:val="000000"/>
          <w:spacing w:val="4619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/>
        </w:rPr>
        <w:t>ص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3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tt </w:t>
      </w:r>
      <w:r>
        <w:rPr>
          <w:rFonts w:ascii="Times New Roman" w:eastAsia="Times New Roman" w:hAnsi="Times New Roman" w:cs="Times New Roman"/>
          <w:color w:val="000000"/>
          <w:spacing w:val="94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/>
        </w:rPr>
        <w:t>ص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</w:p>
    <w:p>
      <w:pPr>
        <w:bidi w:val="0"/>
        <w:spacing w:before="11" w:after="0" w:line="265" w:lineRule="exact"/>
        <w:ind w:left="5012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19 </w:t>
      </w:r>
    </w:p>
    <w:p>
      <w:pPr>
        <w:bidi w:val="0"/>
        <w:spacing w:before="19" w:after="0" w:line="316" w:lineRule="exact"/>
        <w:ind w:left="122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Armenian (Armenia) </w:t>
      </w:r>
      <w:r>
        <w:rPr>
          <w:rFonts w:ascii="Times New Roman" w:eastAsia="Times New Roman" w:hAnsi="Times New Roman" w:cs="Times New Roman"/>
          <w:color w:val="000000"/>
          <w:spacing w:val="51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hy-</w:t>
      </w:r>
      <w:r>
        <w:rPr>
          <w:rFonts w:ascii="Times New Roman" w:eastAsia="Times New Roman" w:hAnsi="Times New Roman" w:cs="Times New Roman"/>
          <w:color w:val="000000"/>
          <w:spacing w:val="49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dd.MM.y</w:t>
      </w:r>
      <w:r>
        <w:rPr>
          <w:rFonts w:ascii="Times New Roman" w:eastAsia="Times New Roman" w:hAnsi="Times New Roman" w:cs="Times New Roman"/>
          <w:color w:val="000000"/>
          <w:spacing w:val="25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08.0</w:t>
      </w:r>
      <w:r>
        <w:rPr>
          <w:rFonts w:ascii="Times New Roman" w:eastAsia="Times New Roman" w:hAnsi="Times New Roman" w:cs="Times New Roman"/>
          <w:color w:val="000000"/>
          <w:spacing w:val="25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 MMMM, yyyy </w:t>
      </w:r>
      <w:r>
        <w:rPr>
          <w:rFonts w:ascii="Times New Roman" w:eastAsia="Times New Roman" w:hAnsi="Times New Roman" w:cs="Times New Roman"/>
          <w:color w:val="000000"/>
          <w:spacing w:val="187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8 </w:t>
      </w:r>
      <w:r>
        <w:rPr>
          <w:rFonts w:ascii="Sylfaen" w:eastAsia="Sylfaen" w:hAnsi="Sylfaen" w:cs="Sylfaen"/>
          <w:color w:val="000000"/>
          <w:spacing w:val="0"/>
          <w:sz w:val="24"/>
          <w:shd w:val="clear" w:color="auto" w:fill="auto"/>
          <w:rtl w:val="0"/>
        </w:rPr>
        <w:t>փետրվարի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47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HH:mm </w:t>
      </w:r>
      <w:r>
        <w:rPr>
          <w:rFonts w:ascii="Times New Roman" w:eastAsia="Times New Roman" w:hAnsi="Times New Roman" w:cs="Times New Roman"/>
          <w:color w:val="000000"/>
          <w:spacing w:val="27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06:39 </w:t>
      </w:r>
      <w:r>
        <w:rPr>
          <w:rFonts w:ascii="Times New Roman" w:eastAsia="Times New Roman" w:hAnsi="Times New Roman" w:cs="Times New Roman"/>
          <w:color w:val="000000"/>
          <w:spacing w:val="35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HH:mm:s</w:t>
      </w:r>
      <w:r>
        <w:rPr>
          <w:rFonts w:ascii="Times New Roman" w:eastAsia="Times New Roman" w:hAnsi="Times New Roman" w:cs="Times New Roman"/>
          <w:color w:val="000000"/>
          <w:spacing w:val="19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06:39:05 </w:t>
      </w:r>
    </w:p>
    <w:p>
      <w:pPr>
        <w:bidi w:val="0"/>
        <w:spacing w:before="0" w:after="0" w:line="306" w:lineRule="exact"/>
        <w:ind w:left="291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AM </w:t>
      </w:r>
      <w:r>
        <w:rPr>
          <w:rFonts w:ascii="Times New Roman" w:eastAsia="Times New Roman" w:hAnsi="Times New Roman" w:cs="Times New Roman"/>
          <w:color w:val="000000"/>
          <w:spacing w:val="36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yyy </w:t>
      </w:r>
      <w:r>
        <w:rPr>
          <w:rFonts w:ascii="Times New Roman" w:eastAsia="Times New Roman" w:hAnsi="Times New Roman" w:cs="Times New Roman"/>
          <w:color w:val="000000"/>
          <w:spacing w:val="74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2.20</w:t>
      </w:r>
      <w:r>
        <w:rPr>
          <w:rFonts w:ascii="Times New Roman" w:eastAsia="Times New Roman" w:hAnsi="Times New Roman" w:cs="Times New Roman"/>
          <w:color w:val="000000"/>
          <w:spacing w:val="219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2019 </w:t>
      </w:r>
      <w:r>
        <w:rPr>
          <w:rFonts w:ascii="Times New Roman" w:eastAsia="Times New Roman" w:hAnsi="Times New Roman" w:cs="Times New Roman"/>
          <w:color w:val="000000"/>
          <w:spacing w:val="370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s </w:t>
      </w:r>
    </w:p>
    <w:p>
      <w:pPr>
        <w:bidi w:val="0"/>
        <w:spacing w:before="1" w:after="0" w:line="265" w:lineRule="exact"/>
        <w:ind w:left="5012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19 </w:t>
      </w:r>
    </w:p>
    <w:p>
      <w:pPr>
        <w:bidi w:val="0"/>
        <w:spacing w:before="31" w:after="0" w:line="275" w:lineRule="exact"/>
        <w:ind w:left="122" w:right="0" w:firstLine="0"/>
        <w:jc w:val="righ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Assamese (India) </w:t>
      </w:r>
      <w:r>
        <w:rPr>
          <w:rFonts w:ascii="Times New Roman" w:eastAsia="Times New Roman" w:hAnsi="Times New Roman" w:cs="Times New Roman"/>
          <w:color w:val="000000"/>
          <w:spacing w:val="92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as-IN </w:t>
      </w:r>
      <w:r>
        <w:rPr>
          <w:rFonts w:ascii="Times New Roman" w:eastAsia="Times New Roman" w:hAnsi="Times New Roman" w:cs="Times New Roman"/>
          <w:color w:val="000000"/>
          <w:spacing w:val="22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dd-MM-</w:t>
      </w:r>
      <w:r>
        <w:rPr>
          <w:rFonts w:ascii="Times New Roman" w:eastAsia="Times New Roman" w:hAnsi="Times New Roman" w:cs="Times New Roman"/>
          <w:color w:val="000000"/>
          <w:spacing w:val="33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08-</w:t>
      </w:r>
      <w:r>
        <w:rPr>
          <w:rFonts w:ascii="Times New Roman" w:eastAsia="Times New Roman" w:hAnsi="Times New Roman" w:cs="Times New Roman"/>
          <w:color w:val="000000"/>
          <w:spacing w:val="35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yyyy,MMMM </w:t>
      </w:r>
      <w:r>
        <w:rPr>
          <w:rFonts w:ascii="Times New Roman" w:eastAsia="Times New Roman" w:hAnsi="Times New Roman" w:cs="Times New Roman"/>
          <w:color w:val="000000"/>
          <w:spacing w:val="427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2019,ফেব্রুৱাৰী 08, </w:t>
      </w:r>
      <w:r>
        <w:rPr>
          <w:rFonts w:ascii="Times New Roman" w:eastAsia="Times New Roman" w:hAnsi="Times New Roman" w:cs="Times New Roman"/>
          <w:color w:val="000000"/>
          <w:spacing w:val="20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tt h:mm </w:t>
      </w:r>
      <w:r>
        <w:rPr>
          <w:rFonts w:ascii="Times New Roman" w:eastAsia="Times New Roman" w:hAnsi="Times New Roman" w:cs="Times New Roman"/>
          <w:color w:val="000000"/>
          <w:spacing w:val="31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ৰাতিপু </w:t>
      </w:r>
      <w:r>
        <w:rPr>
          <w:rFonts w:ascii="Times New Roman" w:eastAsia="Times New Roman" w:hAnsi="Times New Roman" w:cs="Times New Roman"/>
          <w:color w:val="000000"/>
          <w:spacing w:val="33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tt </w:t>
      </w:r>
      <w:r>
        <w:rPr>
          <w:rFonts w:ascii="Times New Roman" w:eastAsia="Times New Roman" w:hAnsi="Times New Roman" w:cs="Times New Roman"/>
          <w:color w:val="000000"/>
          <w:spacing w:val="94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ৰাতিপু yyyy </w:t>
      </w:r>
      <w:r>
        <w:rPr>
          <w:rFonts w:ascii="Times New Roman" w:eastAsia="Times New Roman" w:hAnsi="Times New Roman" w:cs="Times New Roman"/>
          <w:color w:val="000000"/>
          <w:spacing w:val="62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02-</w:t>
      </w:r>
      <w:r>
        <w:rPr>
          <w:rFonts w:ascii="Times New Roman" w:eastAsia="Times New Roman" w:hAnsi="Times New Roman" w:cs="Times New Roman"/>
          <w:color w:val="000000"/>
          <w:spacing w:val="35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dd, dddd </w:t>
      </w:r>
      <w:r>
        <w:rPr>
          <w:rFonts w:ascii="Times New Roman" w:eastAsia="Times New Roman" w:hAnsi="Times New Roman" w:cs="Times New Roman"/>
          <w:color w:val="000000"/>
          <w:spacing w:val="98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শুক্রবাৰ </w:t>
      </w:r>
      <w:r>
        <w:rPr>
          <w:rFonts w:ascii="Times New Roman" w:eastAsia="Times New Roman" w:hAnsi="Times New Roman" w:cs="Times New Roman"/>
          <w:color w:val="000000"/>
          <w:spacing w:val="243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6:39 </w:t>
      </w:r>
      <w:r>
        <w:rPr>
          <w:rFonts w:ascii="Times New Roman" w:eastAsia="Times New Roman" w:hAnsi="Times New Roman" w:cs="Times New Roman"/>
          <w:color w:val="000000"/>
          <w:spacing w:val="47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h:mm:ss </w:t>
      </w:r>
      <w:r>
        <w:rPr>
          <w:rFonts w:ascii="Times New Roman" w:eastAsia="Times New Roman" w:hAnsi="Times New Roman" w:cs="Times New Roman"/>
          <w:color w:val="000000"/>
          <w:spacing w:val="26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6:39:05 </w:t>
      </w:r>
    </w:p>
    <w:p>
      <w:pPr>
        <w:bidi w:val="0"/>
        <w:spacing w:before="1" w:after="0" w:line="265" w:lineRule="exact"/>
        <w:ind w:left="5012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2019 </w:t>
      </w:r>
    </w:p>
    <w:p>
      <w:pPr>
        <w:bidi w:val="0"/>
        <w:spacing w:before="21" w:after="0" w:line="275" w:lineRule="exact"/>
        <w:ind w:left="122" w:right="66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Azerbaijani (Cyrillic, </w:t>
      </w:r>
      <w:r>
        <w:rPr>
          <w:rFonts w:ascii="Times New Roman" w:eastAsia="Times New Roman" w:hAnsi="Times New Roman" w:cs="Times New Roman"/>
          <w:color w:val="000000"/>
          <w:spacing w:val="49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az-</w:t>
      </w:r>
      <w:r>
        <w:rPr>
          <w:rFonts w:ascii="Times New Roman" w:eastAsia="Times New Roman" w:hAnsi="Times New Roman" w:cs="Times New Roman"/>
          <w:color w:val="000000"/>
          <w:spacing w:val="519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dd.MM.y</w:t>
      </w:r>
      <w:r>
        <w:rPr>
          <w:rFonts w:ascii="Times New Roman" w:eastAsia="Times New Roman" w:hAnsi="Times New Roman" w:cs="Times New Roman"/>
          <w:color w:val="000000"/>
          <w:spacing w:val="25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08.0</w:t>
      </w:r>
      <w:r>
        <w:rPr>
          <w:rFonts w:ascii="Times New Roman" w:eastAsia="Times New Roman" w:hAnsi="Times New Roman" w:cs="Times New Roman"/>
          <w:color w:val="000000"/>
          <w:spacing w:val="25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 MMMM yyyy </w:t>
      </w:r>
      <w:r>
        <w:rPr>
          <w:rFonts w:ascii="Times New Roman" w:eastAsia="Times New Roman" w:hAnsi="Times New Roman" w:cs="Times New Roman"/>
          <w:color w:val="000000"/>
          <w:spacing w:val="247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8 феврал 2019 </w:t>
      </w:r>
      <w:r>
        <w:rPr>
          <w:rFonts w:ascii="Times New Roman" w:eastAsia="Times New Roman" w:hAnsi="Times New Roman" w:cs="Times New Roman"/>
          <w:color w:val="000000"/>
          <w:spacing w:val="53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H:mm </w:t>
      </w:r>
      <w:r>
        <w:rPr>
          <w:rFonts w:ascii="Times New Roman" w:eastAsia="Times New Roman" w:hAnsi="Times New Roman" w:cs="Times New Roman"/>
          <w:color w:val="000000"/>
          <w:spacing w:val="45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6:39 </w:t>
      </w:r>
      <w:r>
        <w:rPr>
          <w:rFonts w:ascii="Times New Roman" w:eastAsia="Times New Roman" w:hAnsi="Times New Roman" w:cs="Times New Roman"/>
          <w:color w:val="000000"/>
          <w:spacing w:val="47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HH:mm:s</w:t>
      </w:r>
      <w:r>
        <w:rPr>
          <w:rFonts w:ascii="Times New Roman" w:eastAsia="Times New Roman" w:hAnsi="Times New Roman" w:cs="Times New Roman"/>
          <w:color w:val="000000"/>
          <w:spacing w:val="19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06:39:05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Azerbaijan) </w:t>
      </w:r>
      <w:r>
        <w:rPr>
          <w:rFonts w:ascii="Times New Roman" w:eastAsia="Times New Roman" w:hAnsi="Times New Roman" w:cs="Times New Roman"/>
          <w:color w:val="000000"/>
          <w:spacing w:val="145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Cyrl-</w:t>
      </w:r>
      <w:r>
        <w:rPr>
          <w:rFonts w:ascii="Times New Roman" w:eastAsia="Times New Roman" w:hAnsi="Times New Roman" w:cs="Times New Roman"/>
          <w:color w:val="000000"/>
          <w:spacing w:val="30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yyy </w:t>
      </w:r>
      <w:r>
        <w:rPr>
          <w:rFonts w:ascii="Times New Roman" w:eastAsia="Times New Roman" w:hAnsi="Times New Roman" w:cs="Times New Roman"/>
          <w:color w:val="000000"/>
          <w:spacing w:val="74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2.20</w:t>
      </w:r>
      <w:r>
        <w:rPr>
          <w:rFonts w:ascii="Times New Roman" w:eastAsia="Times New Roman" w:hAnsi="Times New Roman" w:cs="Times New Roman"/>
          <w:color w:val="000000"/>
          <w:spacing w:val="649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s </w:t>
      </w:r>
    </w:p>
    <w:p>
      <w:pPr>
        <w:bidi w:val="0"/>
        <w:spacing w:before="11" w:after="0" w:line="265" w:lineRule="exact"/>
        <w:ind w:left="291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AZ </w:t>
      </w:r>
      <w:r>
        <w:rPr>
          <w:rFonts w:ascii="Times New Roman" w:eastAsia="Times New Roman" w:hAnsi="Times New Roman" w:cs="Times New Roman"/>
          <w:color w:val="000000"/>
          <w:spacing w:val="165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19 </w:t>
      </w:r>
    </w:p>
    <w:p>
      <w:pPr>
        <w:bidi w:val="0"/>
        <w:spacing w:before="20" w:after="0" w:line="276" w:lineRule="exact"/>
        <w:ind w:left="122" w:right="66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Azerbaijani (Latin, </w:t>
      </w:r>
      <w:r>
        <w:rPr>
          <w:rFonts w:ascii="Times New Roman" w:eastAsia="Times New Roman" w:hAnsi="Times New Roman" w:cs="Times New Roman"/>
          <w:color w:val="000000"/>
          <w:spacing w:val="70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az-</w:t>
      </w:r>
      <w:r>
        <w:rPr>
          <w:rFonts w:ascii="Times New Roman" w:eastAsia="Times New Roman" w:hAnsi="Times New Roman" w:cs="Times New Roman"/>
          <w:color w:val="000000"/>
          <w:spacing w:val="519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dd.MM.y</w:t>
      </w:r>
      <w:r>
        <w:rPr>
          <w:rFonts w:ascii="Times New Roman" w:eastAsia="Times New Roman" w:hAnsi="Times New Roman" w:cs="Times New Roman"/>
          <w:color w:val="000000"/>
          <w:spacing w:val="25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08.0</w:t>
      </w:r>
      <w:r>
        <w:rPr>
          <w:rFonts w:ascii="Times New Roman" w:eastAsia="Times New Roman" w:hAnsi="Times New Roman" w:cs="Times New Roman"/>
          <w:color w:val="000000"/>
          <w:spacing w:val="25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dd MMMM </w:t>
      </w:r>
      <w:r>
        <w:rPr>
          <w:rFonts w:ascii="Times New Roman" w:eastAsia="Times New Roman" w:hAnsi="Times New Roman" w:cs="Times New Roman"/>
          <w:color w:val="000000"/>
          <w:spacing w:val="66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08 fevral 2019-cü </w:t>
      </w:r>
      <w:r>
        <w:rPr>
          <w:rFonts w:ascii="Times New Roman" w:eastAsia="Times New Roman" w:hAnsi="Times New Roman" w:cs="Times New Roman"/>
          <w:color w:val="000000"/>
          <w:spacing w:val="267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HH:mm </w:t>
      </w:r>
      <w:r>
        <w:rPr>
          <w:rFonts w:ascii="Times New Roman" w:eastAsia="Times New Roman" w:hAnsi="Times New Roman" w:cs="Times New Roman"/>
          <w:color w:val="000000"/>
          <w:spacing w:val="27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06:39 </w:t>
      </w:r>
      <w:r>
        <w:rPr>
          <w:rFonts w:ascii="Times New Roman" w:eastAsia="Times New Roman" w:hAnsi="Times New Roman" w:cs="Times New Roman"/>
          <w:color w:val="000000"/>
          <w:spacing w:val="35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HH:mm:s</w:t>
      </w:r>
      <w:r>
        <w:rPr>
          <w:rFonts w:ascii="Times New Roman" w:eastAsia="Times New Roman" w:hAnsi="Times New Roman" w:cs="Times New Roman"/>
          <w:color w:val="000000"/>
          <w:spacing w:val="19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06:39:05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Azerbaijan) </w:t>
      </w:r>
      <w:r>
        <w:rPr>
          <w:rFonts w:ascii="Times New Roman" w:eastAsia="Times New Roman" w:hAnsi="Times New Roman" w:cs="Times New Roman"/>
          <w:color w:val="000000"/>
          <w:spacing w:val="145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Latn-</w:t>
      </w:r>
      <w:r>
        <w:rPr>
          <w:rFonts w:ascii="Times New Roman" w:eastAsia="Times New Roman" w:hAnsi="Times New Roman" w:cs="Times New Roman"/>
          <w:color w:val="000000"/>
          <w:spacing w:val="29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yyy </w:t>
      </w:r>
      <w:r>
        <w:rPr>
          <w:rFonts w:ascii="Times New Roman" w:eastAsia="Times New Roman" w:hAnsi="Times New Roman" w:cs="Times New Roman"/>
          <w:color w:val="000000"/>
          <w:spacing w:val="74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2.20</w:t>
      </w:r>
      <w:r>
        <w:rPr>
          <w:rFonts w:ascii="Times New Roman" w:eastAsia="Times New Roman" w:hAnsi="Times New Roman" w:cs="Times New Roman"/>
          <w:color w:val="000000"/>
          <w:spacing w:val="25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yyyy'-cü il' </w:t>
      </w:r>
      <w:r>
        <w:rPr>
          <w:rFonts w:ascii="Times New Roman" w:eastAsia="Times New Roman" w:hAnsi="Times New Roman" w:cs="Times New Roman"/>
          <w:color w:val="000000"/>
          <w:spacing w:val="75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il </w:t>
      </w:r>
      <w:r>
        <w:rPr>
          <w:rFonts w:ascii="Times New Roman" w:eastAsia="Times New Roman" w:hAnsi="Times New Roman" w:cs="Times New Roman"/>
          <w:color w:val="000000"/>
          <w:spacing w:val="404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s </w:t>
      </w:r>
    </w:p>
    <w:p>
      <w:pPr>
        <w:bidi w:val="0"/>
        <w:spacing w:before="10" w:after="0" w:line="265" w:lineRule="exact"/>
        <w:ind w:left="291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AZ </w:t>
      </w:r>
      <w:r>
        <w:rPr>
          <w:rFonts w:ascii="Times New Roman" w:eastAsia="Times New Roman" w:hAnsi="Times New Roman" w:cs="Times New Roman"/>
          <w:color w:val="000000"/>
          <w:spacing w:val="165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19 </w:t>
      </w:r>
    </w:p>
    <w:p>
      <w:pPr>
        <w:bidi w:val="0"/>
        <w:spacing w:before="31" w:after="0" w:line="277" w:lineRule="exact"/>
        <w:ind w:left="122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Bangla (Bangladesh) </w:t>
      </w:r>
      <w:r>
        <w:rPr>
          <w:rFonts w:ascii="Times New Roman" w:eastAsia="Times New Roman" w:hAnsi="Times New Roman" w:cs="Times New Roman"/>
          <w:color w:val="000000"/>
          <w:spacing w:val="55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bn-BD </w:t>
      </w:r>
      <w:r>
        <w:rPr>
          <w:rFonts w:ascii="Times New Roman" w:eastAsia="Times New Roman" w:hAnsi="Times New Roman" w:cs="Times New Roman"/>
          <w:color w:val="000000"/>
          <w:spacing w:val="10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dd-MM-</w:t>
      </w:r>
      <w:r>
        <w:rPr>
          <w:rFonts w:ascii="Times New Roman" w:eastAsia="Times New Roman" w:hAnsi="Times New Roman" w:cs="Times New Roman"/>
          <w:color w:val="000000"/>
          <w:spacing w:val="33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08-</w:t>
      </w:r>
      <w:r>
        <w:rPr>
          <w:rFonts w:ascii="Times New Roman" w:eastAsia="Times New Roman" w:hAnsi="Times New Roman" w:cs="Times New Roman"/>
          <w:color w:val="000000"/>
          <w:spacing w:val="35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dd MMMM yyyy </w:t>
      </w:r>
      <w:r>
        <w:rPr>
          <w:rFonts w:ascii="Times New Roman" w:eastAsia="Times New Roman" w:hAnsi="Times New Roman" w:cs="Times New Roman"/>
          <w:color w:val="000000"/>
          <w:spacing w:val="127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08 ফেব্রুযারী 2019 </w:t>
      </w:r>
      <w:r>
        <w:rPr>
          <w:rFonts w:ascii="Times New Roman" w:eastAsia="Times New Roman" w:hAnsi="Times New Roman" w:cs="Times New Roman"/>
          <w:color w:val="000000"/>
          <w:spacing w:val="26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HH.mm </w:t>
      </w:r>
      <w:r>
        <w:rPr>
          <w:rFonts w:ascii="Times New Roman" w:eastAsia="Times New Roman" w:hAnsi="Times New Roman" w:cs="Times New Roman"/>
          <w:color w:val="000000"/>
          <w:spacing w:val="28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06.39 </w:t>
      </w:r>
      <w:r>
        <w:rPr>
          <w:rFonts w:ascii="Times New Roman" w:eastAsia="Times New Roman" w:hAnsi="Times New Roman" w:cs="Times New Roman"/>
          <w:color w:val="000000"/>
          <w:spacing w:val="36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HH.mm.s</w:t>
      </w:r>
      <w:r>
        <w:rPr>
          <w:rFonts w:ascii="Times New Roman" w:eastAsia="Times New Roman" w:hAnsi="Times New Roman" w:cs="Times New Roman"/>
          <w:color w:val="000000"/>
          <w:spacing w:val="20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06.39.05 </w:t>
      </w:r>
    </w:p>
    <w:p>
      <w:pPr>
        <w:bidi w:val="0"/>
        <w:spacing w:before="1" w:after="0" w:line="265" w:lineRule="exact"/>
        <w:ind w:left="3791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yy </w:t>
      </w:r>
      <w:r>
        <w:rPr>
          <w:rFonts w:ascii="Times New Roman" w:eastAsia="Times New Roman" w:hAnsi="Times New Roman" w:cs="Times New Roman"/>
          <w:color w:val="000000"/>
          <w:spacing w:val="86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02-</w:t>
      </w:r>
      <w:r>
        <w:rPr>
          <w:rFonts w:ascii="Times New Roman" w:eastAsia="Times New Roman" w:hAnsi="Times New Roman" w:cs="Times New Roman"/>
          <w:color w:val="000000"/>
          <w:spacing w:val="659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s </w:t>
      </w:r>
    </w:p>
    <w:p>
      <w:pPr>
        <w:bidi w:val="0"/>
        <w:spacing w:before="11" w:after="0" w:line="265" w:lineRule="exact"/>
        <w:ind w:left="5012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19 </w:t>
      </w:r>
    </w:p>
    <w:p>
      <w:pPr>
        <w:bidi w:val="0"/>
        <w:spacing w:before="30" w:after="0" w:line="277" w:lineRule="exact"/>
        <w:ind w:left="122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Bangla (India) </w:t>
      </w:r>
      <w:r>
        <w:rPr>
          <w:rFonts w:ascii="Times New Roman" w:eastAsia="Times New Roman" w:hAnsi="Times New Roman" w:cs="Times New Roman"/>
          <w:color w:val="000000"/>
          <w:spacing w:val="1189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bn-IN </w:t>
      </w:r>
      <w:r>
        <w:rPr>
          <w:rFonts w:ascii="Times New Roman" w:eastAsia="Times New Roman" w:hAnsi="Times New Roman" w:cs="Times New Roman"/>
          <w:color w:val="000000"/>
          <w:spacing w:val="179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dd-MM-</w:t>
      </w:r>
      <w:r>
        <w:rPr>
          <w:rFonts w:ascii="Times New Roman" w:eastAsia="Times New Roman" w:hAnsi="Times New Roman" w:cs="Times New Roman"/>
          <w:color w:val="000000"/>
          <w:spacing w:val="33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08-</w:t>
      </w:r>
      <w:r>
        <w:rPr>
          <w:rFonts w:ascii="Times New Roman" w:eastAsia="Times New Roman" w:hAnsi="Times New Roman" w:cs="Times New Roman"/>
          <w:color w:val="000000"/>
          <w:spacing w:val="35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dd MMMM yyyy </w:t>
      </w:r>
      <w:r>
        <w:rPr>
          <w:rFonts w:ascii="Times New Roman" w:eastAsia="Times New Roman" w:hAnsi="Times New Roman" w:cs="Times New Roman"/>
          <w:color w:val="000000"/>
          <w:spacing w:val="127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08 ফেব্রুযারী 2019 </w:t>
      </w:r>
      <w:r>
        <w:rPr>
          <w:rFonts w:ascii="Times New Roman" w:eastAsia="Times New Roman" w:hAnsi="Times New Roman" w:cs="Times New Roman"/>
          <w:color w:val="000000"/>
          <w:spacing w:val="26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HH.mm </w:t>
      </w:r>
      <w:r>
        <w:rPr>
          <w:rFonts w:ascii="Times New Roman" w:eastAsia="Times New Roman" w:hAnsi="Times New Roman" w:cs="Times New Roman"/>
          <w:color w:val="000000"/>
          <w:spacing w:val="28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06.39 </w:t>
      </w:r>
      <w:r>
        <w:rPr>
          <w:rFonts w:ascii="Times New Roman" w:eastAsia="Times New Roman" w:hAnsi="Times New Roman" w:cs="Times New Roman"/>
          <w:color w:val="000000"/>
          <w:spacing w:val="36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HH.mm.s</w:t>
      </w:r>
      <w:r>
        <w:rPr>
          <w:rFonts w:ascii="Times New Roman" w:eastAsia="Times New Roman" w:hAnsi="Times New Roman" w:cs="Times New Roman"/>
          <w:color w:val="000000"/>
          <w:spacing w:val="20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06.39.05 </w:t>
      </w:r>
    </w:p>
    <w:p>
      <w:pPr>
        <w:bidi w:val="0"/>
        <w:spacing w:before="1" w:after="0" w:line="265" w:lineRule="exact"/>
        <w:ind w:left="3791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yy </w:t>
      </w:r>
      <w:r>
        <w:rPr>
          <w:rFonts w:ascii="Times New Roman" w:eastAsia="Times New Roman" w:hAnsi="Times New Roman" w:cs="Times New Roman"/>
          <w:color w:val="000000"/>
          <w:spacing w:val="86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02-</w:t>
      </w:r>
      <w:r>
        <w:rPr>
          <w:rFonts w:ascii="Times New Roman" w:eastAsia="Times New Roman" w:hAnsi="Times New Roman" w:cs="Times New Roman"/>
          <w:color w:val="000000"/>
          <w:spacing w:val="659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s </w:t>
      </w:r>
    </w:p>
    <w:p>
      <w:pPr>
        <w:bidi w:val="0"/>
        <w:spacing w:before="11" w:after="0" w:line="265" w:lineRule="exact"/>
        <w:ind w:left="5012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19 </w:t>
      </w:r>
    </w:p>
    <w:p>
      <w:pPr>
        <w:bidi w:val="0"/>
        <w:spacing w:before="31" w:after="0" w:line="265" w:lineRule="exact"/>
        <w:ind w:left="122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Bashkir (Russia) </w:t>
      </w:r>
      <w:r>
        <w:rPr>
          <w:rFonts w:ascii="Times New Roman" w:eastAsia="Times New Roman" w:hAnsi="Times New Roman" w:cs="Times New Roman"/>
          <w:color w:val="000000"/>
          <w:spacing w:val="96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ba-RU </w:t>
      </w:r>
      <w:r>
        <w:rPr>
          <w:rFonts w:ascii="Times New Roman" w:eastAsia="Times New Roman" w:hAnsi="Times New Roman" w:cs="Times New Roman"/>
          <w:color w:val="000000"/>
          <w:spacing w:val="11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dd.MM.y</w:t>
      </w:r>
      <w:r>
        <w:rPr>
          <w:rFonts w:ascii="Times New Roman" w:eastAsia="Times New Roman" w:hAnsi="Times New Roman" w:cs="Times New Roman"/>
          <w:color w:val="000000"/>
          <w:spacing w:val="25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08.0</w:t>
      </w:r>
      <w:r>
        <w:rPr>
          <w:rFonts w:ascii="Times New Roman" w:eastAsia="Times New Roman" w:hAnsi="Times New Roman" w:cs="Times New Roman"/>
          <w:color w:val="000000"/>
          <w:spacing w:val="25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 MMMM yyyy </w:t>
      </w:r>
      <w:r>
        <w:rPr>
          <w:rFonts w:ascii="Times New Roman" w:eastAsia="Times New Roman" w:hAnsi="Times New Roman" w:cs="Times New Roman"/>
          <w:color w:val="000000"/>
          <w:spacing w:val="24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8 февраль 2019 й </w:t>
      </w:r>
      <w:r>
        <w:rPr>
          <w:rFonts w:ascii="Times New Roman" w:eastAsia="Times New Roman" w:hAnsi="Times New Roman" w:cs="Times New Roman"/>
          <w:color w:val="000000"/>
          <w:spacing w:val="23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H:mm </w:t>
      </w:r>
      <w:r>
        <w:rPr>
          <w:rFonts w:ascii="Times New Roman" w:eastAsia="Times New Roman" w:hAnsi="Times New Roman" w:cs="Times New Roman"/>
          <w:color w:val="000000"/>
          <w:spacing w:val="45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6:39 </w:t>
      </w:r>
      <w:r>
        <w:rPr>
          <w:rFonts w:ascii="Times New Roman" w:eastAsia="Times New Roman" w:hAnsi="Times New Roman" w:cs="Times New Roman"/>
          <w:color w:val="000000"/>
          <w:spacing w:val="47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H:mm:ss </w:t>
      </w:r>
      <w:r>
        <w:rPr>
          <w:rFonts w:ascii="Times New Roman" w:eastAsia="Times New Roman" w:hAnsi="Times New Roman" w:cs="Times New Roman"/>
          <w:color w:val="000000"/>
          <w:spacing w:val="21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6:39:05 </w:t>
      </w:r>
    </w:p>
    <w:p>
      <w:pPr>
        <w:bidi w:val="0"/>
        <w:spacing w:before="11" w:after="0" w:line="265" w:lineRule="exact"/>
        <w:ind w:left="3791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pacing w:val="980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2.19 </w:t>
      </w:r>
      <w:r>
        <w:rPr>
          <w:rFonts w:ascii="Times New Roman" w:eastAsia="Times New Roman" w:hAnsi="Times New Roman" w:cs="Times New Roman"/>
          <w:color w:val="000000"/>
          <w:spacing w:val="19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'й' </w:t>
      </w:r>
    </w:p>
    <w:p>
      <w:pPr>
        <w:bidi w:val="0"/>
        <w:spacing w:before="31" w:after="0" w:line="265" w:lineRule="exact"/>
        <w:ind w:left="122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Basque (Basque) </w:t>
      </w:r>
      <w:r>
        <w:rPr>
          <w:rFonts w:ascii="Times New Roman" w:eastAsia="Times New Roman" w:hAnsi="Times New Roman" w:cs="Times New Roman"/>
          <w:color w:val="000000"/>
          <w:spacing w:val="96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eu-ES </w:t>
      </w:r>
      <w:r>
        <w:rPr>
          <w:rFonts w:ascii="Times New Roman" w:eastAsia="Times New Roman" w:hAnsi="Times New Roman" w:cs="Times New Roman"/>
          <w:color w:val="000000"/>
          <w:spacing w:val="16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yyyy/MM</w:t>
      </w:r>
      <w:r>
        <w:rPr>
          <w:rFonts w:ascii="Times New Roman" w:eastAsia="Times New Roman" w:hAnsi="Times New Roman" w:cs="Times New Roman"/>
          <w:color w:val="000000"/>
          <w:spacing w:val="18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2019</w:t>
      </w:r>
      <w:r>
        <w:rPr>
          <w:rFonts w:ascii="Times New Roman" w:eastAsia="Times New Roman" w:hAnsi="Times New Roman" w:cs="Times New Roman"/>
          <w:color w:val="000000"/>
          <w:spacing w:val="19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dddd, yyyy'(e)ko' </w:t>
      </w:r>
      <w:r>
        <w:rPr>
          <w:rFonts w:ascii="Times New Roman" w:eastAsia="Times New Roman" w:hAnsi="Times New Roman" w:cs="Times New Roman"/>
          <w:color w:val="000000"/>
          <w:spacing w:val="14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ostirala, 2019(e)ko </w:t>
      </w:r>
      <w:r>
        <w:rPr>
          <w:rFonts w:ascii="Times New Roman" w:eastAsia="Times New Roman" w:hAnsi="Times New Roman" w:cs="Times New Roman"/>
          <w:color w:val="000000"/>
          <w:spacing w:val="16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H:mm </w:t>
      </w:r>
      <w:r>
        <w:rPr>
          <w:rFonts w:ascii="Times New Roman" w:eastAsia="Times New Roman" w:hAnsi="Times New Roman" w:cs="Times New Roman"/>
          <w:color w:val="000000"/>
          <w:spacing w:val="45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6:39 </w:t>
      </w:r>
      <w:r>
        <w:rPr>
          <w:rFonts w:ascii="Times New Roman" w:eastAsia="Times New Roman" w:hAnsi="Times New Roman" w:cs="Times New Roman"/>
          <w:color w:val="000000"/>
          <w:spacing w:val="47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H:mm:ss </w:t>
      </w:r>
      <w:r>
        <w:rPr>
          <w:rFonts w:ascii="Times New Roman" w:eastAsia="Times New Roman" w:hAnsi="Times New Roman" w:cs="Times New Roman"/>
          <w:color w:val="000000"/>
          <w:spacing w:val="21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6:39:05 </w:t>
      </w:r>
    </w:p>
    <w:p>
      <w:pPr>
        <w:bidi w:val="0"/>
        <w:spacing w:before="11" w:after="0" w:line="265" w:lineRule="exact"/>
        <w:ind w:left="3791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/dd </w:t>
      </w:r>
      <w:r>
        <w:rPr>
          <w:rFonts w:ascii="Times New Roman" w:eastAsia="Times New Roman" w:hAnsi="Times New Roman" w:cs="Times New Roman"/>
          <w:color w:val="000000"/>
          <w:spacing w:val="79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/02/0</w:t>
      </w:r>
      <w:r>
        <w:rPr>
          <w:rFonts w:ascii="Times New Roman" w:eastAsia="Times New Roman" w:hAnsi="Times New Roman" w:cs="Times New Roman"/>
          <w:color w:val="000000"/>
          <w:spacing w:val="177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MMMM'ren' d'a' </w:t>
      </w:r>
      <w:r>
        <w:rPr>
          <w:rFonts w:ascii="Times New Roman" w:eastAsia="Times New Roman" w:hAnsi="Times New Roman" w:cs="Times New Roman"/>
          <w:color w:val="000000"/>
          <w:spacing w:val="20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otsailaren 8a </w:t>
      </w:r>
    </w:p>
    <w:p>
      <w:pPr>
        <w:bidi w:val="0"/>
        <w:spacing w:before="11" w:after="0" w:line="265" w:lineRule="exact"/>
        <w:ind w:left="5012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8 </w:t>
      </w:r>
    </w:p>
    <w:p>
      <w:pPr>
        <w:bidi w:val="0"/>
        <w:spacing w:before="0" w:after="0" w:line="268" w:lineRule="exact"/>
        <w:ind w:left="122" w:right="-200" w:firstLine="0"/>
        <w:jc w:val="both"/>
      </w:pPr>
      <w:r>
        <w:rPr>
          <w:rFonts w:ascii="Calibri" w:eastAsia="Calibri" w:hAnsi="Calibri" w:cs="Calibri"/>
          <w:color w:val="000000"/>
          <w:spacing w:val="0"/>
          <w:sz w:val="22"/>
          <w:shd w:val="clear" w:color="auto" w:fill="auto"/>
          <w:rtl w:val="0"/>
        </w:rPr>
        <w:t xml:space="preserve">Tabla de Culturas – Curso Completo de Desarrollo C Sharp – Ángel Arias </w:t>
      </w:r>
      <w:r>
        <w:pict>
          <v:shape id="_x0000_s1028" type="#_x0000_t75" style="width:796pt;height:550pt;margin-top:-12.45pt;margin-left:23pt;mso-position-horizontal-relative:page;position:absolute;z-index:-251655168">
            <v:imagedata r:id="rId11" o:title=""/>
            <w10:anchorlock/>
          </v:shape>
        </w:pict>
      </w:r>
    </w:p>
    <w:p>
      <w:pPr>
        <w:bidi w:val="0"/>
        <w:spacing w:before="755" w:after="0" w:line="265" w:lineRule="exact"/>
        <w:ind w:left="122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Belarusian (Belarus) </w:t>
      </w:r>
      <w:r>
        <w:rPr>
          <w:rFonts w:ascii="Times New Roman" w:eastAsia="Times New Roman" w:hAnsi="Times New Roman" w:cs="Times New Roman"/>
          <w:color w:val="000000"/>
          <w:spacing w:val="56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be-BY </w:t>
      </w:r>
      <w:r>
        <w:rPr>
          <w:rFonts w:ascii="Times New Roman" w:eastAsia="Times New Roman" w:hAnsi="Times New Roman" w:cs="Times New Roman"/>
          <w:color w:val="000000"/>
          <w:spacing w:val="11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dd.MM.y</w:t>
      </w:r>
      <w:r>
        <w:rPr>
          <w:rFonts w:ascii="Times New Roman" w:eastAsia="Times New Roman" w:hAnsi="Times New Roman" w:cs="Times New Roman"/>
          <w:color w:val="000000"/>
          <w:spacing w:val="25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08.0</w:t>
      </w:r>
      <w:r>
        <w:rPr>
          <w:rFonts w:ascii="Times New Roman" w:eastAsia="Times New Roman" w:hAnsi="Times New Roman" w:cs="Times New Roman"/>
          <w:color w:val="000000"/>
          <w:spacing w:val="25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 MMMM yyyy </w:t>
      </w:r>
      <w:r>
        <w:rPr>
          <w:rFonts w:ascii="Times New Roman" w:eastAsia="Times New Roman" w:hAnsi="Times New Roman" w:cs="Times New Roman"/>
          <w:color w:val="000000"/>
          <w:spacing w:val="247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8 лютага 2019 </w:t>
      </w:r>
      <w:r>
        <w:rPr>
          <w:rFonts w:ascii="Times New Roman" w:eastAsia="Times New Roman" w:hAnsi="Times New Roman" w:cs="Times New Roman"/>
          <w:color w:val="000000"/>
          <w:spacing w:val="53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HH:mm </w:t>
      </w:r>
      <w:r>
        <w:rPr>
          <w:rFonts w:ascii="Times New Roman" w:eastAsia="Times New Roman" w:hAnsi="Times New Roman" w:cs="Times New Roman"/>
          <w:color w:val="000000"/>
          <w:spacing w:val="27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06:39 </w:t>
      </w:r>
      <w:r>
        <w:rPr>
          <w:rFonts w:ascii="Times New Roman" w:eastAsia="Times New Roman" w:hAnsi="Times New Roman" w:cs="Times New Roman"/>
          <w:color w:val="000000"/>
          <w:spacing w:val="35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HH:mm:s</w:t>
      </w:r>
      <w:r>
        <w:rPr>
          <w:rFonts w:ascii="Times New Roman" w:eastAsia="Times New Roman" w:hAnsi="Times New Roman" w:cs="Times New Roman"/>
          <w:color w:val="000000"/>
          <w:spacing w:val="19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06:39:05 </w:t>
      </w:r>
    </w:p>
    <w:p>
      <w:pPr>
        <w:bidi w:val="0"/>
        <w:spacing w:before="11" w:after="0" w:line="265" w:lineRule="exact"/>
        <w:ind w:left="3791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pacing w:val="980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2.19 </w:t>
      </w:r>
      <w:r>
        <w:rPr>
          <w:rFonts w:ascii="Times New Roman" w:eastAsia="Times New Roman" w:hAnsi="Times New Roman" w:cs="Times New Roman"/>
          <w:color w:val="000000"/>
          <w:spacing w:val="643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s </w:t>
      </w:r>
    </w:p>
    <w:p>
      <w:pPr>
        <w:bidi w:val="0"/>
        <w:spacing w:before="21" w:after="0" w:line="276" w:lineRule="exact"/>
        <w:ind w:left="122" w:right="186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Bosnian (Cyrillic, Bosnia </w:t>
      </w:r>
      <w:r>
        <w:rPr>
          <w:rFonts w:ascii="Times New Roman" w:eastAsia="Times New Roman" w:hAnsi="Times New Roman" w:cs="Times New Roman"/>
          <w:color w:val="000000"/>
          <w:spacing w:val="12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bs-</w:t>
      </w:r>
      <w:r>
        <w:rPr>
          <w:rFonts w:ascii="Times New Roman" w:eastAsia="Times New Roman" w:hAnsi="Times New Roman" w:cs="Times New Roman"/>
          <w:color w:val="000000"/>
          <w:spacing w:val="519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d.M.yyyy </w:t>
      </w:r>
      <w:r>
        <w:rPr>
          <w:rFonts w:ascii="Times New Roman" w:eastAsia="Times New Roman" w:hAnsi="Times New Roman" w:cs="Times New Roman"/>
          <w:color w:val="000000"/>
          <w:spacing w:val="167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8.2.2</w:t>
      </w:r>
      <w:r>
        <w:rPr>
          <w:rFonts w:ascii="Times New Roman" w:eastAsia="Times New Roman" w:hAnsi="Times New Roman" w:cs="Times New Roman"/>
          <w:color w:val="000000"/>
          <w:spacing w:val="19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d. MMMM yyyy </w:t>
      </w:r>
      <w:r>
        <w:rPr>
          <w:rFonts w:ascii="Times New Roman" w:eastAsia="Times New Roman" w:hAnsi="Times New Roman" w:cs="Times New Roman"/>
          <w:color w:val="000000"/>
          <w:spacing w:val="187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8. фебруар 2019 </w:t>
      </w:r>
      <w:r>
        <w:rPr>
          <w:rFonts w:ascii="Times New Roman" w:eastAsia="Times New Roman" w:hAnsi="Times New Roman" w:cs="Times New Roman"/>
          <w:color w:val="000000"/>
          <w:spacing w:val="34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H:mm </w:t>
      </w:r>
      <w:r>
        <w:rPr>
          <w:rFonts w:ascii="Times New Roman" w:eastAsia="Times New Roman" w:hAnsi="Times New Roman" w:cs="Times New Roman"/>
          <w:color w:val="000000"/>
          <w:spacing w:val="45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6:39 </w:t>
      </w:r>
      <w:r>
        <w:rPr>
          <w:rFonts w:ascii="Times New Roman" w:eastAsia="Times New Roman" w:hAnsi="Times New Roman" w:cs="Times New Roman"/>
          <w:color w:val="000000"/>
          <w:spacing w:val="47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H:mm:ss </w:t>
      </w:r>
      <w:r>
        <w:rPr>
          <w:rFonts w:ascii="Times New Roman" w:eastAsia="Times New Roman" w:hAnsi="Times New Roman" w:cs="Times New Roman"/>
          <w:color w:val="000000"/>
          <w:spacing w:val="21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6:39:05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and Herzegovina) </w:t>
      </w:r>
      <w:r>
        <w:rPr>
          <w:rFonts w:ascii="Times New Roman" w:eastAsia="Times New Roman" w:hAnsi="Times New Roman" w:cs="Times New Roman"/>
          <w:color w:val="000000"/>
          <w:spacing w:val="857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Cyrl-</w:t>
      </w:r>
      <w:r>
        <w:rPr>
          <w:rFonts w:ascii="Times New Roman" w:eastAsia="Times New Roman" w:hAnsi="Times New Roman" w:cs="Times New Roman"/>
          <w:color w:val="000000"/>
          <w:spacing w:val="152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019 </w:t>
      </w:r>
    </w:p>
    <w:p>
      <w:pPr>
        <w:bidi w:val="0"/>
        <w:spacing w:before="10" w:after="0" w:line="265" w:lineRule="exact"/>
        <w:ind w:left="291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BA </w:t>
      </w:r>
    </w:p>
    <w:p>
      <w:pPr>
        <w:bidi w:val="0"/>
        <w:spacing w:before="20" w:after="0" w:line="275" w:lineRule="exact"/>
        <w:ind w:left="122" w:right="186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Bosnian (Latin, Bosnia </w:t>
      </w:r>
      <w:r>
        <w:rPr>
          <w:rFonts w:ascii="Times New Roman" w:eastAsia="Times New Roman" w:hAnsi="Times New Roman" w:cs="Times New Roman"/>
          <w:color w:val="000000"/>
          <w:spacing w:val="337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bs-</w:t>
      </w:r>
      <w:r>
        <w:rPr>
          <w:rFonts w:ascii="Times New Roman" w:eastAsia="Times New Roman" w:hAnsi="Times New Roman" w:cs="Times New Roman"/>
          <w:color w:val="000000"/>
          <w:spacing w:val="519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d.M.yyyy </w:t>
      </w:r>
      <w:r>
        <w:rPr>
          <w:rFonts w:ascii="Times New Roman" w:eastAsia="Times New Roman" w:hAnsi="Times New Roman" w:cs="Times New Roman"/>
          <w:color w:val="000000"/>
          <w:spacing w:val="167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8.2.2</w:t>
      </w:r>
      <w:r>
        <w:rPr>
          <w:rFonts w:ascii="Times New Roman" w:eastAsia="Times New Roman" w:hAnsi="Times New Roman" w:cs="Times New Roman"/>
          <w:color w:val="000000"/>
          <w:spacing w:val="19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d. MMMM yyyy </w:t>
      </w:r>
      <w:r>
        <w:rPr>
          <w:rFonts w:ascii="Times New Roman" w:eastAsia="Times New Roman" w:hAnsi="Times New Roman" w:cs="Times New Roman"/>
          <w:color w:val="000000"/>
          <w:spacing w:val="187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8. februar 2019 </w:t>
      </w:r>
      <w:r>
        <w:rPr>
          <w:rFonts w:ascii="Times New Roman" w:eastAsia="Times New Roman" w:hAnsi="Times New Roman" w:cs="Times New Roman"/>
          <w:color w:val="000000"/>
          <w:spacing w:val="50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H:mm </w:t>
      </w:r>
      <w:r>
        <w:rPr>
          <w:rFonts w:ascii="Times New Roman" w:eastAsia="Times New Roman" w:hAnsi="Times New Roman" w:cs="Times New Roman"/>
          <w:color w:val="000000"/>
          <w:spacing w:val="45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6:39 </w:t>
      </w:r>
      <w:r>
        <w:rPr>
          <w:rFonts w:ascii="Times New Roman" w:eastAsia="Times New Roman" w:hAnsi="Times New Roman" w:cs="Times New Roman"/>
          <w:color w:val="000000"/>
          <w:spacing w:val="47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H:mm:ss </w:t>
      </w:r>
      <w:r>
        <w:rPr>
          <w:rFonts w:ascii="Times New Roman" w:eastAsia="Times New Roman" w:hAnsi="Times New Roman" w:cs="Times New Roman"/>
          <w:color w:val="000000"/>
          <w:spacing w:val="21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6:39:05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and Herzegovina) </w:t>
      </w:r>
      <w:r>
        <w:rPr>
          <w:rFonts w:ascii="Times New Roman" w:eastAsia="Times New Roman" w:hAnsi="Times New Roman" w:cs="Times New Roman"/>
          <w:color w:val="000000"/>
          <w:spacing w:val="857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Latn-</w:t>
      </w:r>
      <w:r>
        <w:rPr>
          <w:rFonts w:ascii="Times New Roman" w:eastAsia="Times New Roman" w:hAnsi="Times New Roman" w:cs="Times New Roman"/>
          <w:color w:val="000000"/>
          <w:spacing w:val="151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019 </w:t>
      </w:r>
    </w:p>
    <w:p>
      <w:pPr>
        <w:bidi w:val="0"/>
        <w:spacing w:before="11" w:after="0" w:line="265" w:lineRule="exact"/>
        <w:ind w:left="291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BA </w:t>
      </w:r>
    </w:p>
    <w:p>
      <w:pPr>
        <w:bidi w:val="0"/>
        <w:spacing w:before="31" w:after="0" w:line="265" w:lineRule="exact"/>
        <w:ind w:left="122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Breton (France) </w:t>
      </w:r>
      <w:r>
        <w:rPr>
          <w:rFonts w:ascii="Times New Roman" w:eastAsia="Times New Roman" w:hAnsi="Times New Roman" w:cs="Times New Roman"/>
          <w:color w:val="000000"/>
          <w:spacing w:val="103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br-FR </w:t>
      </w:r>
      <w:r>
        <w:rPr>
          <w:rFonts w:ascii="Times New Roman" w:eastAsia="Times New Roman" w:hAnsi="Times New Roman" w:cs="Times New Roman"/>
          <w:color w:val="000000"/>
          <w:spacing w:val="179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dd/MM/y</w:t>
      </w:r>
      <w:r>
        <w:rPr>
          <w:rFonts w:ascii="Times New Roman" w:eastAsia="Times New Roman" w:hAnsi="Times New Roman" w:cs="Times New Roman"/>
          <w:color w:val="000000"/>
          <w:spacing w:val="24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08/0</w:t>
      </w:r>
      <w:r>
        <w:rPr>
          <w:rFonts w:ascii="Times New Roman" w:eastAsia="Times New Roman" w:hAnsi="Times New Roman" w:cs="Times New Roman"/>
          <w:color w:val="000000"/>
          <w:spacing w:val="24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dddd d MMMM </w:t>
      </w:r>
      <w:r>
        <w:rPr>
          <w:rFonts w:ascii="Times New Roman" w:eastAsia="Times New Roman" w:hAnsi="Times New Roman" w:cs="Times New Roman"/>
          <w:color w:val="000000"/>
          <w:spacing w:val="24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Gwener 8 </w:t>
      </w:r>
      <w:r>
        <w:rPr>
          <w:rFonts w:ascii="Times New Roman" w:eastAsia="Times New Roman" w:hAnsi="Times New Roman" w:cs="Times New Roman"/>
          <w:color w:val="000000"/>
          <w:spacing w:val="103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HH:mm </w:t>
      </w:r>
      <w:r>
        <w:rPr>
          <w:rFonts w:ascii="Times New Roman" w:eastAsia="Times New Roman" w:hAnsi="Times New Roman" w:cs="Times New Roman"/>
          <w:color w:val="000000"/>
          <w:spacing w:val="27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06:39 </w:t>
      </w:r>
      <w:r>
        <w:rPr>
          <w:rFonts w:ascii="Times New Roman" w:eastAsia="Times New Roman" w:hAnsi="Times New Roman" w:cs="Times New Roman"/>
          <w:color w:val="000000"/>
          <w:spacing w:val="35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HH:mm:s</w:t>
      </w:r>
      <w:r>
        <w:rPr>
          <w:rFonts w:ascii="Times New Roman" w:eastAsia="Times New Roman" w:hAnsi="Times New Roman" w:cs="Times New Roman"/>
          <w:color w:val="000000"/>
          <w:spacing w:val="19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06:39:05 </w:t>
      </w:r>
    </w:p>
    <w:p>
      <w:pPr>
        <w:bidi w:val="0"/>
        <w:spacing w:before="11" w:after="0" w:line="265" w:lineRule="exact"/>
        <w:ind w:left="3791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yyy </w:t>
      </w:r>
      <w:r>
        <w:rPr>
          <w:rFonts w:ascii="Times New Roman" w:eastAsia="Times New Roman" w:hAnsi="Times New Roman" w:cs="Times New Roman"/>
          <w:color w:val="000000"/>
          <w:spacing w:val="74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2/20</w:t>
      </w:r>
      <w:r>
        <w:rPr>
          <w:rFonts w:ascii="Times New Roman" w:eastAsia="Times New Roman" w:hAnsi="Times New Roman" w:cs="Times New Roman"/>
          <w:color w:val="000000"/>
          <w:spacing w:val="24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yyyy </w:t>
      </w:r>
      <w:r>
        <w:rPr>
          <w:rFonts w:ascii="Times New Roman" w:eastAsia="Times New Roman" w:hAnsi="Times New Roman" w:cs="Times New Roman"/>
          <w:color w:val="000000"/>
          <w:spacing w:val="134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C'hwevrer 2019 </w:t>
      </w:r>
      <w:r>
        <w:rPr>
          <w:rFonts w:ascii="Times New Roman" w:eastAsia="Times New Roman" w:hAnsi="Times New Roman" w:cs="Times New Roman"/>
          <w:color w:val="000000"/>
          <w:spacing w:val="265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s </w:t>
      </w:r>
    </w:p>
    <w:p>
      <w:pPr>
        <w:bidi w:val="0"/>
        <w:spacing w:before="11" w:after="0" w:line="265" w:lineRule="exact"/>
        <w:ind w:left="5012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19 </w:t>
      </w:r>
    </w:p>
    <w:p>
      <w:pPr>
        <w:bidi w:val="0"/>
        <w:spacing w:before="32" w:after="0" w:line="265" w:lineRule="exact"/>
        <w:ind w:left="122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Bulgarian (Bulgaria) </w:t>
      </w:r>
      <w:r>
        <w:rPr>
          <w:rFonts w:ascii="Times New Roman" w:eastAsia="Times New Roman" w:hAnsi="Times New Roman" w:cs="Times New Roman"/>
          <w:color w:val="000000"/>
          <w:spacing w:val="53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bg-BG </w:t>
      </w:r>
      <w:r>
        <w:rPr>
          <w:rFonts w:ascii="Times New Roman" w:eastAsia="Times New Roman" w:hAnsi="Times New Roman" w:cs="Times New Roman"/>
          <w:color w:val="000000"/>
          <w:spacing w:val="10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d.M.yyyy </w:t>
      </w:r>
      <w:r>
        <w:rPr>
          <w:rFonts w:ascii="Times New Roman" w:eastAsia="Times New Roman" w:hAnsi="Times New Roman" w:cs="Times New Roman"/>
          <w:color w:val="000000"/>
          <w:spacing w:val="167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8.2.2</w:t>
      </w:r>
      <w:r>
        <w:rPr>
          <w:rFonts w:ascii="Times New Roman" w:eastAsia="Times New Roman" w:hAnsi="Times New Roman" w:cs="Times New Roman"/>
          <w:color w:val="000000"/>
          <w:spacing w:val="19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dd MMMM yyyy </w:t>
      </w:r>
      <w:r>
        <w:rPr>
          <w:rFonts w:ascii="Times New Roman" w:eastAsia="Times New Roman" w:hAnsi="Times New Roman" w:cs="Times New Roman"/>
          <w:color w:val="000000"/>
          <w:spacing w:val="12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08 февруари 2019 </w:t>
      </w:r>
      <w:r>
        <w:rPr>
          <w:rFonts w:ascii="Times New Roman" w:eastAsia="Times New Roman" w:hAnsi="Times New Roman" w:cs="Times New Roman"/>
          <w:color w:val="000000"/>
          <w:spacing w:val="16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H:mm </w:t>
      </w:r>
      <w:r>
        <w:rPr>
          <w:rFonts w:ascii="Times New Roman" w:eastAsia="Times New Roman" w:hAnsi="Times New Roman" w:cs="Times New Roman"/>
          <w:color w:val="000000"/>
          <w:spacing w:val="45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6:39 </w:t>
      </w:r>
      <w:r>
        <w:rPr>
          <w:rFonts w:ascii="Times New Roman" w:eastAsia="Times New Roman" w:hAnsi="Times New Roman" w:cs="Times New Roman"/>
          <w:color w:val="000000"/>
          <w:spacing w:val="47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H:mm:ss </w:t>
      </w:r>
      <w:r>
        <w:rPr>
          <w:rFonts w:ascii="Times New Roman" w:eastAsia="Times New Roman" w:hAnsi="Times New Roman" w:cs="Times New Roman"/>
          <w:color w:val="000000"/>
          <w:spacing w:val="21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6:39:05 </w:t>
      </w:r>
    </w:p>
    <w:p>
      <w:pPr>
        <w:bidi w:val="0"/>
        <w:spacing w:before="11" w:after="0" w:line="265" w:lineRule="exact"/>
        <w:ind w:left="3791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'г.' </w:t>
      </w:r>
      <w:r>
        <w:rPr>
          <w:rFonts w:ascii="Times New Roman" w:eastAsia="Times New Roman" w:hAnsi="Times New Roman" w:cs="Times New Roman"/>
          <w:color w:val="000000"/>
          <w:spacing w:val="85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019 </w:t>
      </w:r>
      <w:r>
        <w:rPr>
          <w:rFonts w:ascii="Times New Roman" w:eastAsia="Times New Roman" w:hAnsi="Times New Roman" w:cs="Times New Roman"/>
          <w:color w:val="000000"/>
          <w:spacing w:val="25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'г.' </w:t>
      </w:r>
      <w:r>
        <w:rPr>
          <w:rFonts w:ascii="Times New Roman" w:eastAsia="Times New Roman" w:hAnsi="Times New Roman" w:cs="Times New Roman"/>
          <w:color w:val="000000"/>
          <w:spacing w:val="157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г. </w:t>
      </w:r>
    </w:p>
    <w:p>
      <w:pPr>
        <w:bidi w:val="0"/>
        <w:spacing w:before="11" w:after="0" w:line="265" w:lineRule="exact"/>
        <w:ind w:left="5012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г. </w:t>
      </w:r>
    </w:p>
    <w:p>
      <w:pPr>
        <w:bidi w:val="0"/>
        <w:spacing w:before="19" w:after="0" w:line="446" w:lineRule="exact"/>
        <w:ind w:left="122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Burmese (Myanmar) </w:t>
      </w:r>
      <w:r>
        <w:rPr>
          <w:rFonts w:ascii="Times New Roman" w:eastAsia="Times New Roman" w:hAnsi="Times New Roman" w:cs="Times New Roman"/>
          <w:color w:val="000000"/>
          <w:spacing w:val="52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my-</w:t>
      </w:r>
      <w:r>
        <w:rPr>
          <w:rFonts w:ascii="Times New Roman" w:eastAsia="Times New Roman" w:hAnsi="Times New Roman" w:cs="Times New Roman"/>
          <w:color w:val="000000"/>
          <w:spacing w:val="42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dd-MM-</w:t>
      </w:r>
      <w:r>
        <w:rPr>
          <w:rFonts w:ascii="Times New Roman" w:eastAsia="Times New Roman" w:hAnsi="Times New Roman" w:cs="Times New Roman"/>
          <w:color w:val="000000"/>
          <w:spacing w:val="33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08-</w:t>
      </w:r>
      <w:r>
        <w:rPr>
          <w:rFonts w:ascii="Times New Roman" w:eastAsia="Times New Roman" w:hAnsi="Times New Roman" w:cs="Times New Roman"/>
          <w:color w:val="000000"/>
          <w:spacing w:val="35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yyyy MMMM d </w:t>
      </w:r>
      <w:r>
        <w:rPr>
          <w:rFonts w:ascii="Times New Roman" w:eastAsia="Times New Roman" w:hAnsi="Times New Roman" w:cs="Times New Roman"/>
          <w:color w:val="000000"/>
          <w:spacing w:val="247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2019 </w:t>
      </w:r>
      <w:r>
        <w:rPr>
          <w:rFonts w:ascii="Myanmar Text" w:eastAsia="Myanmar Text" w:hAnsi="Myanmar Text" w:cs="Myanmar Text"/>
          <w:color w:val="000000"/>
          <w:spacing w:val="0"/>
          <w:sz w:val="24"/>
          <w:shd w:val="clear" w:color="auto" w:fill="auto"/>
          <w:rtl w:val="0"/>
        </w:rPr>
        <w:t>ဖေဖေ ော်ဝါရ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8 </w:t>
      </w:r>
      <w:r>
        <w:rPr>
          <w:rFonts w:ascii="Times New Roman" w:eastAsia="Times New Roman" w:hAnsi="Times New Roman" w:cs="Times New Roman"/>
          <w:color w:val="000000"/>
          <w:spacing w:val="197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HH:mm </w:t>
      </w:r>
      <w:r>
        <w:rPr>
          <w:rFonts w:ascii="Times New Roman" w:eastAsia="Times New Roman" w:hAnsi="Times New Roman" w:cs="Times New Roman"/>
          <w:color w:val="000000"/>
          <w:spacing w:val="27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06:39 </w:t>
      </w:r>
      <w:r>
        <w:rPr>
          <w:rFonts w:ascii="Times New Roman" w:eastAsia="Times New Roman" w:hAnsi="Times New Roman" w:cs="Times New Roman"/>
          <w:color w:val="000000"/>
          <w:spacing w:val="35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HH:mm:s</w:t>
      </w:r>
      <w:r>
        <w:rPr>
          <w:rFonts w:ascii="Times New Roman" w:eastAsia="Times New Roman" w:hAnsi="Times New Roman" w:cs="Times New Roman"/>
          <w:color w:val="000000"/>
          <w:spacing w:val="19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06:39:05 </w:t>
      </w:r>
    </w:p>
    <w:p>
      <w:pPr>
        <w:bidi w:val="0"/>
        <w:spacing w:before="1" w:after="0" w:line="265" w:lineRule="exact"/>
        <w:ind w:left="291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MM </w:t>
      </w:r>
      <w:r>
        <w:rPr>
          <w:rFonts w:ascii="Times New Roman" w:eastAsia="Times New Roman" w:hAnsi="Times New Roman" w:cs="Times New Roman"/>
          <w:color w:val="000000"/>
          <w:spacing w:val="32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yyyy </w:t>
      </w:r>
      <w:r>
        <w:rPr>
          <w:rFonts w:ascii="Times New Roman" w:eastAsia="Times New Roman" w:hAnsi="Times New Roman" w:cs="Times New Roman"/>
          <w:color w:val="000000"/>
          <w:spacing w:val="62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02-</w:t>
      </w:r>
      <w:r>
        <w:rPr>
          <w:rFonts w:ascii="Times New Roman" w:eastAsia="Times New Roman" w:hAnsi="Times New Roman" w:cs="Times New Roman"/>
          <w:color w:val="000000"/>
          <w:spacing w:val="659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s </w:t>
      </w:r>
    </w:p>
    <w:p>
      <w:pPr>
        <w:bidi w:val="0"/>
        <w:spacing w:before="11" w:after="0" w:line="265" w:lineRule="exact"/>
        <w:ind w:left="5012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2019 </w:t>
      </w:r>
    </w:p>
    <w:p>
      <w:pPr>
        <w:bidi w:val="0"/>
        <w:spacing w:before="31" w:after="0" w:line="265" w:lineRule="exact"/>
        <w:ind w:left="122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Catalan (Catalan) </w:t>
      </w:r>
      <w:r>
        <w:rPr>
          <w:rFonts w:ascii="Times New Roman" w:eastAsia="Times New Roman" w:hAnsi="Times New Roman" w:cs="Times New Roman"/>
          <w:color w:val="000000"/>
          <w:spacing w:val="829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ca-ES </w:t>
      </w:r>
      <w:r>
        <w:rPr>
          <w:rFonts w:ascii="Times New Roman" w:eastAsia="Times New Roman" w:hAnsi="Times New Roman" w:cs="Times New Roman"/>
          <w:color w:val="000000"/>
          <w:spacing w:val="179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dd/MM/y</w:t>
      </w:r>
      <w:r>
        <w:rPr>
          <w:rFonts w:ascii="Times New Roman" w:eastAsia="Times New Roman" w:hAnsi="Times New Roman" w:cs="Times New Roman"/>
          <w:color w:val="000000"/>
          <w:spacing w:val="24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08/0</w:t>
      </w:r>
      <w:r>
        <w:rPr>
          <w:rFonts w:ascii="Times New Roman" w:eastAsia="Times New Roman" w:hAnsi="Times New Roman" w:cs="Times New Roman"/>
          <w:color w:val="000000"/>
          <w:spacing w:val="24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dddd, d MMMM' </w:t>
      </w:r>
      <w:r>
        <w:rPr>
          <w:rFonts w:ascii="Times New Roman" w:eastAsia="Times New Roman" w:hAnsi="Times New Roman" w:cs="Times New Roman"/>
          <w:color w:val="000000"/>
          <w:spacing w:val="14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divendres, 8 de </w:t>
      </w:r>
      <w:r>
        <w:rPr>
          <w:rFonts w:ascii="Times New Roman" w:eastAsia="Times New Roman" w:hAnsi="Times New Roman" w:cs="Times New Roman"/>
          <w:color w:val="000000"/>
          <w:spacing w:val="51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H:mm </w:t>
      </w:r>
      <w:r>
        <w:rPr>
          <w:rFonts w:ascii="Times New Roman" w:eastAsia="Times New Roman" w:hAnsi="Times New Roman" w:cs="Times New Roman"/>
          <w:color w:val="000000"/>
          <w:spacing w:val="45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6:39 </w:t>
      </w:r>
      <w:r>
        <w:rPr>
          <w:rFonts w:ascii="Times New Roman" w:eastAsia="Times New Roman" w:hAnsi="Times New Roman" w:cs="Times New Roman"/>
          <w:color w:val="000000"/>
          <w:spacing w:val="47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H:mm:ss </w:t>
      </w:r>
      <w:r>
        <w:rPr>
          <w:rFonts w:ascii="Times New Roman" w:eastAsia="Times New Roman" w:hAnsi="Times New Roman" w:cs="Times New Roman"/>
          <w:color w:val="000000"/>
          <w:spacing w:val="21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6:39:05 </w:t>
      </w:r>
    </w:p>
    <w:p>
      <w:pPr>
        <w:bidi w:val="0"/>
        <w:spacing w:before="11" w:after="0" w:line="265" w:lineRule="exact"/>
        <w:ind w:left="3791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yyy </w:t>
      </w:r>
      <w:r>
        <w:rPr>
          <w:rFonts w:ascii="Times New Roman" w:eastAsia="Times New Roman" w:hAnsi="Times New Roman" w:cs="Times New Roman"/>
          <w:color w:val="000000"/>
          <w:spacing w:val="74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2/20</w:t>
      </w:r>
      <w:r>
        <w:rPr>
          <w:rFonts w:ascii="Times New Roman" w:eastAsia="Times New Roman" w:hAnsi="Times New Roman" w:cs="Times New Roman"/>
          <w:color w:val="000000"/>
          <w:spacing w:val="24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de 'yyyy </w:t>
      </w:r>
      <w:r>
        <w:rPr>
          <w:rFonts w:ascii="Times New Roman" w:eastAsia="Times New Roman" w:hAnsi="Times New Roman" w:cs="Times New Roman"/>
          <w:color w:val="000000"/>
          <w:spacing w:val="101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febrer de 2019 </w:t>
      </w:r>
    </w:p>
    <w:p>
      <w:pPr>
        <w:bidi w:val="0"/>
        <w:spacing w:before="11" w:after="0" w:line="265" w:lineRule="exact"/>
        <w:ind w:left="5012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19 </w:t>
      </w:r>
    </w:p>
    <w:p>
      <w:pPr>
        <w:bidi w:val="0"/>
        <w:spacing w:before="20" w:after="0" w:line="275" w:lineRule="exact"/>
        <w:ind w:left="122" w:right="186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Central Atlas Tamazight </w:t>
      </w:r>
      <w:r>
        <w:rPr>
          <w:rFonts w:ascii="Times New Roman" w:eastAsia="Times New Roman" w:hAnsi="Times New Roman" w:cs="Times New Roman"/>
          <w:color w:val="000000"/>
          <w:spacing w:val="13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tzm-</w:t>
      </w:r>
      <w:r>
        <w:rPr>
          <w:rFonts w:ascii="Times New Roman" w:eastAsia="Times New Roman" w:hAnsi="Times New Roman" w:cs="Times New Roman"/>
          <w:color w:val="000000"/>
          <w:spacing w:val="37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dd-MM-</w:t>
      </w:r>
      <w:r>
        <w:rPr>
          <w:rFonts w:ascii="Times New Roman" w:eastAsia="Times New Roman" w:hAnsi="Times New Roman" w:cs="Times New Roman"/>
          <w:color w:val="000000"/>
          <w:spacing w:val="33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08-</w:t>
      </w:r>
      <w:r>
        <w:rPr>
          <w:rFonts w:ascii="Times New Roman" w:eastAsia="Times New Roman" w:hAnsi="Times New Roman" w:cs="Times New Roman"/>
          <w:color w:val="000000"/>
          <w:spacing w:val="35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dd MMMM, </w:t>
      </w:r>
      <w:r>
        <w:rPr>
          <w:rFonts w:ascii="Times New Roman" w:eastAsia="Times New Roman" w:hAnsi="Times New Roman" w:cs="Times New Roman"/>
          <w:color w:val="000000"/>
          <w:spacing w:val="60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08 Furar, 2019 </w:t>
      </w:r>
      <w:r>
        <w:rPr>
          <w:rFonts w:ascii="Times New Roman" w:eastAsia="Times New Roman" w:hAnsi="Times New Roman" w:cs="Times New Roman"/>
          <w:color w:val="000000"/>
          <w:spacing w:val="55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H:mm </w:t>
      </w:r>
      <w:r>
        <w:rPr>
          <w:rFonts w:ascii="Times New Roman" w:eastAsia="Times New Roman" w:hAnsi="Times New Roman" w:cs="Times New Roman"/>
          <w:color w:val="000000"/>
          <w:spacing w:val="45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6:39 </w:t>
      </w:r>
      <w:r>
        <w:rPr>
          <w:rFonts w:ascii="Times New Roman" w:eastAsia="Times New Roman" w:hAnsi="Times New Roman" w:cs="Times New Roman"/>
          <w:color w:val="000000"/>
          <w:spacing w:val="47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H:mm:ss </w:t>
      </w:r>
      <w:r>
        <w:rPr>
          <w:rFonts w:ascii="Times New Roman" w:eastAsia="Times New Roman" w:hAnsi="Times New Roman" w:cs="Times New Roman"/>
          <w:color w:val="000000"/>
          <w:spacing w:val="21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6:39:05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(Latin, Algeria) </w:t>
      </w:r>
      <w:r>
        <w:rPr>
          <w:rFonts w:ascii="Times New Roman" w:eastAsia="Times New Roman" w:hAnsi="Times New Roman" w:cs="Times New Roman"/>
          <w:color w:val="000000"/>
          <w:spacing w:val="107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Latn-</w:t>
      </w:r>
      <w:r>
        <w:rPr>
          <w:rFonts w:ascii="Times New Roman" w:eastAsia="Times New Roman" w:hAnsi="Times New Roman" w:cs="Times New Roman"/>
          <w:color w:val="000000"/>
          <w:spacing w:val="29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yyyy </w:t>
      </w:r>
      <w:r>
        <w:rPr>
          <w:rFonts w:ascii="Times New Roman" w:eastAsia="Times New Roman" w:hAnsi="Times New Roman" w:cs="Times New Roman"/>
          <w:color w:val="000000"/>
          <w:spacing w:val="62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02-</w:t>
      </w:r>
      <w:r>
        <w:rPr>
          <w:rFonts w:ascii="Times New Roman" w:eastAsia="Times New Roman" w:hAnsi="Times New Roman" w:cs="Times New Roman"/>
          <w:color w:val="000000"/>
          <w:spacing w:val="35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yyyy </w:t>
      </w:r>
    </w:p>
    <w:p>
      <w:pPr>
        <w:bidi w:val="0"/>
        <w:spacing w:before="12" w:after="0" w:line="265" w:lineRule="exact"/>
        <w:ind w:left="291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DZ </w:t>
      </w:r>
      <w:r>
        <w:rPr>
          <w:rFonts w:ascii="Times New Roman" w:eastAsia="Times New Roman" w:hAnsi="Times New Roman" w:cs="Times New Roman"/>
          <w:color w:val="000000"/>
          <w:spacing w:val="165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2019 </w:t>
      </w:r>
    </w:p>
    <w:p>
      <w:pPr>
        <w:bidi w:val="0"/>
        <w:spacing w:before="28" w:after="0" w:line="279" w:lineRule="exact"/>
        <w:ind w:left="122" w:right="186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Central Atlas Tamazight </w:t>
      </w:r>
      <w:r>
        <w:rPr>
          <w:rFonts w:ascii="Times New Roman" w:eastAsia="Times New Roman" w:hAnsi="Times New Roman" w:cs="Times New Roman"/>
          <w:color w:val="000000"/>
          <w:spacing w:val="13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tzm-</w:t>
      </w:r>
      <w:r>
        <w:rPr>
          <w:rFonts w:ascii="Times New Roman" w:eastAsia="Times New Roman" w:hAnsi="Times New Roman" w:cs="Times New Roman"/>
          <w:color w:val="000000"/>
          <w:spacing w:val="37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dd-MM-</w:t>
      </w:r>
      <w:r>
        <w:rPr>
          <w:rFonts w:ascii="Times New Roman" w:eastAsia="Times New Roman" w:hAnsi="Times New Roman" w:cs="Times New Roman"/>
          <w:color w:val="000000"/>
          <w:spacing w:val="33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08-</w:t>
      </w:r>
      <w:r>
        <w:rPr>
          <w:rFonts w:ascii="Times New Roman" w:eastAsia="Times New Roman" w:hAnsi="Times New Roman" w:cs="Times New Roman"/>
          <w:color w:val="000000"/>
          <w:spacing w:val="35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dddd, dd </w:t>
      </w:r>
      <w:r>
        <w:rPr>
          <w:rFonts w:ascii="Ebrima" w:eastAsia="Ebrima" w:hAnsi="Ebrima" w:cs="Ebrima"/>
          <w:color w:val="000000"/>
          <w:spacing w:val="975"/>
          <w:sz w:val="24"/>
          <w:shd w:val="clear" w:color="auto" w:fill="auto"/>
          <w:rtl w:val="0"/>
        </w:rPr>
        <w:t xml:space="preserve"> </w:t>
      </w:r>
      <w:r>
        <w:rPr>
          <w:rFonts w:ascii="Ebrima" w:eastAsia="Ebrima" w:hAnsi="Ebrima" w:cs="Ebrima"/>
          <w:color w:val="000000"/>
          <w:spacing w:val="0"/>
          <w:sz w:val="24"/>
          <w:shd w:val="clear" w:color="auto" w:fill="auto"/>
          <w:rtl w:val="0"/>
        </w:rPr>
        <w:t>ⴰⵙⵉⵎⵡⴰⵙ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, 08 </w:t>
      </w:r>
      <w:r>
        <w:rPr>
          <w:rFonts w:ascii="Times New Roman" w:eastAsia="Times New Roman" w:hAnsi="Times New Roman" w:cs="Times New Roman"/>
          <w:color w:val="000000"/>
          <w:spacing w:val="569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H:mm </w:t>
      </w:r>
      <w:r>
        <w:rPr>
          <w:rFonts w:ascii="Times New Roman" w:eastAsia="Times New Roman" w:hAnsi="Times New Roman" w:cs="Times New Roman"/>
          <w:color w:val="000000"/>
          <w:spacing w:val="45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6:39 </w:t>
      </w:r>
      <w:r>
        <w:rPr>
          <w:rFonts w:ascii="Times New Roman" w:eastAsia="Times New Roman" w:hAnsi="Times New Roman" w:cs="Times New Roman"/>
          <w:color w:val="000000"/>
          <w:spacing w:val="47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H:mm:ss </w:t>
      </w:r>
      <w:r>
        <w:rPr>
          <w:rFonts w:ascii="Times New Roman" w:eastAsia="Times New Roman" w:hAnsi="Times New Roman" w:cs="Times New Roman"/>
          <w:color w:val="000000"/>
          <w:spacing w:val="21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6:39:05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(Tifinagh, Morocco) </w:t>
      </w:r>
      <w:r>
        <w:rPr>
          <w:rFonts w:ascii="Times New Roman" w:eastAsia="Times New Roman" w:hAnsi="Times New Roman" w:cs="Times New Roman"/>
          <w:color w:val="000000"/>
          <w:spacing w:val="61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Tfng-</w:t>
      </w:r>
      <w:r>
        <w:rPr>
          <w:rFonts w:ascii="Times New Roman" w:eastAsia="Times New Roman" w:hAnsi="Times New Roman" w:cs="Times New Roman"/>
          <w:color w:val="000000"/>
          <w:spacing w:val="267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yyyy </w:t>
      </w:r>
      <w:r>
        <w:rPr>
          <w:rFonts w:ascii="Times New Roman" w:eastAsia="Times New Roman" w:hAnsi="Times New Roman" w:cs="Times New Roman"/>
          <w:color w:val="000000"/>
          <w:spacing w:val="62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02-</w:t>
      </w:r>
      <w:r>
        <w:rPr>
          <w:rFonts w:ascii="Times New Roman" w:eastAsia="Times New Roman" w:hAnsi="Times New Roman" w:cs="Times New Roman"/>
          <w:color w:val="000000"/>
          <w:spacing w:val="35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MMMM, yyyy </w:t>
      </w:r>
      <w:r>
        <w:rPr>
          <w:rFonts w:ascii="Ebrima" w:eastAsia="Ebrima" w:hAnsi="Ebrima" w:cs="Ebrima"/>
          <w:color w:val="000000"/>
          <w:spacing w:val="361"/>
          <w:sz w:val="24"/>
          <w:shd w:val="clear" w:color="auto" w:fill="auto"/>
          <w:rtl w:val="0"/>
        </w:rPr>
        <w:t xml:space="preserve"> </w:t>
      </w:r>
      <w:r>
        <w:rPr>
          <w:rFonts w:ascii="Ebrima" w:eastAsia="Ebrima" w:hAnsi="Ebrima" w:cs="Ebrima"/>
          <w:color w:val="000000"/>
          <w:spacing w:val="0"/>
          <w:sz w:val="24"/>
          <w:shd w:val="clear" w:color="auto" w:fill="auto"/>
          <w:rtl w:val="0"/>
        </w:rPr>
        <w:t>ⴱⵕⴰⵢⵕ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, 2019 </w:t>
      </w:r>
    </w:p>
    <w:p>
      <w:pPr>
        <w:bidi w:val="0"/>
        <w:spacing w:before="0" w:after="0" w:line="265" w:lineRule="exact"/>
        <w:ind w:left="291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MA </w:t>
      </w:r>
      <w:r>
        <w:rPr>
          <w:rFonts w:ascii="Times New Roman" w:eastAsia="Times New Roman" w:hAnsi="Times New Roman" w:cs="Times New Roman"/>
          <w:color w:val="000000"/>
          <w:spacing w:val="158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 xml:space="preserve">2019 </w:t>
      </w:r>
    </w:p>
    <w:p>
      <w:pPr>
        <w:bidi w:val="0"/>
        <w:spacing w:before="31" w:after="0" w:line="265" w:lineRule="exact"/>
        <w:ind w:left="122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Central Kurdish (Iraq) </w:t>
      </w:r>
      <w:r>
        <w:rPr>
          <w:rFonts w:ascii="Times New Roman" w:eastAsia="Times New Roman" w:hAnsi="Times New Roman" w:cs="Times New Roman"/>
          <w:color w:val="000000"/>
          <w:spacing w:val="30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ku-</w:t>
      </w:r>
      <w:r>
        <w:rPr>
          <w:rFonts w:ascii="Times New Roman" w:eastAsia="Times New Roman" w:hAnsi="Times New Roman" w:cs="Times New Roman"/>
          <w:color w:val="000000"/>
          <w:spacing w:val="49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yyyy/MM</w:t>
      </w:r>
      <w:r>
        <w:rPr>
          <w:rFonts w:ascii="Times New Roman" w:eastAsia="Times New Roman" w:hAnsi="Times New Roman" w:cs="Times New Roman"/>
          <w:color w:val="000000"/>
          <w:spacing w:val="18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2019</w:t>
      </w:r>
      <w:r>
        <w:rPr>
          <w:rFonts w:ascii="Times New Roman" w:eastAsia="Times New Roman" w:hAnsi="Times New Roman" w:cs="Times New Roman"/>
          <w:color w:val="000000"/>
          <w:spacing w:val="19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dddd, dd </w:t>
      </w:r>
      <w:r>
        <w:rPr>
          <w:rFonts w:ascii="Times New Roman" w:eastAsia="Times New Roman" w:hAnsi="Times New Roman" w:cs="Times New Roman"/>
          <w:color w:val="000000"/>
          <w:spacing w:val="92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/>
        </w:rPr>
        <w:t>ھهينی, 08 شوبات</w:t>
      </w:r>
      <w:r>
        <w:rPr>
          <w:rFonts w:ascii="Times New Roman" w:eastAsia="Times New Roman" w:hAnsi="Times New Roman" w:cs="Times New Roman"/>
          <w:color w:val="000000"/>
          <w:spacing w:val="42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hh:mm tt </w:t>
      </w:r>
      <w:r>
        <w:rPr>
          <w:rFonts w:ascii="Times New Roman" w:eastAsia="Times New Roman" w:hAnsi="Times New Roman" w:cs="Times New Roman"/>
          <w:color w:val="000000"/>
          <w:spacing w:val="19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06:39 </w:t>
      </w:r>
      <w:r>
        <w:rPr>
          <w:rFonts w:ascii="Times New Roman" w:eastAsia="Times New Roman" w:hAnsi="Times New Roman" w:cs="Times New Roman"/>
          <w:color w:val="000000"/>
          <w:spacing w:val="35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hh:mm:ss </w:t>
      </w:r>
      <w:r>
        <w:rPr>
          <w:rFonts w:ascii="Times New Roman" w:eastAsia="Times New Roman" w:hAnsi="Times New Roman" w:cs="Times New Roman"/>
          <w:color w:val="000000"/>
          <w:spacing w:val="14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06:39:05 </w:t>
      </w:r>
    </w:p>
    <w:p>
      <w:pPr>
        <w:bidi w:val="0"/>
        <w:spacing w:before="11" w:after="0" w:line="265" w:lineRule="exact"/>
        <w:ind w:left="291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Arab-</w:t>
      </w:r>
      <w:r>
        <w:rPr>
          <w:rFonts w:ascii="Times New Roman" w:eastAsia="Times New Roman" w:hAnsi="Times New Roman" w:cs="Times New Roman"/>
          <w:color w:val="000000"/>
          <w:spacing w:val="25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/dd </w:t>
      </w:r>
      <w:r>
        <w:rPr>
          <w:rFonts w:ascii="Times New Roman" w:eastAsia="Times New Roman" w:hAnsi="Times New Roman" w:cs="Times New Roman"/>
          <w:color w:val="000000"/>
          <w:spacing w:val="79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/02/0</w:t>
      </w:r>
      <w:r>
        <w:rPr>
          <w:rFonts w:ascii="Times New Roman" w:eastAsia="Times New Roman" w:hAnsi="Times New Roman" w:cs="Times New Roman"/>
          <w:color w:val="000000"/>
          <w:spacing w:val="177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MMMM, yyyy </w:t>
      </w:r>
      <w:r>
        <w:rPr>
          <w:rFonts w:ascii="Times New Roman" w:eastAsia="Times New Roman" w:hAnsi="Times New Roman" w:cs="Times New Roman"/>
          <w:color w:val="000000"/>
          <w:spacing w:val="367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2019 </w:t>
      </w:r>
      <w:r>
        <w:rPr>
          <w:rFonts w:ascii="Times New Roman" w:eastAsia="Times New Roman" w:hAnsi="Times New Roman" w:cs="Times New Roman"/>
          <w:color w:val="000000"/>
          <w:spacing w:val="267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/>
        </w:rPr>
        <w:t>پ.ن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4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tt </w:t>
      </w:r>
      <w:r>
        <w:rPr>
          <w:rFonts w:ascii="Times New Roman" w:eastAsia="Times New Roman" w:hAnsi="Times New Roman" w:cs="Times New Roman"/>
          <w:color w:val="000000"/>
          <w:spacing w:val="94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/>
        </w:rPr>
        <w:t>پ.ن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</w:p>
    <w:p>
      <w:pPr>
        <w:bidi w:val="0"/>
        <w:spacing w:before="11" w:after="0" w:line="265" w:lineRule="exact"/>
        <w:ind w:left="291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IQ </w:t>
      </w:r>
      <w:r>
        <w:rPr>
          <w:rFonts w:ascii="Times New Roman" w:eastAsia="Times New Roman" w:hAnsi="Times New Roman" w:cs="Times New Roman"/>
          <w:color w:val="000000"/>
          <w:spacing w:val="172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8 </w:t>
      </w:r>
    </w:p>
    <w:p>
      <w:pPr>
        <w:bidi w:val="0"/>
        <w:spacing w:before="0" w:after="0" w:line="268" w:lineRule="exact"/>
        <w:ind w:left="122" w:right="-200" w:firstLine="0"/>
        <w:jc w:val="both"/>
      </w:pPr>
      <w:r>
        <w:rPr>
          <w:rFonts w:ascii="Calibri" w:eastAsia="Calibri" w:hAnsi="Calibri" w:cs="Calibri"/>
          <w:color w:val="000000"/>
          <w:spacing w:val="0"/>
          <w:sz w:val="22"/>
          <w:shd w:val="clear" w:color="auto" w:fill="auto"/>
          <w:rtl w:val="0"/>
        </w:rPr>
        <w:t xml:space="preserve">Tabla de Culturas – Curso Completo de Desarrollo C Sharp – Ángel Arias </w:t>
      </w:r>
    </w:p>
    <w:p>
      <w:pPr>
        <w:bidi w:val="0"/>
        <w:spacing w:before="705" w:after="0"/>
        <w:ind w:left="0" w:right="0" w:firstLine="0"/>
        <w:jc w:val="both"/>
      </w:pPr>
      <w:r>
        <w:rPr>
          <w:rFonts w:ascii="Arial" w:eastAsia="Arial" w:hAnsi="Arial" w:cs="Arial"/>
          <w:color w:val="000000"/>
          <w:spacing w:val="0"/>
          <w:sz w:val="2"/>
          <w:shd w:val="clear" w:color="auto" w:fill="FFFFFF"/>
          <w:rtl w:val="0"/>
        </w:rPr>
        <w:t xml:space="preserve"> </w:t>
      </w:r>
    </w:p>
    <w:tbl>
      <w:tblPr>
        <w:tblW w:w="14236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821"/>
        <w:gridCol w:w="2093"/>
        <w:gridCol w:w="731"/>
        <w:gridCol w:w="1941"/>
        <w:gridCol w:w="2093"/>
        <w:gridCol w:w="1185"/>
        <w:gridCol w:w="1"/>
        <w:gridCol w:w="1021"/>
        <w:gridCol w:w="1"/>
        <w:gridCol w:w="1197"/>
        <w:gridCol w:w="1"/>
        <w:gridCol w:w="1151"/>
        <w:gridCol w:w="1"/>
      </w:tblGrid>
      <w:tr>
        <w:tblPrEx>
          <w:tblW w:w="14236" w:type="dxa"/>
          <w:tblInd w:w="12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hRule="exact" w:val="847"/>
        </w:trPr>
        <w:tc>
          <w:tcPr>
            <w:tcW w:w="2821" w:type="dxa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122" w:type="dxa"/>
              <w:right w:w="345" w:type="dxa"/>
            </w:tcMar>
            <w:vAlign w:val="top"/>
          </w:tcPr>
          <w:p>
            <w:pPr>
              <w:bidi w:val="0"/>
              <w:spacing w:before="20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Cherokee (Cherokee) </w:t>
            </w:r>
          </w:p>
        </w:tc>
        <w:tc>
          <w:tcPr>
            <w:tcW w:w="2093" w:type="dxa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14" w:type="dxa"/>
            </w:tcMar>
            <w:vAlign w:val="center"/>
          </w:tcPr>
          <w:p>
            <w:pPr>
              <w:bidi w:val="0"/>
              <w:spacing w:before="1" w:after="0" w:line="276" w:lineRule="exact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>chr-</w:t>
            </w:r>
            <w:r>
              <w:rPr>
                <w:rFonts w:ascii="Times New Roman" w:eastAsia="Times New Roman" w:hAnsi="Times New Roman" w:cs="Times New Roman"/>
                <w:color w:val="000000"/>
                <w:spacing w:val="425"/>
                <w:sz w:val="24"/>
                <w:shd w:val="clear" w:color="auto" w:fill="auto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>M/d/yyyy Cher-</w:t>
            </w:r>
          </w:p>
          <w:p>
            <w:pPr>
              <w:bidi w:val="0"/>
              <w:spacing w:before="10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US </w:t>
            </w:r>
          </w:p>
        </w:tc>
        <w:tc>
          <w:tcPr>
            <w:tcW w:w="731" w:type="dxa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39" w:type="dxa"/>
            </w:tcMar>
            <w:vAlign w:val="top"/>
          </w:tcPr>
          <w:p>
            <w:pPr>
              <w:bidi w:val="0"/>
              <w:spacing w:before="10" w:after="0" w:line="276" w:lineRule="exact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2/8/2 019 </w:t>
            </w:r>
          </w:p>
        </w:tc>
        <w:tc>
          <w:tcPr>
            <w:tcW w:w="1941" w:type="dxa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229" w:type="dxa"/>
            </w:tcMar>
            <w:vAlign w:val="top"/>
          </w:tcPr>
          <w:p>
            <w:pPr>
              <w:bidi w:val="0"/>
              <w:spacing w:before="10" w:after="0" w:line="276" w:lineRule="exact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dddd, MMMM dd,yyyy </w:t>
            </w:r>
          </w:p>
        </w:tc>
        <w:tc>
          <w:tcPr>
            <w:tcW w:w="2093" w:type="dxa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59" w:type="dxa"/>
            </w:tcMar>
            <w:vAlign w:val="top"/>
          </w:tcPr>
          <w:p>
            <w:pPr>
              <w:bidi w:val="0"/>
              <w:spacing w:before="0" w:after="0" w:line="300" w:lineRule="exact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ᏧᎾᎩᎶᏍᏗ, ᎧᎦᎵ 08,2019 </w:t>
            </w:r>
          </w:p>
        </w:tc>
        <w:tc>
          <w:tcPr>
            <w:tcW w:w="1186" w:type="dxa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175" w:type="dxa"/>
            </w:tcMar>
            <w:vAlign w:val="top"/>
          </w:tcPr>
          <w:p>
            <w:pPr>
              <w:bidi w:val="0"/>
              <w:spacing w:before="21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h:mm tt </w:t>
            </w:r>
          </w:p>
        </w:tc>
        <w:tc>
          <w:tcPr>
            <w:tcW w:w="1022" w:type="dxa"/>
            <w:gridSpan w:val="2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338" w:type="dxa"/>
            </w:tcMar>
            <w:vAlign w:val="top"/>
          </w:tcPr>
          <w:p>
            <w:pPr>
              <w:bidi w:val="0"/>
              <w:spacing w:before="11" w:after="0" w:line="276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6:39 AM </w:t>
            </w:r>
          </w:p>
        </w:tc>
        <w:tc>
          <w:tcPr>
            <w:tcW w:w="1198" w:type="dxa"/>
            <w:gridSpan w:val="2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128" w:type="dxa"/>
            </w:tcMar>
            <w:vAlign w:val="top"/>
          </w:tcPr>
          <w:p>
            <w:pPr>
              <w:bidi w:val="0"/>
              <w:spacing w:before="11" w:after="0" w:line="276" w:lineRule="exact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h:mm:ss tt </w:t>
            </w:r>
          </w:p>
        </w:tc>
        <w:tc>
          <w:tcPr>
            <w:tcW w:w="1152" w:type="dxa"/>
            <w:gridSpan w:val="2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4F81BD"/>
            </w:tcBorders>
            <w:shd w:val="clear" w:color="auto" w:fill="auto"/>
            <w:noWrap w:val="0"/>
            <w:tcMar>
              <w:left w:w="98" w:type="dxa"/>
              <w:right w:w="160" w:type="dxa"/>
            </w:tcMar>
            <w:vAlign w:val="top"/>
          </w:tcPr>
          <w:p>
            <w:pPr>
              <w:bidi w:val="0"/>
              <w:spacing w:before="11" w:after="0" w:line="276" w:lineRule="exact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6:39:05 AM </w:t>
            </w:r>
          </w:p>
        </w:tc>
      </w:tr>
      <w:tr>
        <w:tblPrEx>
          <w:tblW w:w="14236" w:type="dxa"/>
          <w:tblInd w:w="122" w:type="dxa"/>
          <w:tblCellMar>
            <w:left w:w="108" w:type="dxa"/>
            <w:right w:w="108" w:type="dxa"/>
          </w:tblCellMar>
        </w:tblPrEx>
        <w:trPr>
          <w:gridAfter w:val="1"/>
          <w:trHeight w:hRule="exact" w:val="643"/>
        </w:trPr>
        <w:tc>
          <w:tcPr>
            <w:tcW w:w="2821" w:type="dxa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122" w:type="dxa"/>
              <w:right w:w="471" w:type="dxa"/>
            </w:tcMar>
            <w:vAlign w:val="top"/>
          </w:tcPr>
          <w:p>
            <w:pPr>
              <w:bidi w:val="0"/>
              <w:spacing w:before="12" w:after="0" w:line="275" w:lineRule="exact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Chinese (Simplified, China) </w:t>
            </w:r>
          </w:p>
        </w:tc>
        <w:tc>
          <w:tcPr>
            <w:tcW w:w="2093" w:type="dxa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15" w:type="dxa"/>
            </w:tcMar>
            <w:vAlign w:val="top"/>
          </w:tcPr>
          <w:p>
            <w:pPr>
              <w:bidi w:val="0"/>
              <w:spacing w:before="22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zh-CN </w:t>
            </w:r>
            <w:r>
              <w:rPr>
                <w:rFonts w:ascii="Times New Roman" w:eastAsia="Times New Roman" w:hAnsi="Times New Roman" w:cs="Times New Roman"/>
                <w:color w:val="000000"/>
                <w:spacing w:val="113"/>
                <w:sz w:val="24"/>
                <w:shd w:val="clear" w:color="auto" w:fill="auto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yyyy/M/d </w:t>
            </w:r>
          </w:p>
        </w:tc>
        <w:tc>
          <w:tcPr>
            <w:tcW w:w="731" w:type="dxa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53" w:type="dxa"/>
            </w:tcMar>
            <w:vAlign w:val="top"/>
          </w:tcPr>
          <w:p>
            <w:pPr>
              <w:bidi w:val="0"/>
              <w:spacing w:before="11" w:after="0" w:line="27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2019 /2/8 </w:t>
            </w:r>
          </w:p>
        </w:tc>
        <w:tc>
          <w:tcPr>
            <w:tcW w:w="1941" w:type="dxa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340" w:type="dxa"/>
            </w:tcMar>
            <w:vAlign w:val="center"/>
          </w:tcPr>
          <w:p>
            <w:pPr>
              <w:bidi w:val="0"/>
              <w:spacing w:before="1" w:after="0" w:line="310" w:lineRule="exact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yyyy'年'M'月'd' 日' </w:t>
            </w:r>
          </w:p>
        </w:tc>
        <w:tc>
          <w:tcPr>
            <w:tcW w:w="2093" w:type="dxa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555" w:type="dxa"/>
            </w:tcMar>
            <w:vAlign w:val="top"/>
          </w:tcPr>
          <w:p>
            <w:pPr>
              <w:bidi w:val="0"/>
              <w:spacing w:before="39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2019年2月8日 </w:t>
            </w:r>
          </w:p>
        </w:tc>
        <w:tc>
          <w:tcPr>
            <w:tcW w:w="1186" w:type="dxa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314" w:type="dxa"/>
            </w:tcMar>
            <w:vAlign w:val="top"/>
          </w:tcPr>
          <w:p>
            <w:pPr>
              <w:bidi w:val="0"/>
              <w:spacing w:before="22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H:mm </w:t>
            </w:r>
          </w:p>
        </w:tc>
        <w:tc>
          <w:tcPr>
            <w:tcW w:w="1022" w:type="dxa"/>
            <w:gridSpan w:val="2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338" w:type="dxa"/>
            </w:tcMar>
            <w:vAlign w:val="top"/>
          </w:tcPr>
          <w:p>
            <w:pPr>
              <w:bidi w:val="0"/>
              <w:spacing w:before="22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6:39 </w:t>
            </w:r>
          </w:p>
        </w:tc>
        <w:tc>
          <w:tcPr>
            <w:tcW w:w="1198" w:type="dxa"/>
            <w:gridSpan w:val="2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75" w:type="dxa"/>
            </w:tcMar>
            <w:vAlign w:val="top"/>
          </w:tcPr>
          <w:p>
            <w:pPr>
              <w:bidi w:val="0"/>
              <w:spacing w:before="22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H:mm:ss </w:t>
            </w:r>
          </w:p>
        </w:tc>
        <w:tc>
          <w:tcPr>
            <w:tcW w:w="1152" w:type="dxa"/>
            <w:gridSpan w:val="2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4F81BD"/>
            </w:tcBorders>
            <w:shd w:val="clear" w:color="auto" w:fill="auto"/>
            <w:noWrap w:val="0"/>
            <w:tcMar>
              <w:left w:w="98" w:type="dxa"/>
              <w:right w:w="160" w:type="dxa"/>
            </w:tcMar>
            <w:vAlign w:val="top"/>
          </w:tcPr>
          <w:p>
            <w:pPr>
              <w:bidi w:val="0"/>
              <w:spacing w:before="22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6:39:05 </w:t>
            </w:r>
          </w:p>
        </w:tc>
      </w:tr>
      <w:tr>
        <w:tblPrEx>
          <w:tblW w:w="14236" w:type="dxa"/>
          <w:tblInd w:w="122" w:type="dxa"/>
          <w:tblCellMar>
            <w:left w:w="108" w:type="dxa"/>
            <w:right w:w="108" w:type="dxa"/>
          </w:tblCellMar>
        </w:tblPrEx>
        <w:trPr>
          <w:gridAfter w:val="1"/>
          <w:trHeight w:hRule="exact" w:val="642"/>
        </w:trPr>
        <w:tc>
          <w:tcPr>
            <w:tcW w:w="2821" w:type="dxa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122" w:type="dxa"/>
              <w:right w:w="471" w:type="dxa"/>
            </w:tcMar>
            <w:vAlign w:val="top"/>
          </w:tcPr>
          <w:p>
            <w:pPr>
              <w:bidi w:val="0"/>
              <w:spacing w:before="10" w:after="0" w:line="275" w:lineRule="exact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Chinese (Simplified, Singapore) </w:t>
            </w:r>
          </w:p>
        </w:tc>
        <w:tc>
          <w:tcPr>
            <w:tcW w:w="2093" w:type="dxa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14" w:type="dxa"/>
            </w:tcMar>
            <w:vAlign w:val="top"/>
          </w:tcPr>
          <w:p>
            <w:pPr>
              <w:bidi w:val="0"/>
              <w:spacing w:before="21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zh-SG </w:t>
            </w:r>
            <w:r>
              <w:rPr>
                <w:rFonts w:ascii="Times New Roman" w:eastAsia="Times New Roman" w:hAnsi="Times New Roman" w:cs="Times New Roman"/>
                <w:color w:val="000000"/>
                <w:spacing w:val="139"/>
                <w:sz w:val="24"/>
                <w:shd w:val="clear" w:color="auto" w:fill="auto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d/M/yyyy </w:t>
            </w:r>
          </w:p>
        </w:tc>
        <w:tc>
          <w:tcPr>
            <w:tcW w:w="731" w:type="dxa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39" w:type="dxa"/>
            </w:tcMar>
            <w:vAlign w:val="top"/>
          </w:tcPr>
          <w:p>
            <w:pPr>
              <w:bidi w:val="0"/>
              <w:spacing w:before="11" w:after="0" w:line="275" w:lineRule="exact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8/2/2 019 </w:t>
            </w:r>
          </w:p>
        </w:tc>
        <w:tc>
          <w:tcPr>
            <w:tcW w:w="1941" w:type="dxa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340" w:type="dxa"/>
            </w:tcMar>
            <w:vAlign w:val="center"/>
          </w:tcPr>
          <w:p>
            <w:pPr>
              <w:bidi w:val="0"/>
              <w:spacing w:before="1" w:after="0" w:line="312" w:lineRule="exact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yyyy'年'M'月'd' 日' </w:t>
            </w:r>
          </w:p>
        </w:tc>
        <w:tc>
          <w:tcPr>
            <w:tcW w:w="2093" w:type="dxa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555" w:type="dxa"/>
            </w:tcMar>
            <w:vAlign w:val="top"/>
          </w:tcPr>
          <w:p>
            <w:pPr>
              <w:bidi w:val="0"/>
              <w:spacing w:before="37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2019年2月8日 </w:t>
            </w:r>
          </w:p>
        </w:tc>
        <w:tc>
          <w:tcPr>
            <w:tcW w:w="1186" w:type="dxa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173" w:type="dxa"/>
            </w:tcMar>
            <w:vAlign w:val="top"/>
          </w:tcPr>
          <w:p>
            <w:pPr>
              <w:bidi w:val="0"/>
              <w:spacing w:before="21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tt h:mm </w:t>
            </w:r>
          </w:p>
        </w:tc>
        <w:tc>
          <w:tcPr>
            <w:tcW w:w="1022" w:type="dxa"/>
            <w:gridSpan w:val="2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338" w:type="dxa"/>
            </w:tcMar>
            <w:vAlign w:val="center"/>
          </w:tcPr>
          <w:p>
            <w:pPr>
              <w:bidi w:val="0"/>
              <w:spacing w:before="0" w:after="0" w:line="29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上午 6:39 </w:t>
            </w:r>
          </w:p>
        </w:tc>
        <w:tc>
          <w:tcPr>
            <w:tcW w:w="1198" w:type="dxa"/>
            <w:gridSpan w:val="2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128" w:type="dxa"/>
            </w:tcMar>
            <w:vAlign w:val="top"/>
          </w:tcPr>
          <w:p>
            <w:pPr>
              <w:bidi w:val="0"/>
              <w:spacing w:before="11" w:after="0" w:line="275" w:lineRule="exact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tt h:mm:ss </w:t>
            </w:r>
          </w:p>
        </w:tc>
        <w:tc>
          <w:tcPr>
            <w:tcW w:w="1152" w:type="dxa"/>
            <w:gridSpan w:val="2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4F81BD"/>
            </w:tcBorders>
            <w:shd w:val="clear" w:color="auto" w:fill="auto"/>
            <w:noWrap w:val="0"/>
            <w:tcMar>
              <w:left w:w="98" w:type="dxa"/>
              <w:right w:w="160" w:type="dxa"/>
            </w:tcMar>
            <w:vAlign w:val="center"/>
          </w:tcPr>
          <w:p>
            <w:pPr>
              <w:bidi w:val="0"/>
              <w:spacing w:before="0" w:after="0" w:line="295" w:lineRule="exact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上午 6:39:05 </w:t>
            </w:r>
          </w:p>
        </w:tc>
      </w:tr>
      <w:tr>
        <w:tblPrEx>
          <w:tblW w:w="14236" w:type="dxa"/>
          <w:tblInd w:w="122" w:type="dxa"/>
          <w:tblCellMar>
            <w:left w:w="108" w:type="dxa"/>
            <w:right w:w="108" w:type="dxa"/>
          </w:tblCellMar>
        </w:tblPrEx>
        <w:trPr>
          <w:gridAfter w:val="1"/>
          <w:trHeight w:hRule="exact" w:val="642"/>
        </w:trPr>
        <w:tc>
          <w:tcPr>
            <w:tcW w:w="2821" w:type="dxa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122" w:type="dxa"/>
              <w:right w:w="350" w:type="dxa"/>
            </w:tcMar>
            <w:vAlign w:val="top"/>
          </w:tcPr>
          <w:p>
            <w:pPr>
              <w:bidi w:val="0"/>
              <w:spacing w:before="12" w:after="0" w:line="275" w:lineRule="exact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Chinese (Traditional, Hong Kong SAR) </w:t>
            </w:r>
          </w:p>
        </w:tc>
        <w:tc>
          <w:tcPr>
            <w:tcW w:w="2093" w:type="dxa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14" w:type="dxa"/>
            </w:tcMar>
            <w:vAlign w:val="top"/>
          </w:tcPr>
          <w:p>
            <w:pPr>
              <w:bidi w:val="0"/>
              <w:spacing w:before="22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zh-HK </w:t>
            </w:r>
            <w:r>
              <w:rPr>
                <w:rFonts w:ascii="Times New Roman" w:eastAsia="Times New Roman" w:hAnsi="Times New Roman" w:cs="Times New Roman"/>
                <w:color w:val="000000"/>
                <w:spacing w:val="100"/>
                <w:sz w:val="24"/>
                <w:shd w:val="clear" w:color="auto" w:fill="auto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d/M/yyyy </w:t>
            </w:r>
          </w:p>
        </w:tc>
        <w:tc>
          <w:tcPr>
            <w:tcW w:w="731" w:type="dxa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39" w:type="dxa"/>
            </w:tcMar>
            <w:vAlign w:val="top"/>
          </w:tcPr>
          <w:p>
            <w:pPr>
              <w:bidi w:val="0"/>
              <w:spacing w:before="12" w:after="0" w:line="275" w:lineRule="exact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8/2/2 019 </w:t>
            </w:r>
          </w:p>
        </w:tc>
        <w:tc>
          <w:tcPr>
            <w:tcW w:w="1941" w:type="dxa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340" w:type="dxa"/>
            </w:tcMar>
            <w:vAlign w:val="center"/>
          </w:tcPr>
          <w:p>
            <w:pPr>
              <w:bidi w:val="0"/>
              <w:spacing w:before="0" w:after="0" w:line="310" w:lineRule="exact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yyyy'年'M'月'd' 日' </w:t>
            </w:r>
          </w:p>
        </w:tc>
        <w:tc>
          <w:tcPr>
            <w:tcW w:w="2093" w:type="dxa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555" w:type="dxa"/>
            </w:tcMar>
            <w:vAlign w:val="top"/>
          </w:tcPr>
          <w:p>
            <w:pPr>
              <w:bidi w:val="0"/>
              <w:spacing w:before="39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2019年2月8日 </w:t>
            </w:r>
          </w:p>
        </w:tc>
        <w:tc>
          <w:tcPr>
            <w:tcW w:w="1186" w:type="dxa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314" w:type="dxa"/>
            </w:tcMar>
            <w:vAlign w:val="top"/>
          </w:tcPr>
          <w:p>
            <w:pPr>
              <w:bidi w:val="0"/>
              <w:spacing w:before="22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H:mm </w:t>
            </w:r>
          </w:p>
        </w:tc>
        <w:tc>
          <w:tcPr>
            <w:tcW w:w="1022" w:type="dxa"/>
            <w:gridSpan w:val="2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338" w:type="dxa"/>
            </w:tcMar>
            <w:vAlign w:val="top"/>
          </w:tcPr>
          <w:p>
            <w:pPr>
              <w:bidi w:val="0"/>
              <w:spacing w:before="22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6:39 </w:t>
            </w:r>
          </w:p>
        </w:tc>
        <w:tc>
          <w:tcPr>
            <w:tcW w:w="1198" w:type="dxa"/>
            <w:gridSpan w:val="2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75" w:type="dxa"/>
            </w:tcMar>
            <w:vAlign w:val="top"/>
          </w:tcPr>
          <w:p>
            <w:pPr>
              <w:bidi w:val="0"/>
              <w:spacing w:before="22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H:mm:ss </w:t>
            </w:r>
          </w:p>
        </w:tc>
        <w:tc>
          <w:tcPr>
            <w:tcW w:w="1152" w:type="dxa"/>
            <w:gridSpan w:val="2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4F81BD"/>
            </w:tcBorders>
            <w:shd w:val="clear" w:color="auto" w:fill="auto"/>
            <w:noWrap w:val="0"/>
            <w:tcMar>
              <w:left w:w="98" w:type="dxa"/>
              <w:right w:w="160" w:type="dxa"/>
            </w:tcMar>
            <w:vAlign w:val="top"/>
          </w:tcPr>
          <w:p>
            <w:pPr>
              <w:bidi w:val="0"/>
              <w:spacing w:before="22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6:39:05 </w:t>
            </w:r>
          </w:p>
        </w:tc>
      </w:tr>
      <w:tr>
        <w:tblPrEx>
          <w:tblW w:w="14236" w:type="dxa"/>
          <w:tblInd w:w="122" w:type="dxa"/>
          <w:tblCellMar>
            <w:left w:w="108" w:type="dxa"/>
            <w:right w:w="108" w:type="dxa"/>
          </w:tblCellMar>
        </w:tblPrEx>
        <w:trPr>
          <w:gridAfter w:val="1"/>
          <w:trHeight w:hRule="exact" w:val="644"/>
        </w:trPr>
        <w:tc>
          <w:tcPr>
            <w:tcW w:w="2821" w:type="dxa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122" w:type="dxa"/>
              <w:right w:w="350" w:type="dxa"/>
            </w:tcMar>
            <w:vAlign w:val="top"/>
          </w:tcPr>
          <w:p>
            <w:pPr>
              <w:bidi w:val="0"/>
              <w:spacing w:before="11" w:after="0" w:line="276" w:lineRule="exact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Chinese (Traditional, Macao SAR) </w:t>
            </w:r>
          </w:p>
        </w:tc>
        <w:tc>
          <w:tcPr>
            <w:tcW w:w="2093" w:type="dxa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14" w:type="dxa"/>
            </w:tcMar>
            <w:vAlign w:val="top"/>
          </w:tcPr>
          <w:p>
            <w:pPr>
              <w:bidi w:val="0"/>
              <w:spacing w:before="12" w:after="0" w:line="276" w:lineRule="exact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>zh-</w:t>
            </w:r>
            <w:r>
              <w:rPr>
                <w:rFonts w:ascii="Times New Roman" w:eastAsia="Times New Roman" w:hAnsi="Times New Roman" w:cs="Times New Roman"/>
                <w:color w:val="000000"/>
                <w:spacing w:val="506"/>
                <w:sz w:val="24"/>
                <w:shd w:val="clear" w:color="auto" w:fill="auto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d/M/yyyy MO </w:t>
            </w:r>
          </w:p>
        </w:tc>
        <w:tc>
          <w:tcPr>
            <w:tcW w:w="731" w:type="dxa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39" w:type="dxa"/>
            </w:tcMar>
            <w:vAlign w:val="top"/>
          </w:tcPr>
          <w:p>
            <w:pPr>
              <w:bidi w:val="0"/>
              <w:spacing w:before="12" w:after="0" w:line="276" w:lineRule="exact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8/2/2 019 </w:t>
            </w:r>
          </w:p>
        </w:tc>
        <w:tc>
          <w:tcPr>
            <w:tcW w:w="1941" w:type="dxa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340" w:type="dxa"/>
            </w:tcMar>
            <w:vAlign w:val="center"/>
          </w:tcPr>
          <w:p>
            <w:pPr>
              <w:bidi w:val="0"/>
              <w:spacing w:before="1" w:after="0" w:line="311" w:lineRule="exact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yyyy'年'M'月'd' 日' </w:t>
            </w:r>
          </w:p>
        </w:tc>
        <w:tc>
          <w:tcPr>
            <w:tcW w:w="2093" w:type="dxa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555" w:type="dxa"/>
            </w:tcMar>
            <w:vAlign w:val="top"/>
          </w:tcPr>
          <w:p>
            <w:pPr>
              <w:bidi w:val="0"/>
              <w:spacing w:before="39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2019年2月8日 </w:t>
            </w:r>
          </w:p>
        </w:tc>
        <w:tc>
          <w:tcPr>
            <w:tcW w:w="1186" w:type="dxa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314" w:type="dxa"/>
            </w:tcMar>
            <w:vAlign w:val="top"/>
          </w:tcPr>
          <w:p>
            <w:pPr>
              <w:bidi w:val="0"/>
              <w:spacing w:before="22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H:mm </w:t>
            </w:r>
          </w:p>
        </w:tc>
        <w:tc>
          <w:tcPr>
            <w:tcW w:w="1022" w:type="dxa"/>
            <w:gridSpan w:val="2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338" w:type="dxa"/>
            </w:tcMar>
            <w:vAlign w:val="top"/>
          </w:tcPr>
          <w:p>
            <w:pPr>
              <w:bidi w:val="0"/>
              <w:spacing w:before="22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6:39 </w:t>
            </w:r>
          </w:p>
        </w:tc>
        <w:tc>
          <w:tcPr>
            <w:tcW w:w="1198" w:type="dxa"/>
            <w:gridSpan w:val="2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75" w:type="dxa"/>
            </w:tcMar>
            <w:vAlign w:val="top"/>
          </w:tcPr>
          <w:p>
            <w:pPr>
              <w:bidi w:val="0"/>
              <w:spacing w:before="22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H:mm:ss </w:t>
            </w:r>
          </w:p>
        </w:tc>
        <w:tc>
          <w:tcPr>
            <w:tcW w:w="1152" w:type="dxa"/>
            <w:gridSpan w:val="2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4F81BD"/>
            </w:tcBorders>
            <w:shd w:val="clear" w:color="auto" w:fill="auto"/>
            <w:noWrap w:val="0"/>
            <w:tcMar>
              <w:left w:w="98" w:type="dxa"/>
              <w:right w:w="160" w:type="dxa"/>
            </w:tcMar>
            <w:vAlign w:val="top"/>
          </w:tcPr>
          <w:p>
            <w:pPr>
              <w:bidi w:val="0"/>
              <w:spacing w:before="22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6:39:05 </w:t>
            </w:r>
          </w:p>
        </w:tc>
      </w:tr>
      <w:tr>
        <w:tblPrEx>
          <w:tblW w:w="14236" w:type="dxa"/>
          <w:tblInd w:w="122" w:type="dxa"/>
          <w:tblCellMar>
            <w:left w:w="108" w:type="dxa"/>
            <w:right w:w="108" w:type="dxa"/>
          </w:tblCellMar>
        </w:tblPrEx>
        <w:trPr>
          <w:gridAfter w:val="1"/>
          <w:trHeight w:hRule="exact" w:val="642"/>
        </w:trPr>
        <w:tc>
          <w:tcPr>
            <w:tcW w:w="2821" w:type="dxa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122" w:type="dxa"/>
              <w:right w:w="350" w:type="dxa"/>
            </w:tcMar>
            <w:vAlign w:val="top"/>
          </w:tcPr>
          <w:p>
            <w:pPr>
              <w:bidi w:val="0"/>
              <w:spacing w:before="11" w:after="0" w:line="276" w:lineRule="exact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Chinese (Traditional, Taiwan) </w:t>
            </w:r>
          </w:p>
        </w:tc>
        <w:tc>
          <w:tcPr>
            <w:tcW w:w="2093" w:type="dxa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15" w:type="dxa"/>
            </w:tcMar>
            <w:vAlign w:val="top"/>
          </w:tcPr>
          <w:p>
            <w:pPr>
              <w:bidi w:val="0"/>
              <w:spacing w:before="11" w:after="0" w:line="276" w:lineRule="exact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>zh-</w:t>
            </w:r>
            <w:r>
              <w:rPr>
                <w:rFonts w:ascii="Times New Roman" w:eastAsia="Times New Roman" w:hAnsi="Times New Roman" w:cs="Times New Roman"/>
                <w:color w:val="000000"/>
                <w:spacing w:val="506"/>
                <w:sz w:val="24"/>
                <w:shd w:val="clear" w:color="auto" w:fill="auto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yyyy/M/d TW </w:t>
            </w:r>
          </w:p>
        </w:tc>
        <w:tc>
          <w:tcPr>
            <w:tcW w:w="731" w:type="dxa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53" w:type="dxa"/>
            </w:tcMar>
            <w:vAlign w:val="top"/>
          </w:tcPr>
          <w:p>
            <w:pPr>
              <w:bidi w:val="0"/>
              <w:spacing w:before="11" w:after="0" w:line="276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2019 /2/8 </w:t>
            </w:r>
          </w:p>
        </w:tc>
        <w:tc>
          <w:tcPr>
            <w:tcW w:w="1941" w:type="dxa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340" w:type="dxa"/>
            </w:tcMar>
            <w:vAlign w:val="center"/>
          </w:tcPr>
          <w:p>
            <w:pPr>
              <w:bidi w:val="0"/>
              <w:spacing w:before="1" w:after="0" w:line="311" w:lineRule="exact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yyyy'年'M'月'd' 日' </w:t>
            </w:r>
          </w:p>
        </w:tc>
        <w:tc>
          <w:tcPr>
            <w:tcW w:w="2093" w:type="dxa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555" w:type="dxa"/>
            </w:tcMar>
            <w:vAlign w:val="top"/>
          </w:tcPr>
          <w:p>
            <w:pPr>
              <w:bidi w:val="0"/>
              <w:spacing w:before="38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2019年2月8日 </w:t>
            </w:r>
          </w:p>
        </w:tc>
        <w:tc>
          <w:tcPr>
            <w:tcW w:w="1186" w:type="dxa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53" w:type="dxa"/>
            </w:tcMar>
            <w:vAlign w:val="top"/>
          </w:tcPr>
          <w:p>
            <w:pPr>
              <w:bidi w:val="0"/>
              <w:spacing w:before="21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tt hh:mm </w:t>
            </w:r>
          </w:p>
        </w:tc>
        <w:tc>
          <w:tcPr>
            <w:tcW w:w="1022" w:type="dxa"/>
            <w:gridSpan w:val="2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218" w:type="dxa"/>
            </w:tcMar>
            <w:vAlign w:val="center"/>
          </w:tcPr>
          <w:p>
            <w:pPr>
              <w:bidi w:val="0"/>
              <w:spacing w:before="1" w:after="0" w:line="295" w:lineRule="exact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上午 06:39 </w:t>
            </w:r>
          </w:p>
        </w:tc>
        <w:tc>
          <w:tcPr>
            <w:tcW w:w="1198" w:type="dxa"/>
            <w:gridSpan w:val="2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8" w:type="dxa"/>
            </w:tcMar>
            <w:vAlign w:val="top"/>
          </w:tcPr>
          <w:p>
            <w:pPr>
              <w:bidi w:val="0"/>
              <w:spacing w:before="11" w:after="0" w:line="276" w:lineRule="exact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tt hh:mm:ss </w:t>
            </w:r>
          </w:p>
        </w:tc>
        <w:tc>
          <w:tcPr>
            <w:tcW w:w="1152" w:type="dxa"/>
            <w:gridSpan w:val="2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4F81BD"/>
            </w:tcBorders>
            <w:shd w:val="clear" w:color="auto" w:fill="auto"/>
            <w:noWrap w:val="0"/>
            <w:tcMar>
              <w:left w:w="98" w:type="dxa"/>
              <w:right w:w="40" w:type="dxa"/>
            </w:tcMar>
            <w:vAlign w:val="center"/>
          </w:tcPr>
          <w:p>
            <w:pPr>
              <w:bidi w:val="0"/>
              <w:spacing w:before="1" w:after="0" w:line="295" w:lineRule="exact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上午 06:39:05 </w:t>
            </w:r>
          </w:p>
        </w:tc>
      </w:tr>
      <w:tr>
        <w:tblPrEx>
          <w:tblW w:w="14236" w:type="dxa"/>
          <w:tblInd w:w="122" w:type="dxa"/>
          <w:tblCellMar>
            <w:left w:w="108" w:type="dxa"/>
            <w:right w:w="108" w:type="dxa"/>
          </w:tblCellMar>
        </w:tblPrEx>
        <w:trPr>
          <w:gridAfter w:val="1"/>
          <w:trHeight w:hRule="exact" w:val="848"/>
        </w:trPr>
        <w:tc>
          <w:tcPr>
            <w:tcW w:w="2821" w:type="dxa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122" w:type="dxa"/>
              <w:right w:w="680" w:type="dxa"/>
            </w:tcMar>
            <w:vAlign w:val="top"/>
          </w:tcPr>
          <w:p>
            <w:pPr>
              <w:bidi w:val="0"/>
              <w:spacing w:before="21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Corsican (France) </w:t>
            </w:r>
          </w:p>
        </w:tc>
        <w:tc>
          <w:tcPr>
            <w:tcW w:w="2093" w:type="dxa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101" w:type="dxa"/>
            </w:tcMar>
            <w:vAlign w:val="top"/>
          </w:tcPr>
          <w:p>
            <w:pPr>
              <w:bidi w:val="0"/>
              <w:spacing w:before="22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co-FR </w:t>
            </w:r>
            <w:r>
              <w:rPr>
                <w:rFonts w:ascii="Times New Roman" w:eastAsia="Times New Roman" w:hAnsi="Times New Roman" w:cs="Times New Roman"/>
                <w:color w:val="000000"/>
                <w:spacing w:val="152"/>
                <w:sz w:val="24"/>
                <w:shd w:val="clear" w:color="auto" w:fill="auto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>dd/MM/y</w:t>
            </w:r>
          </w:p>
          <w:p>
            <w:pPr>
              <w:bidi w:val="0"/>
              <w:spacing w:before="11" w:after="0" w:line="265" w:lineRule="exact"/>
              <w:ind w:left="872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yyy </w:t>
            </w:r>
          </w:p>
        </w:tc>
        <w:tc>
          <w:tcPr>
            <w:tcW w:w="731" w:type="dxa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106" w:type="dxa"/>
            </w:tcMar>
            <w:vAlign w:val="center"/>
          </w:tcPr>
          <w:p>
            <w:pPr>
              <w:bidi w:val="0"/>
              <w:spacing w:before="1" w:after="0" w:line="276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08/0 2/20 19 </w:t>
            </w:r>
          </w:p>
        </w:tc>
        <w:tc>
          <w:tcPr>
            <w:tcW w:w="1941" w:type="dxa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109" w:type="dxa"/>
            </w:tcMar>
            <w:vAlign w:val="top"/>
          </w:tcPr>
          <w:p>
            <w:pPr>
              <w:bidi w:val="0"/>
              <w:spacing w:before="11" w:after="0" w:line="276" w:lineRule="exact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dddd d MMMM yyyy </w:t>
            </w:r>
          </w:p>
        </w:tc>
        <w:tc>
          <w:tcPr>
            <w:tcW w:w="3278" w:type="dxa"/>
            <w:gridSpan w:val="2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141" w:type="dxa"/>
            </w:tcMar>
            <w:vAlign w:val="top"/>
          </w:tcPr>
          <w:p>
            <w:pPr>
              <w:bidi w:val="0"/>
              <w:spacing w:before="12" w:after="0" w:line="276" w:lineRule="exact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venneri 8 ferraghju </w:t>
            </w:r>
            <w:r>
              <w:rPr>
                <w:rFonts w:ascii="Times New Roman" w:eastAsia="Times New Roman" w:hAnsi="Times New Roman" w:cs="Times New Roman"/>
                <w:color w:val="000000"/>
                <w:spacing w:val="133"/>
                <w:sz w:val="24"/>
                <w:shd w:val="clear" w:color="auto" w:fill="auto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HH:mm 2019 </w:t>
            </w:r>
          </w:p>
        </w:tc>
        <w:tc>
          <w:tcPr>
            <w:tcW w:w="1022" w:type="dxa"/>
            <w:gridSpan w:val="2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218" w:type="dxa"/>
            </w:tcMar>
            <w:vAlign w:val="top"/>
          </w:tcPr>
          <w:p>
            <w:pPr>
              <w:bidi w:val="0"/>
              <w:spacing w:before="22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06:39 </w:t>
            </w:r>
          </w:p>
        </w:tc>
        <w:tc>
          <w:tcPr>
            <w:tcW w:w="1198" w:type="dxa"/>
            <w:gridSpan w:val="2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75" w:type="dxa"/>
            </w:tcMar>
            <w:vAlign w:val="top"/>
          </w:tcPr>
          <w:p>
            <w:pPr>
              <w:bidi w:val="0"/>
              <w:spacing w:before="22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H:mm:ss </w:t>
            </w:r>
          </w:p>
        </w:tc>
        <w:tc>
          <w:tcPr>
            <w:tcW w:w="1152" w:type="dxa"/>
            <w:gridSpan w:val="2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4F81BD"/>
            </w:tcBorders>
            <w:shd w:val="clear" w:color="auto" w:fill="auto"/>
            <w:noWrap w:val="0"/>
            <w:tcMar>
              <w:left w:w="98" w:type="dxa"/>
              <w:right w:w="160" w:type="dxa"/>
            </w:tcMar>
            <w:vAlign w:val="top"/>
          </w:tcPr>
          <w:p>
            <w:pPr>
              <w:bidi w:val="0"/>
              <w:spacing w:before="22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6:39:05 </w:t>
            </w:r>
          </w:p>
        </w:tc>
      </w:tr>
      <w:tr>
        <w:tblPrEx>
          <w:tblW w:w="14236" w:type="dxa"/>
          <w:tblInd w:w="122" w:type="dxa"/>
          <w:tblCellMar>
            <w:left w:w="108" w:type="dxa"/>
            <w:right w:w="108" w:type="dxa"/>
          </w:tblCellMar>
        </w:tblPrEx>
        <w:trPr>
          <w:gridAfter w:val="1"/>
          <w:trHeight w:hRule="exact" w:val="571"/>
        </w:trPr>
        <w:tc>
          <w:tcPr>
            <w:tcW w:w="2821" w:type="dxa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122" w:type="dxa"/>
              <w:right w:w="612" w:type="dxa"/>
            </w:tcMar>
            <w:vAlign w:val="top"/>
          </w:tcPr>
          <w:p>
            <w:pPr>
              <w:bidi w:val="0"/>
              <w:spacing w:before="21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Croatian (Croatia) </w:t>
            </w:r>
          </w:p>
        </w:tc>
        <w:tc>
          <w:tcPr>
            <w:tcW w:w="2824" w:type="dxa"/>
            <w:gridSpan w:val="2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53" w:type="dxa"/>
            </w:tcMar>
            <w:vAlign w:val="center"/>
          </w:tcPr>
          <w:p>
            <w:pPr>
              <w:bidi w:val="0"/>
              <w:spacing w:before="1" w:after="0" w:line="275" w:lineRule="exact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hr-HR </w:t>
            </w:r>
            <w:r>
              <w:rPr>
                <w:rFonts w:ascii="Times New Roman" w:eastAsia="Times New Roman" w:hAnsi="Times New Roman" w:cs="Times New Roman"/>
                <w:color w:val="000000"/>
                <w:spacing w:val="139"/>
                <w:sz w:val="24"/>
                <w:shd w:val="clear" w:color="auto" w:fill="auto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d.M.yyyy. </w:t>
            </w:r>
            <w:r>
              <w:rPr>
                <w:rFonts w:ascii="Times New Roman" w:eastAsia="Times New Roman" w:hAnsi="Times New Roman" w:cs="Times New Roman"/>
                <w:color w:val="000000"/>
                <w:spacing w:val="107"/>
                <w:sz w:val="24"/>
                <w:shd w:val="clear" w:color="auto" w:fill="auto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8.2.2 019. </w:t>
            </w:r>
          </w:p>
        </w:tc>
        <w:tc>
          <w:tcPr>
            <w:tcW w:w="4034" w:type="dxa"/>
            <w:gridSpan w:val="2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316" w:type="dxa"/>
            </w:tcMar>
            <w:vAlign w:val="top"/>
          </w:tcPr>
          <w:p>
            <w:pPr>
              <w:numPr>
                <w:ilvl w:val="0"/>
                <w:numId w:val="1"/>
              </w:numPr>
              <w:bidi w:val="0"/>
              <w:spacing w:before="21" w:after="0" w:line="265" w:lineRule="exact"/>
              <w:ind w:right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MMMM yyyy. </w:t>
            </w:r>
            <w:r>
              <w:rPr>
                <w:rFonts w:ascii="Times New Roman" w:eastAsia="Times New Roman" w:hAnsi="Times New Roman" w:cs="Times New Roman"/>
                <w:color w:val="000000"/>
                <w:spacing w:val="127"/>
                <w:sz w:val="24"/>
                <w:shd w:val="clear" w:color="auto" w:fill="auto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8. veljače 2019. </w:t>
            </w:r>
          </w:p>
        </w:tc>
        <w:tc>
          <w:tcPr>
            <w:tcW w:w="1186" w:type="dxa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314" w:type="dxa"/>
            </w:tcMar>
            <w:vAlign w:val="top"/>
          </w:tcPr>
          <w:p>
            <w:pPr>
              <w:bidi w:val="0"/>
              <w:spacing w:before="21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H:mm </w:t>
            </w:r>
          </w:p>
        </w:tc>
        <w:tc>
          <w:tcPr>
            <w:tcW w:w="1022" w:type="dxa"/>
            <w:gridSpan w:val="2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338" w:type="dxa"/>
            </w:tcMar>
            <w:vAlign w:val="top"/>
          </w:tcPr>
          <w:p>
            <w:pPr>
              <w:bidi w:val="0"/>
              <w:spacing w:before="21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6:39 </w:t>
            </w:r>
          </w:p>
        </w:tc>
        <w:tc>
          <w:tcPr>
            <w:tcW w:w="1198" w:type="dxa"/>
            <w:gridSpan w:val="2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75" w:type="dxa"/>
            </w:tcMar>
            <w:vAlign w:val="top"/>
          </w:tcPr>
          <w:p>
            <w:pPr>
              <w:bidi w:val="0"/>
              <w:spacing w:before="21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H:mm:ss </w:t>
            </w:r>
          </w:p>
        </w:tc>
        <w:tc>
          <w:tcPr>
            <w:tcW w:w="1152" w:type="dxa"/>
            <w:gridSpan w:val="2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4F81BD"/>
            </w:tcBorders>
            <w:shd w:val="clear" w:color="auto" w:fill="auto"/>
            <w:noWrap w:val="0"/>
            <w:tcMar>
              <w:left w:w="98" w:type="dxa"/>
              <w:right w:w="160" w:type="dxa"/>
            </w:tcMar>
            <w:vAlign w:val="top"/>
          </w:tcPr>
          <w:p>
            <w:pPr>
              <w:bidi w:val="0"/>
              <w:spacing w:before="20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6:39:05 </w:t>
            </w:r>
          </w:p>
        </w:tc>
      </w:tr>
      <w:tr>
        <w:tblPrEx>
          <w:tblW w:w="14236" w:type="dxa"/>
          <w:tblInd w:w="122" w:type="dxa"/>
          <w:tblCellMar>
            <w:left w:w="108" w:type="dxa"/>
            <w:right w:w="108" w:type="dxa"/>
          </w:tblCellMar>
        </w:tblPrEx>
        <w:trPr>
          <w:gridAfter w:val="1"/>
          <w:trHeight w:hRule="exact" w:val="572"/>
        </w:trPr>
        <w:tc>
          <w:tcPr>
            <w:tcW w:w="2821" w:type="dxa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122" w:type="dxa"/>
              <w:right w:w="104" w:type="dxa"/>
            </w:tcMar>
            <w:vAlign w:val="center"/>
          </w:tcPr>
          <w:p>
            <w:pPr>
              <w:bidi w:val="0"/>
              <w:spacing w:before="1" w:after="0" w:line="275" w:lineRule="exact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Croatian (Latin, Bosnia and Herzegovina) </w:t>
            </w:r>
          </w:p>
        </w:tc>
        <w:tc>
          <w:tcPr>
            <w:tcW w:w="2824" w:type="dxa"/>
            <w:gridSpan w:val="2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53" w:type="dxa"/>
            </w:tcMar>
            <w:vAlign w:val="center"/>
          </w:tcPr>
          <w:p>
            <w:pPr>
              <w:bidi w:val="0"/>
              <w:spacing w:before="1" w:after="0" w:line="275" w:lineRule="exact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hr-BA </w:t>
            </w:r>
            <w:r>
              <w:rPr>
                <w:rFonts w:ascii="Times New Roman" w:eastAsia="Times New Roman" w:hAnsi="Times New Roman" w:cs="Times New Roman"/>
                <w:color w:val="000000"/>
                <w:spacing w:val="139"/>
                <w:sz w:val="24"/>
                <w:shd w:val="clear" w:color="auto" w:fill="auto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d.M.yyyy. </w:t>
            </w:r>
            <w:r>
              <w:rPr>
                <w:rFonts w:ascii="Times New Roman" w:eastAsia="Times New Roman" w:hAnsi="Times New Roman" w:cs="Times New Roman"/>
                <w:color w:val="000000"/>
                <w:spacing w:val="107"/>
                <w:sz w:val="24"/>
                <w:shd w:val="clear" w:color="auto" w:fill="auto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8.2.2 019. </w:t>
            </w:r>
          </w:p>
        </w:tc>
        <w:tc>
          <w:tcPr>
            <w:tcW w:w="4034" w:type="dxa"/>
            <w:gridSpan w:val="2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315" w:type="dxa"/>
            </w:tcMar>
            <w:vAlign w:val="top"/>
          </w:tcPr>
          <w:p>
            <w:pPr>
              <w:numPr>
                <w:ilvl w:val="0"/>
                <w:numId w:val="2"/>
              </w:numPr>
              <w:bidi w:val="0"/>
              <w:spacing w:before="22" w:after="0" w:line="265" w:lineRule="exact"/>
              <w:ind w:right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MMMM yyyy. </w:t>
            </w:r>
            <w:r>
              <w:rPr>
                <w:rFonts w:ascii="Times New Roman" w:eastAsia="Times New Roman" w:hAnsi="Times New Roman" w:cs="Times New Roman"/>
                <w:color w:val="000000"/>
                <w:spacing w:val="127"/>
                <w:sz w:val="24"/>
                <w:shd w:val="clear" w:color="auto" w:fill="auto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8. veljače 2019. </w:t>
            </w:r>
          </w:p>
        </w:tc>
        <w:tc>
          <w:tcPr>
            <w:tcW w:w="1186" w:type="dxa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314" w:type="dxa"/>
            </w:tcMar>
            <w:vAlign w:val="top"/>
          </w:tcPr>
          <w:p>
            <w:pPr>
              <w:bidi w:val="0"/>
              <w:spacing w:before="22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H:mm </w:t>
            </w:r>
          </w:p>
        </w:tc>
        <w:tc>
          <w:tcPr>
            <w:tcW w:w="1022" w:type="dxa"/>
            <w:gridSpan w:val="2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338" w:type="dxa"/>
            </w:tcMar>
            <w:vAlign w:val="top"/>
          </w:tcPr>
          <w:p>
            <w:pPr>
              <w:bidi w:val="0"/>
              <w:spacing w:before="22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6:39 </w:t>
            </w:r>
          </w:p>
        </w:tc>
        <w:tc>
          <w:tcPr>
            <w:tcW w:w="1198" w:type="dxa"/>
            <w:gridSpan w:val="2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75" w:type="dxa"/>
            </w:tcMar>
            <w:vAlign w:val="top"/>
          </w:tcPr>
          <w:p>
            <w:pPr>
              <w:bidi w:val="0"/>
              <w:spacing w:before="21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H:mm:ss </w:t>
            </w:r>
          </w:p>
        </w:tc>
        <w:tc>
          <w:tcPr>
            <w:tcW w:w="1152" w:type="dxa"/>
            <w:gridSpan w:val="2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4F81BD"/>
            </w:tcBorders>
            <w:shd w:val="clear" w:color="auto" w:fill="auto"/>
            <w:noWrap w:val="0"/>
            <w:tcMar>
              <w:left w:w="98" w:type="dxa"/>
              <w:right w:w="160" w:type="dxa"/>
            </w:tcMar>
            <w:vAlign w:val="top"/>
          </w:tcPr>
          <w:p>
            <w:pPr>
              <w:bidi w:val="0"/>
              <w:spacing w:before="22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6:39:05 </w:t>
            </w:r>
          </w:p>
        </w:tc>
      </w:tr>
      <w:tr>
        <w:tblPrEx>
          <w:tblW w:w="14236" w:type="dxa"/>
          <w:tblInd w:w="122" w:type="dxa"/>
          <w:tblCellMar>
            <w:left w:w="108" w:type="dxa"/>
            <w:right w:w="108" w:type="dxa"/>
          </w:tblCellMar>
        </w:tblPrEx>
        <w:trPr>
          <w:gridAfter w:val="9"/>
          <w:trHeight w:hRule="exact" w:val="573"/>
        </w:trPr>
        <w:tc>
          <w:tcPr>
            <w:tcW w:w="2821" w:type="dxa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122" w:type="dxa"/>
              <w:right w:w="86" w:type="dxa"/>
            </w:tcMar>
            <w:vAlign w:val="top"/>
          </w:tcPr>
          <w:p>
            <w:pPr>
              <w:bidi w:val="0"/>
              <w:spacing w:before="22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Czech (Czech Republic) </w:t>
            </w:r>
          </w:p>
        </w:tc>
        <w:tc>
          <w:tcPr>
            <w:tcW w:w="2093" w:type="dxa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449" w:type="dxa"/>
            </w:tcMar>
            <w:vAlign w:val="center"/>
          </w:tcPr>
          <w:p>
            <w:pPr>
              <w:bidi w:val="0"/>
              <w:spacing w:before="1" w:after="0" w:line="276" w:lineRule="exact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cs-CZ </w:t>
            </w:r>
            <w:r>
              <w:rPr>
                <w:rFonts w:ascii="Times New Roman" w:eastAsia="Times New Roman" w:hAnsi="Times New Roman" w:cs="Times New Roman"/>
                <w:color w:val="000000"/>
                <w:spacing w:val="166"/>
                <w:sz w:val="24"/>
                <w:shd w:val="clear" w:color="auto" w:fill="auto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d. M. yyyy </w:t>
            </w:r>
          </w:p>
        </w:tc>
        <w:tc>
          <w:tcPr>
            <w:tcW w:w="731" w:type="dxa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0" w:type="dxa"/>
            </w:tcMar>
            <w:vAlign w:val="center"/>
          </w:tcPr>
          <w:p>
            <w:pPr>
              <w:numPr>
                <w:ilvl w:val="0"/>
                <w:numId w:val="3"/>
              </w:numPr>
              <w:bidi w:val="0"/>
              <w:spacing w:before="0" w:after="0" w:line="276" w:lineRule="exact"/>
              <w:ind w:right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2. 2019 </w:t>
            </w:r>
          </w:p>
        </w:tc>
        <w:tc>
          <w:tcPr>
            <w:tcW w:w="1941" w:type="dxa"/>
            <w:tcBorders>
              <w:top w:val="single" w:sz="4" w:space="0" w:color="4F81BD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auto" w:fill="auto"/>
            <w:noWrap w:val="0"/>
            <w:tcMar>
              <w:left w:w="98" w:type="dxa"/>
              <w:right w:w="49" w:type="dxa"/>
            </w:tcMar>
            <w:vAlign w:val="top"/>
          </w:tcPr>
          <w:p>
            <w:pPr>
              <w:numPr>
                <w:ilvl w:val="0"/>
                <w:numId w:val="4"/>
              </w:numPr>
              <w:bidi w:val="0"/>
              <w:spacing w:before="22" w:after="0" w:line="265" w:lineRule="exact"/>
              <w:ind w:right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MMMM yyyy </w:t>
            </w:r>
          </w:p>
        </w:tc>
      </w:tr>
    </w:tbl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12"/>
      <w:footerReference w:type="default" r:id="rId13"/>
      <w:pgSz w:w="16838" w:h="11906"/>
      <w:pgMar w:top="709" w:right="1182" w:bottom="1120" w:left="1295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>
    <w:pPr>
      <w:bidi w:val="0"/>
      <w:spacing w:before="0" w:after="0" w:line="265" w:lineRule="exact"/>
      <w:ind w:left="4889" w:right="-200" w:firstLine="0"/>
      <w:jc w:val="both"/>
    </w:pPr>
    <w:r>
      <w:rPr>
        <w:rFonts w:ascii="Times New Roman" w:eastAsia="Times New Roman" w:hAnsi="Times New Roman" w:cs="Times New Roman"/>
        <w:color w:val="000000"/>
        <w:spacing w:val="0"/>
        <w:sz w:val="24"/>
        <w:shd w:val="clear" w:color="auto" w:fill="auto"/>
        <w:rtl w:val="0"/>
      </w:rPr>
      <w:t xml:space="preserve">19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>
    <w:pPr>
      <w:bidi w:val="0"/>
      <w:spacing w:before="0" w:after="0"/>
      <w:ind w:left="0" w:right="-1648" w:firstLine="0"/>
      <w:jc w:val="both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18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8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20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0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2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500"/>
      <w:numFmt w:val="lowerRoman"/>
      <w:lvlText w:val="%1."/>
      <w:lvlJc w:val="left"/>
      <w:pPr>
        <w:tabs>
          <w:tab w:val="num" w:pos="240"/>
        </w:tabs>
        <w:ind w:left="240" w:hanging="240"/>
      </w:pPr>
      <w:rPr>
        <w:rFonts w:ascii="Times New Roman" w:eastAsia="Times New Roman" w:hAnsi="Times New Roman" w:cs="Times New Roman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0000002"/>
    <w:multiLevelType w:val="multilevel"/>
    <w:tmpl w:val="00000002"/>
    <w:lvl w:ilvl="0">
      <w:start w:val="500"/>
      <w:numFmt w:val="lowerRoman"/>
      <w:lvlText w:val="%1."/>
      <w:lvlJc w:val="left"/>
      <w:pPr>
        <w:tabs>
          <w:tab w:val="num" w:pos="240"/>
        </w:tabs>
        <w:ind w:left="240" w:hanging="240"/>
      </w:pPr>
      <w:rPr>
        <w:rFonts w:ascii="Times New Roman" w:eastAsia="Times New Roman" w:hAnsi="Times New Roman" w:cs="Times New Roman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0000003"/>
    <w:multiLevelType w:val="multilevel"/>
    <w:tmpl w:val="00000003"/>
    <w:lvl w:ilvl="0">
      <w:start w:val="8"/>
      <w:numFmt w:val="decimal"/>
      <w:lvlText w:val="%1."/>
      <w:lvlJc w:val="left"/>
      <w:pPr>
        <w:tabs>
          <w:tab w:val="num" w:pos="240"/>
        </w:tabs>
        <w:ind w:left="0" w:firstLine="0"/>
      </w:pPr>
      <w:rPr>
        <w:rFonts w:ascii="Times New Roman" w:eastAsia="Times New Roman" w:hAnsi="Times New Roman" w:cs="Times New Roman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00000004"/>
    <w:multiLevelType w:val="multilevel"/>
    <w:tmpl w:val="00000004"/>
    <w:lvl w:ilvl="0">
      <w:start w:val="500"/>
      <w:numFmt w:val="lowerRoman"/>
      <w:lvlText w:val="%1."/>
      <w:lvlJc w:val="left"/>
      <w:pPr>
        <w:tabs>
          <w:tab w:val="num" w:pos="240"/>
        </w:tabs>
        <w:ind w:left="240" w:hanging="240"/>
      </w:pPr>
      <w:rPr>
        <w:rFonts w:ascii="Times New Roman" w:eastAsia="Times New Roman" w:hAnsi="Times New Roman" w:cs="Times New Roman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0000005"/>
    <w:multiLevelType w:val="multilevel"/>
    <w:tmpl w:val="00000005"/>
    <w:lvl w:ilvl="0">
      <w:start w:val="8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ascii="Times New Roman" w:eastAsia="Times New Roman" w:hAnsi="Times New Roman" w:cs="Times New Roman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00000006"/>
    <w:multiLevelType w:val="multilevel"/>
    <w:tmpl w:val="00000006"/>
    <w:lvl w:ilvl="0">
      <w:start w:val="500"/>
      <w:numFmt w:val="lowerRoman"/>
      <w:lvlText w:val="%1."/>
      <w:lvlJc w:val="left"/>
      <w:pPr>
        <w:tabs>
          <w:tab w:val="num" w:pos="240"/>
        </w:tabs>
        <w:ind w:left="240" w:hanging="240"/>
      </w:pPr>
      <w:rPr>
        <w:rFonts w:ascii="Times New Roman" w:eastAsia="Times New Roman" w:hAnsi="Times New Roman" w:cs="Times New Roman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00000007"/>
    <w:multiLevelType w:val="multilevel"/>
    <w:tmpl w:val="00000007"/>
    <w:lvl w:ilvl="0">
      <w:start w:val="8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ascii="Times New Roman" w:eastAsia="Times New Roman" w:hAnsi="Times New Roman" w:cs="Times New Roman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00000008"/>
    <w:multiLevelType w:val="multilevel"/>
    <w:tmpl w:val="00000008"/>
    <w:lvl w:ilvl="0">
      <w:start w:val="500"/>
      <w:numFmt w:val="lowerRoman"/>
      <w:lvlText w:val="%1."/>
      <w:lvlJc w:val="left"/>
      <w:pPr>
        <w:tabs>
          <w:tab w:val="num" w:pos="240"/>
        </w:tabs>
        <w:ind w:left="240" w:hanging="240"/>
      </w:pPr>
      <w:rPr>
        <w:rFonts w:ascii="Times New Roman" w:eastAsia="Times New Roman" w:hAnsi="Times New Roman" w:cs="Times New Roman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00000009"/>
    <w:multiLevelType w:val="multilevel"/>
    <w:tmpl w:val="00000009"/>
    <w:lvl w:ilvl="0">
      <w:start w:val="500"/>
      <w:numFmt w:val="lowerRoman"/>
      <w:lvlText w:val="%1."/>
      <w:lvlJc w:val="left"/>
      <w:pPr>
        <w:tabs>
          <w:tab w:val="num" w:pos="240"/>
        </w:tabs>
        <w:ind w:left="240" w:hanging="240"/>
      </w:pPr>
      <w:rPr>
        <w:rFonts w:ascii="Times New Roman" w:eastAsia="Times New Roman" w:hAnsi="Times New Roman" w:cs="Times New Roman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0000000A"/>
    <w:multiLevelType w:val="multilevel"/>
    <w:tmpl w:val="0000000A"/>
    <w:lvl w:ilvl="0">
      <w:start w:val="8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ascii="Times New Roman" w:eastAsia="Times New Roman" w:hAnsi="Times New Roman" w:cs="Times New Roman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0000000B"/>
    <w:multiLevelType w:val="multilevel"/>
    <w:tmpl w:val="0000000B"/>
    <w:lvl w:ilvl="0">
      <w:start w:val="500"/>
      <w:numFmt w:val="lowerRoman"/>
      <w:lvlText w:val="%1."/>
      <w:lvlJc w:val="left"/>
      <w:pPr>
        <w:tabs>
          <w:tab w:val="num" w:pos="240"/>
        </w:tabs>
        <w:ind w:left="240" w:hanging="240"/>
      </w:pPr>
      <w:rPr>
        <w:rFonts w:ascii="Times New Roman" w:eastAsia="Times New Roman" w:hAnsi="Times New Roman" w:cs="Times New Roman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0000000C"/>
    <w:multiLevelType w:val="multilevel"/>
    <w:tmpl w:val="0000000C"/>
    <w:lvl w:ilvl="0">
      <w:start w:val="8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ascii="Times New Roman" w:eastAsia="Times New Roman" w:hAnsi="Times New Roman" w:cs="Times New Roman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0000000D"/>
    <w:multiLevelType w:val="multilevel"/>
    <w:tmpl w:val="0000000D"/>
    <w:lvl w:ilvl="0">
      <w:start w:val="500"/>
      <w:numFmt w:val="lowerRoman"/>
      <w:lvlText w:val="%1."/>
      <w:lvlJc w:val="left"/>
      <w:pPr>
        <w:tabs>
          <w:tab w:val="num" w:pos="240"/>
        </w:tabs>
        <w:ind w:left="0" w:firstLine="0"/>
      </w:pPr>
      <w:rPr>
        <w:rFonts w:ascii="Times New Roman" w:eastAsia="Times New Roman" w:hAnsi="Times New Roman" w:cs="Times New Roman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0000000E"/>
    <w:multiLevelType w:val="multilevel"/>
    <w:tmpl w:val="0000000E"/>
    <w:lvl w:ilvl="0">
      <w:start w:val="8"/>
      <w:numFmt w:val="decimal"/>
      <w:lvlText w:val="%1."/>
      <w:lvlJc w:val="left"/>
      <w:pPr>
        <w:tabs>
          <w:tab w:val="num" w:pos="240"/>
        </w:tabs>
        <w:ind w:left="0" w:firstLine="0"/>
      </w:pPr>
      <w:rPr>
        <w:rFonts w:ascii="Times New Roman" w:eastAsia="Times New Roman" w:hAnsi="Times New Roman" w:cs="Times New Roman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png" /><Relationship Id="rId11" Type="http://schemas.openxmlformats.org/officeDocument/2006/relationships/image" Target="media/image5.png" /><Relationship Id="rId12" Type="http://schemas.openxmlformats.org/officeDocument/2006/relationships/header" Target="header3.xml" /><Relationship Id="rId13" Type="http://schemas.openxmlformats.org/officeDocument/2006/relationships/footer" Target="footer3.xm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image" Target="media/image3.png" /><Relationship Id="rId8" Type="http://schemas.openxmlformats.org/officeDocument/2006/relationships/header" Target="header2.xml" /><Relationship Id="rId9" Type="http://schemas.openxmlformats.org/officeDocument/2006/relationships/footer" Target="footer2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6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